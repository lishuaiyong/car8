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6356" w:rsidRDefault="0084101D">
      <w:r>
        <w:rPr>
          <w:noProof/>
        </w:rPr>
        <w:pict>
          <v:group id="组 14" o:spid="_x0000_s1026" style="position:absolute;left:0;text-align:left;margin-left:14297.6pt;margin-top:0;width:489.95pt;height:841.55pt;z-index:251656704;mso-height-percent:1000;mso-position-horizontal:right;mso-position-horizontal-relative:page;mso-position-vertical:top;mso-position-vertical-relative:page;mso-height-percent:1000" coordorigin="2132" coordsize="10108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" o:allowincell="f">
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rect id="Rectangle 365" o:spid="_x0000_s1028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rvk8AA&#10;AADbAAAADwAAAGRycy9kb3ducmV2LnhtbERP24rCMBB9F/yHMIJvmqogUo2yKIoIgjdkH4dmtq3b&#10;TEoStf79ZkHwbQ7nOrNFYyrxIOdLywoG/QQEcWZ1ybmCy3ndm4DwAVljZZkUvMjDYt5uzTDV9slH&#10;epxCLmII+xQVFCHUqZQ+K8ig79uaOHI/1hkMEbpcaofPGG4qOUySsTRYcmwosKZlQdnv6W4UHPDw&#10;bc6r7aW6bY5m70ocXm87pbqd5msKIlATPuK3e6vj/BH8/xIPk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rvk8AAAADbAAAADwAAAAAAAAAAAAAAAACYAgAAZHJzL2Rvd25y&#10;ZXYueG1sUEsFBgAAAAAEAAQA9QAAAIUDAAAAAA==&#10;" fillcolor="#9bbb59" stroked="f" strokecolor="#d8d8d8"/>
              <v:rect id="Rectangle 366" o:spid="_x0000_s1029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K2usUA&#10;AADbAAAADwAAAGRycy9kb3ducmV2LnhtbERPS2sCMRC+F/ofwhR6Ec0qWurWKCoItnhofUFv42bc&#10;Xd1Mlk3U9N+bQqG3+fieM5oEU4krNa60rKDbSUAQZ1aXnCvYbhbtVxDOI2usLJOCH3IwGT8+jDDV&#10;9sZfdF37XMQQdikqKLyvUyldVpBB17E1ceSOtjHoI2xyqRu8xXBTyV6SvEiDJceGAmuaF5Sd1xej&#10;YDb4+Nyu+mE/PR12w2HSev8OrYFSz09h+gbCU/D/4j/3Usf5ffj9JR4gx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ra6xQAAANsAAAAPAAAAAAAAAAAAAAAAAJgCAABkcnMv&#10;ZG93bnJldi54bWxQSwUGAAAAAAQABAD1AAAAigMAAAAA&#10;" fillcolor="#9bbb59" stroked="f" strokecolor="white" strokeweight="1pt">
                <v:fill r:id="rId9" o:title="" opacity="52428f" o:opacity2="52428f" type="pattern"/>
                <v:shadow color="#d8d8d8" offset="3pt,3pt"/>
              </v:rect>
            </v:group>
            <v:rect id="Rectangle 367" o:spid="_x0000_s1030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LaHMIA&#10;AADbAAAADwAAAGRycy9kb3ducmV2LnhtbERPS2sCMRC+F/ofwhR6KZpYqehqFCkt6KXiA/E4uxk3&#10;i5vJskl1/fdNodDbfHzPmS06V4srtaHyrGHQVyCIC28qLjUc9p+9MYgQkQ3WnknDnQIs5o8PM8yM&#10;v/GWrrtYihTCIUMNNsYmkzIUlhyGvm+IE3f2rcOYYFtK0+Ithbtavio1kg4rTg0WG3q3VFx2307D&#10;ho52uJ7k+Yf6uuSnk4ovhozWz0/dcgoiUhf/xX/ulUnz3+D3l3SAn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0tocwgAAANsAAAAPAAAAAAAAAAAAAAAAAJgCAABkcnMvZG93&#10;bnJldi54bWxQSwUGAAAAAAQABAD1AAAAhwMAAAAA&#10;" filled="f" stroked="f" strokecolor="white" strokeweight="1pt">
              <v:fill opacity="52428f"/>
              <v:textbox inset="28.8pt,14.4pt,14.4pt,14.4pt">
                <w:txbxContent>
                  <w:p w:rsidR="0084101D" w:rsidRPr="00DE6356" w:rsidRDefault="0084101D">
                    <w:pPr>
                      <w:pStyle w:val="a7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Rectangle 9" o:spid="_x0000_s1031" style="position:absolute;left:2132;top:11298;width:4889;height:2421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BEa8IA&#10;AADbAAAADwAAAGRycy9kb3ducmV2LnhtbERPTWsCMRC9C/0PYQq9SE2qIO3WKKVU0IvithSPs5vp&#10;ZnEzWTaprv/eCIK3ebzPmS1614gjdaH2rOFlpEAQl97UXGn4+V4+v4IIEdlg45k0nCnAYv4wmGFm&#10;/Il3dMxjJVIIhww12BjbTMpQWnIYRr4lTtyf7xzGBLtKmg5PKdw1cqzUVDqsOTVYbOnTUnnI/52G&#10;Lf3ayfqtKL7U5lDs9yoODRmtnx77j3cQkfp4F9/cK5PmT+H6SzpAz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AERrwgAAANsAAAAPAAAAAAAAAAAAAAAAAJgCAABkcnMvZG93&#10;bnJldi54bWxQSwUGAAAAAAQABAD1AAAAhwMAAAAA&#10;" filled="f" stroked="f" strokecolor="white" strokeweight="1pt">
              <v:fill opacity="52428f"/>
              <v:textbox inset="28.8pt,14.4pt,14.4pt,14.4pt">
                <w:txbxContent>
                  <w:p w:rsidR="0084101D" w:rsidRPr="00CD4112" w:rsidRDefault="0084101D">
                    <w:pPr>
                      <w:pStyle w:val="a7"/>
                      <w:spacing w:line="360" w:lineRule="auto"/>
                      <w:rPr>
                        <w:rFonts w:ascii="华文行楷" w:eastAsia="华文行楷" w:hAnsi="楷体"/>
                        <w:sz w:val="48"/>
                        <w:szCs w:val="48"/>
                      </w:rPr>
                    </w:pPr>
                    <w:r w:rsidRPr="00CD4112">
                      <w:rPr>
                        <w:rFonts w:ascii="Trebuchet MS" w:eastAsia="华文新魏" w:hAnsi="黑体" w:cs="+mj-cs" w:hint="eastAsia"/>
                        <w:bCs/>
                        <w:caps/>
                        <w:color w:val="F79646" w:themeColor="accent6"/>
                        <w:kern w:val="24"/>
                        <w:position w:val="1"/>
                        <w:sz w:val="48"/>
                        <w:szCs w:val="48"/>
                      </w:rPr>
                      <w:t>于新海</w:t>
                    </w:r>
                  </w:p>
                  <w:p w:rsidR="0084101D" w:rsidRPr="00ED6B3C" w:rsidRDefault="0084101D" w:rsidP="00461728">
                    <w:pPr>
                      <w:pStyle w:val="a7"/>
                      <w:spacing w:line="360" w:lineRule="auto"/>
                      <w:jc w:val="right"/>
                      <w:rPr>
                        <w:rFonts w:ascii="楷体" w:eastAsia="楷体" w:hAnsi="楷体"/>
                        <w:color w:val="FFFFFF"/>
                        <w:sz w:val="24"/>
                        <w:szCs w:val="24"/>
                      </w:rPr>
                    </w:pPr>
                    <w:proofErr w:type="gramStart"/>
                    <w:r w:rsidRPr="00ED6B3C">
                      <w:rPr>
                        <w:rFonts w:ascii="楷体" w:eastAsia="楷体" w:hAnsi="楷体" w:hint="eastAsia"/>
                        <w:sz w:val="24"/>
                        <w:szCs w:val="24"/>
                      </w:rPr>
                      <w:t>和益达</w:t>
                    </w:r>
                    <w:proofErr w:type="gramEnd"/>
                    <w:r w:rsidRPr="00ED6B3C">
                      <w:rPr>
                        <w:rFonts w:ascii="楷体" w:eastAsia="楷体" w:hAnsi="楷体" w:hint="eastAsia"/>
                        <w:sz w:val="24"/>
                        <w:szCs w:val="24"/>
                      </w:rPr>
                      <w:t>-龙湖项目开发组</w:t>
                    </w:r>
                  </w:p>
                  <w:p w:rsidR="0084101D" w:rsidRPr="00ED6B3C" w:rsidRDefault="0084101D" w:rsidP="00461728">
                    <w:pPr>
                      <w:pStyle w:val="a7"/>
                      <w:spacing w:line="360" w:lineRule="auto"/>
                      <w:jc w:val="right"/>
                    </w:pPr>
                    <w:r w:rsidRPr="00ED6B3C">
                      <w:rPr>
                        <w:rFonts w:hint="eastAsia"/>
                        <w:lang w:val="zh-CN"/>
                      </w:rPr>
                      <w:t>2012.3</w:t>
                    </w:r>
                  </w:p>
                </w:txbxContent>
              </v:textbox>
            </v:rect>
            <w10:wrap anchorx="page" anchory="page"/>
          </v:group>
        </w:pict>
      </w:r>
    </w:p>
    <w:p w:rsidR="00B02EF9" w:rsidRDefault="00841BBF">
      <w:pPr>
        <w:widowControl/>
        <w:spacing w:line="240" w:lineRule="auto"/>
        <w:jc w:val="left"/>
        <w:rPr>
          <w:spacing w:val="60"/>
          <w:sz w:val="20"/>
          <w:szCs w:val="20"/>
        </w:rPr>
      </w:pPr>
      <w:r>
        <w:rPr>
          <w:noProof/>
        </w:rPr>
        <w:drawing>
          <wp:anchor distT="12192" distB="12065" distL="126492" distR="126492" simplePos="0" relativeHeight="251657728" behindDoc="0" locked="0" layoutInCell="0" allowOverlap="1">
            <wp:simplePos x="0" y="0"/>
            <wp:positionH relativeFrom="page">
              <wp:posOffset>1954657</wp:posOffset>
            </wp:positionH>
            <wp:positionV relativeFrom="page">
              <wp:posOffset>3472307</wp:posOffset>
            </wp:positionV>
            <wp:extent cx="5577586" cy="3707003"/>
            <wp:effectExtent l="19050" t="19050" r="23495" b="27305"/>
            <wp:wrapNone/>
            <wp:docPr id="43" name="图片 1" descr="图片: 火车站的一辆火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1" descr="图片: 火车站的一辆火车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706495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84101D">
        <w:rPr>
          <w:noProof/>
        </w:rPr>
        <w:pict>
          <v:rect id="矩形 16" o:spid="_x0000_s1032" style="position:absolute;margin-left:1.5pt;margin-top:154.05pt;width:534.3pt;height:86.2pt;z-index:251658752;visibility:visible;mso-width-percent:900;mso-height-percent:73;mso-position-horizontal-relative:page;mso-position-vertical-relative:page;mso-width-percent:900;mso-height-percent: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" o:allowincell="f" fillcolor="#e36c0a" strokecolor="white" strokeweight="1pt">
            <v:textbox style="mso-fit-shape-to-text:t" inset="14.4pt,,14.4pt">
              <w:txbxContent>
                <w:p w:rsidR="0084101D" w:rsidRPr="00D24333" w:rsidRDefault="0084101D">
                  <w:pPr>
                    <w:pStyle w:val="a7"/>
                    <w:jc w:val="right"/>
                    <w:rPr>
                      <w:rFonts w:ascii="华文行楷" w:eastAsia="华文行楷" w:hAnsi="Cambria"/>
                      <w:sz w:val="96"/>
                      <w:szCs w:val="96"/>
                    </w:rPr>
                  </w:pPr>
                  <w:r w:rsidRPr="00D24333">
                    <w:rPr>
                      <w:rFonts w:ascii="华文行楷" w:eastAsia="华文行楷" w:hAnsi="Cambria" w:hint="eastAsia"/>
                      <w:sz w:val="96"/>
                      <w:szCs w:val="96"/>
                    </w:rPr>
                    <w:t>架构开发文档</w:t>
                  </w:r>
                </w:p>
              </w:txbxContent>
            </v:textbox>
            <w10:wrap anchorx="page" anchory="page"/>
          </v:rect>
        </w:pict>
      </w:r>
      <w:r w:rsidR="00DE6356">
        <w:rPr>
          <w:spacing w:val="60"/>
          <w:sz w:val="20"/>
          <w:szCs w:val="20"/>
        </w:rP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1"/>
          <w:lang w:val="zh-CN"/>
        </w:rPr>
        <w:id w:val="2138127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02EF9" w:rsidRDefault="00B02EF9" w:rsidP="0062554C">
          <w:pPr>
            <w:pStyle w:val="TOC"/>
            <w:outlineLvl w:val="1"/>
          </w:pPr>
          <w:r>
            <w:rPr>
              <w:lang w:val="zh-CN"/>
            </w:rPr>
            <w:t>目录</w:t>
          </w:r>
        </w:p>
        <w:p w:rsidR="00B02EF9" w:rsidRDefault="00B23844">
          <w:pPr>
            <w:pStyle w:val="21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B02EF9">
            <w:instrText xml:space="preserve"> TOC \o "1-3" \h \z \u </w:instrText>
          </w:r>
          <w:r>
            <w:fldChar w:fldCharType="separate"/>
          </w:r>
          <w:hyperlink w:anchor="_Toc331144956" w:history="1">
            <w:r w:rsidR="00B02EF9" w:rsidRPr="00A72CF6">
              <w:rPr>
                <w:rStyle w:val="a3"/>
                <w:noProof/>
              </w:rPr>
              <w:t>MyWeb</w:t>
            </w:r>
            <w:r w:rsidR="00B02EF9" w:rsidRPr="00A72CF6">
              <w:rPr>
                <w:rStyle w:val="a3"/>
                <w:rFonts w:hint="eastAsia"/>
                <w:noProof/>
              </w:rPr>
              <w:t>开发规范</w:t>
            </w:r>
            <w:r w:rsidR="00B02E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57" w:history="1">
            <w:r w:rsidR="00B02EF9" w:rsidRPr="00A72CF6">
              <w:rPr>
                <w:rStyle w:val="a3"/>
                <w:rFonts w:hint="eastAsia"/>
                <w:noProof/>
              </w:rPr>
              <w:t>术语定义：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_Toc331144957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58" w:history="1">
            <w:r w:rsidR="00B02EF9" w:rsidRPr="00A72CF6">
              <w:rPr>
                <w:rStyle w:val="a3"/>
                <w:noProof/>
              </w:rPr>
              <w:t>Mvc</w:t>
            </w:r>
            <w:r w:rsidR="00B02EF9" w:rsidRPr="00A72CF6">
              <w:rPr>
                <w:rStyle w:val="a3"/>
                <w:rFonts w:hint="eastAsia"/>
                <w:noProof/>
              </w:rPr>
              <w:t>开发规范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_Toc331144958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59" w:history="1">
            <w:r w:rsidR="00B02EF9" w:rsidRPr="00A72CF6">
              <w:rPr>
                <w:rStyle w:val="a3"/>
                <w:rFonts w:hint="eastAsia"/>
                <w:noProof/>
              </w:rPr>
              <w:t>枚举规范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_Toc331144959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6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60" w:history="1">
            <w:r w:rsidR="00B02EF9" w:rsidRPr="00A72CF6">
              <w:rPr>
                <w:rStyle w:val="a3"/>
                <w:noProof/>
              </w:rPr>
              <w:t>C#</w:t>
            </w:r>
            <w:r w:rsidR="00B02EF9" w:rsidRPr="00A72CF6">
              <w:rPr>
                <w:rStyle w:val="a3"/>
                <w:rFonts w:hint="eastAsia"/>
                <w:noProof/>
              </w:rPr>
              <w:t>（服务器）端开发</w:t>
            </w:r>
            <w:r w:rsidR="00B02EF9" w:rsidRPr="00A72CF6">
              <w:rPr>
                <w:rStyle w:val="a3"/>
                <w:noProof/>
              </w:rPr>
              <w:t>API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_Toc331144960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9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61" w:history="1">
            <w:r w:rsidR="00B02EF9" w:rsidRPr="00A72CF6">
              <w:rPr>
                <w:rStyle w:val="a3"/>
                <w:rFonts w:hint="eastAsia"/>
                <w:noProof/>
              </w:rPr>
              <w:t>代码生成器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_Toc331144961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9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21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62" w:history="1">
            <w:r w:rsidR="00B02EF9" w:rsidRPr="00A72CF6">
              <w:rPr>
                <w:rStyle w:val="a3"/>
                <w:noProof/>
              </w:rPr>
              <w:t>Web</w:t>
            </w:r>
            <w:r w:rsidR="00B02EF9" w:rsidRPr="00A72CF6">
              <w:rPr>
                <w:rStyle w:val="a3"/>
                <w:rFonts w:hint="eastAsia"/>
                <w:noProof/>
              </w:rPr>
              <w:t>（浏览器）端定义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_Toc331144962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9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63" w:history="1">
            <w:r w:rsidR="00B02EF9" w:rsidRPr="00A72CF6">
              <w:rPr>
                <w:rStyle w:val="a3"/>
                <w:rFonts w:hint="eastAsia"/>
                <w:noProof/>
              </w:rPr>
              <w:t>开发标准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_Toc331144963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9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64" w:history="1">
            <w:r w:rsidR="00B02EF9" w:rsidRPr="00A72CF6">
              <w:rPr>
                <w:rStyle w:val="a3"/>
                <w:rFonts w:hint="eastAsia"/>
                <w:noProof/>
              </w:rPr>
              <w:t>系统定义的</w:t>
            </w:r>
            <w:r w:rsidR="00B02EF9" w:rsidRPr="00A72CF6">
              <w:rPr>
                <w:rStyle w:val="a3"/>
                <w:noProof/>
              </w:rPr>
              <w:t>Css Class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_Toc331144964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10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65" w:history="1">
            <w:r w:rsidR="00B02EF9" w:rsidRPr="00A72CF6">
              <w:rPr>
                <w:rStyle w:val="a3"/>
                <w:rFonts w:hint="eastAsia"/>
                <w:noProof/>
              </w:rPr>
              <w:t>系统函数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_Toc331144965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12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66" w:history="1">
            <w:r w:rsidR="00B02EF9" w:rsidRPr="00A72CF6">
              <w:rPr>
                <w:rStyle w:val="a3"/>
                <w:rFonts w:hint="eastAsia"/>
                <w:noProof/>
              </w:rPr>
              <w:t>系统处理的扩展方法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_Toc331144966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13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67" w:history="1">
            <w:r w:rsidR="00B02EF9" w:rsidRPr="00A72CF6">
              <w:rPr>
                <w:rStyle w:val="a3"/>
                <w:rFonts w:hint="eastAsia"/>
                <w:noProof/>
              </w:rPr>
              <w:t>扩展的</w:t>
            </w:r>
            <w:r w:rsidR="00B02EF9" w:rsidRPr="00A72CF6">
              <w:rPr>
                <w:rStyle w:val="a3"/>
                <w:noProof/>
              </w:rPr>
              <w:t xml:space="preserve"> jQuery</w:t>
            </w:r>
            <w:r w:rsidR="00B02EF9" w:rsidRPr="00A72CF6">
              <w:rPr>
                <w:rStyle w:val="a3"/>
                <w:rFonts w:hint="eastAsia"/>
                <w:noProof/>
              </w:rPr>
              <w:t>函数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_Toc331144967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14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68" w:history="1">
            <w:r w:rsidR="00B02EF9" w:rsidRPr="00A72CF6">
              <w:rPr>
                <w:rStyle w:val="a3"/>
                <w:rFonts w:hint="eastAsia"/>
                <w:noProof/>
              </w:rPr>
              <w:t>数据表格（</w:t>
            </w:r>
            <w:r w:rsidR="00B02EF9" w:rsidRPr="00A72CF6">
              <w:rPr>
                <w:rStyle w:val="a3"/>
                <w:noProof/>
              </w:rPr>
              <w:t>FlexiGrid</w:t>
            </w:r>
            <w:r w:rsidR="00B02EF9" w:rsidRPr="00A72CF6">
              <w:rPr>
                <w:rStyle w:val="a3"/>
                <w:rFonts w:hint="eastAsia"/>
                <w:noProof/>
              </w:rPr>
              <w:t>）：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_Toc331144968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15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69" w:history="1">
            <w:r w:rsidR="00B02EF9" w:rsidRPr="00A72CF6">
              <w:rPr>
                <w:rStyle w:val="a3"/>
                <w:rFonts w:hint="eastAsia"/>
                <w:noProof/>
              </w:rPr>
              <w:t>圆角方案：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_Toc331144969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17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70" w:history="1">
            <w:r w:rsidR="00B02EF9" w:rsidRPr="00A72CF6">
              <w:rPr>
                <w:rStyle w:val="a3"/>
                <w:noProof/>
              </w:rPr>
              <w:t>TextHelper</w:t>
            </w:r>
            <w:r w:rsidR="00B02EF9" w:rsidRPr="00A72CF6">
              <w:rPr>
                <w:rStyle w:val="a3"/>
                <w:rFonts w:hint="eastAsia"/>
                <w:noProof/>
              </w:rPr>
              <w:t>方案：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_Toc331144970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17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71" w:history="1">
            <w:r w:rsidR="00B02EF9" w:rsidRPr="00A72CF6">
              <w:rPr>
                <w:rStyle w:val="a3"/>
                <w:noProof/>
              </w:rPr>
              <w:t>Boxy</w:t>
            </w:r>
            <w:r w:rsidR="00B02EF9" w:rsidRPr="00A72CF6">
              <w:rPr>
                <w:rStyle w:val="a3"/>
                <w:rFonts w:hint="eastAsia"/>
                <w:noProof/>
              </w:rPr>
              <w:t>方案：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_Toc331144971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18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72" w:history="1">
            <w:r w:rsidR="00B02EF9" w:rsidRPr="00A72CF6">
              <w:rPr>
                <w:rStyle w:val="a3"/>
                <w:rFonts w:hint="eastAsia"/>
                <w:noProof/>
              </w:rPr>
              <w:t>客户端弹出窗口方案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_Toc331144972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19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73" w:history="1">
            <w:r w:rsidR="00B02EF9" w:rsidRPr="00A72CF6">
              <w:rPr>
                <w:rStyle w:val="a3"/>
                <w:rFonts w:hint="eastAsia"/>
                <w:noProof/>
              </w:rPr>
              <w:t>弹出查询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_Toc331144973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21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74" w:history="1">
            <w:r w:rsidR="00B02EF9" w:rsidRPr="00A72CF6">
              <w:rPr>
                <w:rStyle w:val="a3"/>
                <w:rFonts w:hint="eastAsia"/>
                <w:noProof/>
              </w:rPr>
              <w:t>验证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_Toc331144974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22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75" w:history="1">
            <w:r w:rsidR="00B02EF9" w:rsidRPr="00A72CF6">
              <w:rPr>
                <w:rStyle w:val="a3"/>
                <w:rFonts w:hint="eastAsia"/>
                <w:noProof/>
              </w:rPr>
              <w:t>汉字转化为拼音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_Toc331144975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23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21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76" w:history="1">
            <w:r w:rsidR="00B02EF9" w:rsidRPr="00A72CF6">
              <w:rPr>
                <w:rStyle w:val="a3"/>
                <w:noProof/>
              </w:rPr>
              <w:t>MyOql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_Toc331144976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24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left" w:pos="1260"/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77" w:history="1">
            <w:r w:rsidR="00B02EF9" w:rsidRPr="00A72CF6">
              <w:rPr>
                <w:rStyle w:val="a3"/>
                <w:noProof/>
              </w:rPr>
              <w:t>1.</w:t>
            </w:r>
            <w:r w:rsidR="00B02EF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2EF9" w:rsidRPr="00A72CF6">
              <w:rPr>
                <w:rStyle w:val="a3"/>
                <w:rFonts w:hint="eastAsia"/>
                <w:noProof/>
              </w:rPr>
              <w:t>生成实体配置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_Toc331144977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25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left" w:pos="1260"/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78" w:history="1">
            <w:r w:rsidR="00B02EF9" w:rsidRPr="00A72CF6">
              <w:rPr>
                <w:rStyle w:val="a3"/>
                <w:noProof/>
              </w:rPr>
              <w:t>2.</w:t>
            </w:r>
            <w:r w:rsidR="00B02EF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2EF9" w:rsidRPr="00A72CF6">
              <w:rPr>
                <w:rStyle w:val="a3"/>
                <w:rFonts w:hint="eastAsia"/>
                <w:noProof/>
              </w:rPr>
              <w:t>数据库名称与程序名称映射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_Toc331144978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25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21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79" w:history="1">
            <w:r w:rsidR="00B02EF9" w:rsidRPr="00A72CF6">
              <w:rPr>
                <w:rStyle w:val="a3"/>
                <w:rFonts w:hint="eastAsia"/>
                <w:noProof/>
              </w:rPr>
              <w:t>解决方案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_Toc331144979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25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80" w:history="1">
            <w:r w:rsidR="00B02EF9" w:rsidRPr="00A72CF6">
              <w:rPr>
                <w:rStyle w:val="a3"/>
                <w:rFonts w:hint="eastAsia"/>
                <w:noProof/>
              </w:rPr>
              <w:t>权限方案</w:t>
            </w:r>
            <w:r w:rsidR="00B02EF9" w:rsidRPr="00A72CF6">
              <w:rPr>
                <w:rStyle w:val="a3"/>
                <w:noProof/>
              </w:rPr>
              <w:t>: Udi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_Toc331144980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25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81" w:history="1">
            <w:r w:rsidR="00B02EF9" w:rsidRPr="00A72CF6">
              <w:rPr>
                <w:rStyle w:val="a3"/>
                <w:rFonts w:hint="eastAsia"/>
                <w:noProof/>
              </w:rPr>
              <w:t>排序方案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_Toc331144981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26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82" w:history="1">
            <w:r w:rsidR="00B02EF9" w:rsidRPr="00A72CF6">
              <w:rPr>
                <w:rStyle w:val="a3"/>
                <w:rFonts w:hint="eastAsia"/>
                <w:noProof/>
              </w:rPr>
              <w:t>表锁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_Toc331144982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29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83" w:history="1">
            <w:r w:rsidR="00B02EF9" w:rsidRPr="00A72CF6">
              <w:rPr>
                <w:rStyle w:val="a3"/>
                <w:rFonts w:hint="eastAsia"/>
                <w:noProof/>
              </w:rPr>
              <w:t>批量数据推送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_Toc331144983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30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84" w:history="1">
            <w:r w:rsidR="00B02EF9" w:rsidRPr="00A72CF6">
              <w:rPr>
                <w:rStyle w:val="a3"/>
                <w:rFonts w:hint="eastAsia"/>
                <w:noProof/>
              </w:rPr>
              <w:t>接口开发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_Toc331144984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31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85" w:history="1">
            <w:r w:rsidR="00B02EF9" w:rsidRPr="00A72CF6">
              <w:rPr>
                <w:rStyle w:val="a3"/>
                <w:rFonts w:hint="eastAsia"/>
                <w:noProof/>
              </w:rPr>
              <w:t>事务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_Toc331144985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31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86" w:history="1">
            <w:r w:rsidR="00B02EF9" w:rsidRPr="00A72CF6">
              <w:rPr>
                <w:rStyle w:val="a3"/>
                <w:rFonts w:hint="eastAsia"/>
                <w:noProof/>
              </w:rPr>
              <w:t>报表开发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_Toc331144986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33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87" w:history="1">
            <w:r w:rsidR="00B02EF9" w:rsidRPr="00A72CF6">
              <w:rPr>
                <w:rStyle w:val="a3"/>
                <w:rFonts w:hint="eastAsia"/>
                <w:noProof/>
              </w:rPr>
              <w:t>系统服务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_Toc331144987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34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88" w:history="1">
            <w:r w:rsidR="00B02EF9" w:rsidRPr="00A72CF6">
              <w:rPr>
                <w:rStyle w:val="a3"/>
                <w:rFonts w:hint="eastAsia"/>
                <w:noProof/>
              </w:rPr>
              <w:t>数据导出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_Toc331144988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34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89" w:history="1">
            <w:r w:rsidR="00B02EF9" w:rsidRPr="00A72CF6">
              <w:rPr>
                <w:rStyle w:val="a3"/>
                <w:rFonts w:hint="eastAsia"/>
                <w:noProof/>
              </w:rPr>
              <w:t>异步加载树列表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_Toc331144989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35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90" w:history="1">
            <w:r w:rsidR="00B02EF9" w:rsidRPr="00A72CF6">
              <w:rPr>
                <w:rStyle w:val="a3"/>
                <w:rFonts w:hint="eastAsia"/>
                <w:noProof/>
              </w:rPr>
              <w:t>跨页面传值（按查询的导出方案）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_Toc331144990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36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91" w:history="1">
            <w:r w:rsidR="00B02EF9" w:rsidRPr="00A72CF6">
              <w:rPr>
                <w:rStyle w:val="a3"/>
                <w:rFonts w:hint="eastAsia"/>
                <w:noProof/>
              </w:rPr>
              <w:t>模拟</w:t>
            </w:r>
            <w:r w:rsidR="00B02EF9" w:rsidRPr="00A72CF6">
              <w:rPr>
                <w:rStyle w:val="a3"/>
                <w:noProof/>
              </w:rPr>
              <w:t>Session</w:t>
            </w:r>
            <w:r w:rsidR="00B02EF9" w:rsidRPr="00A72CF6">
              <w:rPr>
                <w:rStyle w:val="a3"/>
                <w:rFonts w:hint="eastAsia"/>
                <w:noProof/>
              </w:rPr>
              <w:t>方案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_Toc331144991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37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21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92" w:history="1">
            <w:r w:rsidR="00B02EF9" w:rsidRPr="00A72CF6">
              <w:rPr>
                <w:rStyle w:val="a3"/>
                <w:rFonts w:hint="eastAsia"/>
                <w:noProof/>
              </w:rPr>
              <w:t>数据库系统定义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_Toc331144992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37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93" w:history="1">
            <w:r w:rsidR="00B02EF9" w:rsidRPr="00A72CF6">
              <w:rPr>
                <w:rStyle w:val="a3"/>
                <w:rFonts w:hint="eastAsia"/>
                <w:noProof/>
              </w:rPr>
              <w:t>表定义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_Toc331144993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37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94" w:history="1">
            <w:r w:rsidR="00B02EF9" w:rsidRPr="00A72CF6">
              <w:rPr>
                <w:rStyle w:val="a3"/>
                <w:rFonts w:hint="eastAsia"/>
                <w:noProof/>
              </w:rPr>
              <w:t>视图定义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_Toc331144994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37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95" w:history="1">
            <w:r w:rsidR="00B02EF9" w:rsidRPr="00A72CF6">
              <w:rPr>
                <w:rStyle w:val="a3"/>
                <w:rFonts w:hint="eastAsia"/>
                <w:noProof/>
              </w:rPr>
              <w:t>函数定义（不包含程序集定义的函数）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_Toc331144995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37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96" w:history="1">
            <w:r w:rsidR="00B02EF9" w:rsidRPr="00A72CF6">
              <w:rPr>
                <w:rStyle w:val="a3"/>
                <w:rFonts w:hint="eastAsia"/>
                <w:noProof/>
              </w:rPr>
              <w:t>存储过程定义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_Toc331144996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38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97" w:history="1">
            <w:r w:rsidR="00B02EF9" w:rsidRPr="00A72CF6">
              <w:rPr>
                <w:rStyle w:val="a3"/>
                <w:rFonts w:hint="eastAsia"/>
                <w:noProof/>
              </w:rPr>
              <w:t>程序集定义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_Toc331144997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39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98" w:history="1">
            <w:r w:rsidR="00B02EF9" w:rsidRPr="00A72CF6">
              <w:rPr>
                <w:rStyle w:val="a3"/>
                <w:rFonts w:hint="eastAsia"/>
                <w:noProof/>
              </w:rPr>
              <w:t>影子库方案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_Toc331144998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40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4999" w:history="1">
            <w:r w:rsidR="00B02EF9" w:rsidRPr="00A72CF6">
              <w:rPr>
                <w:rStyle w:val="a3"/>
                <w:rFonts w:hint="eastAsia"/>
                <w:noProof/>
              </w:rPr>
              <w:t>动态</w:t>
            </w:r>
            <w:r w:rsidR="00B02EF9" w:rsidRPr="00A72CF6">
              <w:rPr>
                <w:rStyle w:val="a3"/>
                <w:noProof/>
              </w:rPr>
              <w:t>SQL</w:t>
            </w:r>
            <w:r w:rsidR="00B02EF9" w:rsidRPr="00A72CF6">
              <w:rPr>
                <w:rStyle w:val="a3"/>
                <w:rFonts w:hint="eastAsia"/>
                <w:noProof/>
              </w:rPr>
              <w:t>方案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_Toc331144999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40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21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5000" w:history="1">
            <w:r w:rsidR="00B02EF9" w:rsidRPr="00A72CF6">
              <w:rPr>
                <w:rStyle w:val="a3"/>
                <w:rFonts w:hint="eastAsia"/>
                <w:noProof/>
              </w:rPr>
              <w:t>代码规范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_Toc331145000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42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5001" w:history="1">
            <w:r w:rsidR="00B02EF9" w:rsidRPr="00A72CF6">
              <w:rPr>
                <w:rStyle w:val="a3"/>
                <w:rFonts w:hint="eastAsia"/>
                <w:noProof/>
              </w:rPr>
              <w:t>文件结构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_Toc331145001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42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5002" w:history="1">
            <w:r w:rsidR="00B02EF9" w:rsidRPr="00A72CF6">
              <w:rPr>
                <w:rStyle w:val="a3"/>
                <w:rFonts w:hint="eastAsia"/>
                <w:noProof/>
              </w:rPr>
              <w:t>命名规范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_Toc331145002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43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3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5003" w:history="1">
            <w:r w:rsidR="00B02EF9" w:rsidRPr="00A72CF6">
              <w:rPr>
                <w:rStyle w:val="a3"/>
                <w:rFonts w:hint="eastAsia"/>
                <w:noProof/>
              </w:rPr>
              <w:t>代码格式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_Toc331145003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43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84101D">
          <w:pPr>
            <w:pStyle w:val="21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145004" w:history="1">
            <w:r w:rsidR="00B02EF9" w:rsidRPr="00A72CF6">
              <w:rPr>
                <w:rStyle w:val="a3"/>
                <w:rFonts w:hint="eastAsia"/>
                <w:noProof/>
              </w:rPr>
              <w:t>公共页面</w:t>
            </w:r>
            <w:r w:rsidR="00B02EF9">
              <w:rPr>
                <w:noProof/>
                <w:webHidden/>
              </w:rPr>
              <w:tab/>
            </w:r>
            <w:r w:rsidR="00B23844">
              <w:rPr>
                <w:noProof/>
                <w:webHidden/>
              </w:rPr>
              <w:fldChar w:fldCharType="begin"/>
            </w:r>
            <w:r w:rsidR="00B02EF9">
              <w:rPr>
                <w:noProof/>
                <w:webHidden/>
              </w:rPr>
              <w:instrText xml:space="preserve"> PAGEREF _Toc331145004 \h </w:instrText>
            </w:r>
            <w:r w:rsidR="00B23844">
              <w:rPr>
                <w:noProof/>
                <w:webHidden/>
              </w:rPr>
            </w:r>
            <w:r w:rsidR="00B23844">
              <w:rPr>
                <w:noProof/>
                <w:webHidden/>
              </w:rPr>
              <w:fldChar w:fldCharType="separate"/>
            </w:r>
            <w:r w:rsidR="00B02EF9">
              <w:rPr>
                <w:noProof/>
                <w:webHidden/>
              </w:rPr>
              <w:t>43</w:t>
            </w:r>
            <w:r w:rsidR="00B23844">
              <w:rPr>
                <w:noProof/>
                <w:webHidden/>
              </w:rPr>
              <w:fldChar w:fldCharType="end"/>
            </w:r>
          </w:hyperlink>
        </w:p>
        <w:p w:rsidR="00B02EF9" w:rsidRDefault="00B23844">
          <w:r>
            <w:fldChar w:fldCharType="end"/>
          </w:r>
        </w:p>
      </w:sdtContent>
    </w:sdt>
    <w:p w:rsidR="00B02EF9" w:rsidRDefault="00B02EF9">
      <w:pPr>
        <w:widowControl/>
        <w:spacing w:line="240" w:lineRule="auto"/>
        <w:jc w:val="left"/>
        <w:rPr>
          <w:spacing w:val="60"/>
          <w:sz w:val="20"/>
          <w:szCs w:val="20"/>
        </w:rPr>
      </w:pPr>
      <w:r>
        <w:rPr>
          <w:spacing w:val="60"/>
          <w:sz w:val="20"/>
          <w:szCs w:val="20"/>
        </w:rPr>
        <w:br w:type="page"/>
      </w:r>
    </w:p>
    <w:p w:rsidR="008A0F5D" w:rsidRDefault="008A0F5D">
      <w:pPr>
        <w:widowControl/>
        <w:spacing w:line="240" w:lineRule="auto"/>
        <w:jc w:val="left"/>
        <w:rPr>
          <w:spacing w:val="60"/>
          <w:sz w:val="20"/>
          <w:szCs w:val="20"/>
        </w:rPr>
      </w:pPr>
    </w:p>
    <w:p w:rsidR="00176658" w:rsidRDefault="00176658" w:rsidP="00556017">
      <w:pPr>
        <w:pStyle w:val="2"/>
      </w:pPr>
      <w:bookmarkStart w:id="0" w:name="_Toc331144956"/>
      <w:r>
        <w:t>MyWeb</w:t>
      </w:r>
      <w:r>
        <w:rPr>
          <w:rFonts w:hint="eastAsia"/>
        </w:rPr>
        <w:t>开发规范</w:t>
      </w:r>
      <w:bookmarkEnd w:id="0"/>
    </w:p>
    <w:p w:rsidR="00176658" w:rsidRDefault="00176658" w:rsidP="00556017">
      <w:pPr>
        <w:pStyle w:val="3"/>
      </w:pPr>
      <w:bookmarkStart w:id="1" w:name="_Toc331144957"/>
      <w:r>
        <w:rPr>
          <w:rFonts w:hint="eastAsia"/>
        </w:rPr>
        <w:t>术语定义：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421"/>
      </w:tblGrid>
      <w:tr w:rsidR="00176658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58" w:rsidRDefault="00176658">
            <w:r>
              <w:rPr>
                <w:rFonts w:ascii="宋体" w:hAnsi="宋体" w:cs="宋体" w:hint="eastAsia"/>
              </w:rPr>
              <w:t>列</w:t>
            </w:r>
            <w:r>
              <w:rPr>
                <w:rFonts w:hint="eastAsia"/>
              </w:rPr>
              <w:t>表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58" w:rsidRDefault="00176658">
            <w:r>
              <w:rPr>
                <w:rFonts w:ascii="宋体" w:hAnsi="宋体" w:cs="宋体" w:hint="eastAsia"/>
              </w:rPr>
              <w:t>表示页面显示的针对某一主实体的列</w:t>
            </w:r>
            <w:r>
              <w:rPr>
                <w:rFonts w:hint="eastAsia"/>
              </w:rPr>
              <w:t>表</w:t>
            </w:r>
          </w:p>
        </w:tc>
      </w:tr>
      <w:tr w:rsidR="00176658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58" w:rsidRDefault="00176658">
            <w:r>
              <w:rPr>
                <w:rFonts w:ascii="宋体" w:hAnsi="宋体" w:cs="宋体" w:hint="eastAsia"/>
              </w:rPr>
              <w:t>卡</w:t>
            </w:r>
            <w:r>
              <w:rPr>
                <w:rFonts w:hint="eastAsia"/>
              </w:rPr>
              <w:t>片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58" w:rsidRDefault="00176658">
            <w:r>
              <w:rPr>
                <w:rFonts w:ascii="宋体" w:hAnsi="宋体" w:cs="宋体" w:hint="eastAsia"/>
              </w:rPr>
              <w:t>表示针对某一主实体的详细说</w:t>
            </w:r>
            <w:r>
              <w:rPr>
                <w:rFonts w:hint="eastAsia"/>
              </w:rPr>
              <w:t>明</w:t>
            </w:r>
          </w:p>
        </w:tc>
      </w:tr>
      <w:tr w:rsidR="00176658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58" w:rsidRDefault="00176658">
            <w:r>
              <w:rPr>
                <w:rFonts w:ascii="宋体" w:hAnsi="宋体" w:cs="宋体" w:hint="eastAsia"/>
              </w:rPr>
              <w:t>引</w:t>
            </w:r>
            <w:r>
              <w:rPr>
                <w:rFonts w:hint="eastAsia"/>
              </w:rPr>
              <w:t>用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58" w:rsidRDefault="00176658">
            <w:r>
              <w:rPr>
                <w:rFonts w:ascii="宋体" w:hAnsi="宋体" w:cs="宋体" w:hint="eastAsia"/>
              </w:rPr>
              <w:t>在页面上引用一个实体时，先弹出一个关于该实体的列表，选择某实体后，返回对该实体的引用，实体引用需要指定唯一</w:t>
            </w:r>
            <w:r>
              <w:t>ID</w:t>
            </w:r>
            <w:r>
              <w:rPr>
                <w:rFonts w:ascii="宋体" w:hAnsi="宋体" w:cs="宋体" w:hint="eastAsia"/>
              </w:rPr>
              <w:t>和显示</w:t>
            </w:r>
            <w:r>
              <w:t>Name</w:t>
            </w:r>
          </w:p>
        </w:tc>
      </w:tr>
      <w:tr w:rsidR="00021AD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AD0" w:rsidRDefault="00021AD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实体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AD0" w:rsidRDefault="00021AD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指ORM中映射的对象</w:t>
            </w:r>
          </w:p>
        </w:tc>
      </w:tr>
      <w:tr w:rsidR="00021AD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AD0" w:rsidRDefault="00021AD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模型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AD0" w:rsidRPr="00021AD0" w:rsidRDefault="00021AD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指 Mvc 里绑定的对象</w:t>
            </w:r>
          </w:p>
        </w:tc>
      </w:tr>
      <w:tr w:rsidR="00021AD0" w:rsidTr="00021AD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AD0" w:rsidRDefault="00021AD0" w:rsidP="00021AD0">
            <w:pPr>
              <w:rPr>
                <w:rFonts w:ascii="宋体" w:hAnsi="宋体" w:cs="宋体"/>
              </w:rPr>
            </w:pP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AD0" w:rsidRDefault="00021AD0" w:rsidP="00021AD0">
            <w:pPr>
              <w:rPr>
                <w:rFonts w:ascii="宋体" w:hAnsi="宋体" w:cs="宋体"/>
              </w:rPr>
            </w:pPr>
          </w:p>
        </w:tc>
      </w:tr>
      <w:tr w:rsidR="00021AD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AD0" w:rsidRDefault="00021AD0">
            <w:pPr>
              <w:rPr>
                <w:rFonts w:ascii="宋体" w:hAnsi="宋体" w:cs="宋体"/>
              </w:rPr>
            </w:pP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AD0" w:rsidRDefault="00021AD0">
            <w:pPr>
              <w:rPr>
                <w:rFonts w:ascii="宋体" w:hAnsi="宋体" w:cs="宋体"/>
              </w:rPr>
            </w:pPr>
          </w:p>
        </w:tc>
      </w:tr>
    </w:tbl>
    <w:p w:rsidR="00176658" w:rsidRDefault="00176658" w:rsidP="00556017">
      <w:pPr>
        <w:pStyle w:val="3"/>
      </w:pPr>
      <w:bookmarkStart w:id="2" w:name="_Toc331144958"/>
      <w:r>
        <w:rPr>
          <w:rFonts w:hint="eastAsia"/>
        </w:rPr>
        <w:t>开发规范</w:t>
      </w:r>
      <w:bookmarkEnd w:id="2"/>
      <w:r w:rsidR="00D0047F">
        <w:rPr>
          <w:rFonts w:hint="eastAsia"/>
        </w:rPr>
        <w:t>(Mvc)</w:t>
      </w:r>
    </w:p>
    <w:p w:rsidR="00176658" w:rsidRDefault="00176658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在定义</w:t>
      </w:r>
      <w:r>
        <w:rPr>
          <w:rFonts w:hint="eastAsia"/>
        </w:rPr>
        <w:t xml:space="preserve">URL 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尽量使用</w:t>
      </w:r>
      <w:r>
        <w:rPr>
          <w:rFonts w:hint="eastAsia"/>
        </w:rPr>
        <w:t xml:space="preserve"> Area/Controller/Action.aspx </w:t>
      </w:r>
      <w:r>
        <w:rPr>
          <w:rFonts w:hint="eastAsia"/>
        </w:rPr>
        <w:t>三级形式</w:t>
      </w:r>
      <w:r>
        <w:rPr>
          <w:rFonts w:hint="eastAsia"/>
        </w:rPr>
        <w:t xml:space="preserve">, </w:t>
      </w:r>
      <w:r>
        <w:rPr>
          <w:rFonts w:hint="eastAsia"/>
        </w:rPr>
        <w:t>如果非常有必要</w:t>
      </w:r>
      <w:r>
        <w:rPr>
          <w:rFonts w:hint="eastAsia"/>
        </w:rPr>
        <w:t xml:space="preserve">, </w:t>
      </w:r>
      <w:r>
        <w:rPr>
          <w:rFonts w:hint="eastAsia"/>
        </w:rPr>
        <w:t>采用</w:t>
      </w:r>
      <w:r>
        <w:rPr>
          <w:rFonts w:hint="eastAsia"/>
        </w:rPr>
        <w:t>uid</w:t>
      </w:r>
      <w:r>
        <w:rPr>
          <w:rFonts w:hint="eastAsia"/>
        </w:rPr>
        <w:t>的四级</w:t>
      </w:r>
      <w:r>
        <w:rPr>
          <w:rFonts w:hint="eastAsia"/>
        </w:rPr>
        <w:t>,</w:t>
      </w:r>
      <w:r>
        <w:rPr>
          <w:rFonts w:hint="eastAsia"/>
        </w:rPr>
        <w:t>否则</w:t>
      </w:r>
      <w:r>
        <w:rPr>
          <w:rFonts w:hint="eastAsia"/>
        </w:rPr>
        <w:t xml:space="preserve">, </w:t>
      </w:r>
      <w:r>
        <w:rPr>
          <w:rFonts w:hint="eastAsia"/>
        </w:rPr>
        <w:t>其它参数都通过</w:t>
      </w:r>
      <w:r>
        <w:rPr>
          <w:rFonts w:hint="eastAsia"/>
        </w:rPr>
        <w:t>QueryString</w:t>
      </w:r>
      <w:r>
        <w:rPr>
          <w:rFonts w:hint="eastAsia"/>
        </w:rPr>
        <w:t>进行传递</w:t>
      </w:r>
      <w:r>
        <w:rPr>
          <w:rFonts w:hint="eastAsia"/>
        </w:rPr>
        <w:t xml:space="preserve">. </w:t>
      </w:r>
      <w:r>
        <w:rPr>
          <w:rFonts w:hint="eastAsia"/>
        </w:rPr>
        <w:t>这样做的好处是</w:t>
      </w:r>
      <w:r>
        <w:rPr>
          <w:rFonts w:hint="eastAsia"/>
        </w:rPr>
        <w:t>Mvc</w:t>
      </w:r>
      <w:r>
        <w:rPr>
          <w:rFonts w:hint="eastAsia"/>
        </w:rPr>
        <w:t>定义</w:t>
      </w:r>
      <w:r>
        <w:rPr>
          <w:rFonts w:hint="eastAsia"/>
        </w:rPr>
        <w:t>Action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明确表示参数</w:t>
      </w:r>
      <w:proofErr w:type="gramStart"/>
      <w:r>
        <w:rPr>
          <w:rFonts w:hint="eastAsia"/>
        </w:rPr>
        <w:t>函义</w:t>
      </w:r>
      <w:proofErr w:type="gramEnd"/>
      <w:r>
        <w:rPr>
          <w:rFonts w:hint="eastAsia"/>
        </w:rPr>
        <w:t>:</w:t>
      </w:r>
      <w:r>
        <w:rPr>
          <w:rFonts w:hint="eastAsia"/>
        </w:rPr>
        <w:t>如</w:t>
      </w:r>
      <w:r>
        <w:rPr>
          <w:rFonts w:hint="eastAsia"/>
        </w:rPr>
        <w:t xml:space="preserve">:  Host/User/List.aspx?RoleId=Admin   </w:t>
      </w:r>
      <w:proofErr w:type="gramStart"/>
      <w:r>
        <w:rPr>
          <w:rFonts w:hint="eastAsia"/>
        </w:rPr>
        <w:t>和</w:t>
      </w:r>
      <w:r>
        <w:rPr>
          <w:rFonts w:hint="eastAsia"/>
        </w:rPr>
        <w:t xml:space="preserve">  Host</w:t>
      </w:r>
      <w:proofErr w:type="gramEnd"/>
      <w:r>
        <w:rPr>
          <w:rFonts w:hint="eastAsia"/>
        </w:rPr>
        <w:t>/User/List.aspx?DeptID = 1</w:t>
      </w:r>
      <w:r w:rsidR="00AE4805">
        <w:rPr>
          <w:rFonts w:hint="eastAsia"/>
        </w:rPr>
        <w:t xml:space="preserve"> </w:t>
      </w:r>
      <w:r w:rsidR="00AE4805">
        <w:rPr>
          <w:rFonts w:hint="eastAsia"/>
        </w:rPr>
        <w:t>；而且，</w:t>
      </w:r>
      <w:r w:rsidR="00AE4805">
        <w:rPr>
          <w:rFonts w:hint="eastAsia"/>
        </w:rPr>
        <w:t xml:space="preserve">Actiion </w:t>
      </w:r>
      <w:r w:rsidR="00AE4805">
        <w:rPr>
          <w:rFonts w:hint="eastAsia"/>
        </w:rPr>
        <w:t>参数名与</w:t>
      </w:r>
      <w:r w:rsidR="00AE4805">
        <w:rPr>
          <w:rFonts w:hint="eastAsia"/>
        </w:rPr>
        <w:t xml:space="preserve"> QueryKey</w:t>
      </w:r>
      <w:r w:rsidR="00AE4805">
        <w:rPr>
          <w:rFonts w:hint="eastAsia"/>
        </w:rPr>
        <w:t>相对应。</w:t>
      </w:r>
    </w:p>
    <w:p w:rsidR="00176658" w:rsidRDefault="00176658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关于母版页，由于页面可以被其它页面当成控件加载，而外面的容器结构会和控件结构不同，所以需要在母版页中清晰界定出内容区如</w:t>
      </w:r>
      <w:r>
        <w:rPr>
          <w:rFonts w:hint="eastAsia"/>
        </w:rPr>
        <w:t xml:space="preserve"> class=</w:t>
      </w:r>
      <w:proofErr w:type="gramStart"/>
      <w:r>
        <w:t>”</w:t>
      </w:r>
      <w:proofErr w:type="gramEnd"/>
      <w:r w:rsidR="003B1C52">
        <w:rPr>
          <w:rFonts w:hint="eastAsia"/>
        </w:rPr>
        <w:t>FillHeight</w:t>
      </w:r>
      <w:proofErr w:type="gramStart"/>
      <w:r>
        <w:t>”</w:t>
      </w:r>
      <w:proofErr w:type="gramEnd"/>
      <w:r>
        <w:rPr>
          <w:rFonts w:hint="eastAsia"/>
        </w:rPr>
        <w:t>，使容器在加载时指定。</w:t>
      </w:r>
    </w:p>
    <w:p w:rsidR="004153FA" w:rsidRDefault="004153FA" w:rsidP="004153FA">
      <w:pPr>
        <w:pStyle w:val="11"/>
        <w:ind w:left="360" w:firstLineChars="0" w:firstLine="0"/>
      </w:pPr>
      <w:r>
        <w:rPr>
          <w:rFonts w:hint="eastAsia"/>
        </w:rPr>
        <w:t>由于页面生成器规范，需要在母版页引用</w:t>
      </w:r>
      <w:r>
        <w:rPr>
          <w:rFonts w:hint="eastAsia"/>
        </w:rPr>
        <w:t xml:space="preserve"> MyJs_{Area}.js </w:t>
      </w:r>
      <w:r>
        <w:rPr>
          <w:rFonts w:hint="eastAsia"/>
        </w:rPr>
        <w:t>，并且需要设置内容区</w:t>
      </w:r>
      <w:r>
        <w:rPr>
          <w:rFonts w:hint="eastAsia"/>
        </w:rPr>
        <w:t xml:space="preserve"> class=</w:t>
      </w:r>
      <w:proofErr w:type="gramStart"/>
      <w:r>
        <w:t>”</w:t>
      </w:r>
      <w:proofErr w:type="gramEnd"/>
      <w:r>
        <w:rPr>
          <w:rFonts w:hint="eastAsia"/>
        </w:rPr>
        <w:t>Main</w:t>
      </w:r>
      <w:r>
        <w:t>”</w:t>
      </w:r>
    </w:p>
    <w:p w:rsidR="00AE4805" w:rsidRDefault="00B050F3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，不建议使用继承，建议使用组合类（不绝对）。建议使用</w:t>
      </w:r>
      <w:r>
        <w:rPr>
          <w:rFonts w:hint="eastAsia"/>
        </w:rPr>
        <w:t xml:space="preserve"> MyOql</w:t>
      </w:r>
      <w:r>
        <w:rPr>
          <w:rFonts w:hint="eastAsia"/>
        </w:rPr>
        <w:t>生成的实体进行组合</w:t>
      </w:r>
      <w:r w:rsidR="00AE4805">
        <w:rPr>
          <w:rFonts w:hint="eastAsia"/>
        </w:rPr>
        <w:t>，</w:t>
      </w:r>
      <w:r w:rsidR="00AE4805">
        <w:rPr>
          <w:rFonts w:hint="eastAsia"/>
        </w:rPr>
        <w:t xml:space="preserve"> </w:t>
      </w:r>
      <w:r>
        <w:rPr>
          <w:rFonts w:hint="eastAsia"/>
        </w:rPr>
        <w:t>Model</w:t>
      </w:r>
      <w:r>
        <w:rPr>
          <w:rFonts w:hint="eastAsia"/>
        </w:rPr>
        <w:t>的构造函数要对该组合的</w:t>
      </w:r>
      <w:r w:rsidR="00AE4805">
        <w:rPr>
          <w:rFonts w:hint="eastAsia"/>
        </w:rPr>
        <w:t>子对象</w:t>
      </w:r>
      <w:r>
        <w:rPr>
          <w:rFonts w:hint="eastAsia"/>
        </w:rPr>
        <w:t>进行初始化。</w:t>
      </w:r>
    </w:p>
    <w:p w:rsidR="00B205FE" w:rsidRDefault="00B205FE" w:rsidP="00B205FE">
      <w:pPr>
        <w:pStyle w:val="11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Model</w:t>
      </w:r>
      <w:r>
        <w:rPr>
          <w:rFonts w:hint="eastAsia"/>
        </w:rPr>
        <w:t>类中有非</w:t>
      </w:r>
      <w:proofErr w:type="gramStart"/>
      <w:r>
        <w:rPr>
          <w:rFonts w:hint="eastAsia"/>
        </w:rPr>
        <w:t>元类型</w:t>
      </w:r>
      <w:proofErr w:type="gramEnd"/>
      <w:r>
        <w:rPr>
          <w:rFonts w:hint="eastAsia"/>
        </w:rPr>
        <w:t>对象，则需要在默认构造函数中初始化，否则可能在直接引用该属性时出错。</w:t>
      </w:r>
    </w:p>
    <w:p w:rsidR="00AE4805" w:rsidRDefault="00AE4805" w:rsidP="00AE4805">
      <w:pPr>
        <w:pStyle w:val="11"/>
        <w:ind w:left="360" w:firstLineChars="0" w:firstLine="0"/>
      </w:pPr>
      <w:r>
        <w:rPr>
          <w:rFonts w:hint="eastAsia"/>
        </w:rPr>
        <w:t>客户端</w:t>
      </w:r>
      <w:r>
        <w:rPr>
          <w:rFonts w:hint="eastAsia"/>
        </w:rPr>
        <w:t>Post</w:t>
      </w:r>
      <w:r>
        <w:rPr>
          <w:rFonts w:hint="eastAsia"/>
        </w:rPr>
        <w:t>的键</w:t>
      </w:r>
      <w:r>
        <w:rPr>
          <w:rFonts w:hint="eastAsia"/>
        </w:rPr>
        <w:t xml:space="preserve"> </w:t>
      </w:r>
      <w:r>
        <w:rPr>
          <w:rFonts w:hint="eastAsia"/>
        </w:rPr>
        <w:t>与服务器端</w:t>
      </w:r>
      <w:r>
        <w:rPr>
          <w:rFonts w:hint="eastAsia"/>
        </w:rPr>
        <w:t>Model</w:t>
      </w:r>
      <w:r>
        <w:rPr>
          <w:rFonts w:hint="eastAsia"/>
        </w:rPr>
        <w:t>对应关系：</w:t>
      </w:r>
    </w:p>
    <w:p w:rsidR="00021AD0" w:rsidRDefault="00AE4805" w:rsidP="00021AD0">
      <w:pPr>
        <w:pStyle w:val="11"/>
        <w:numPr>
          <w:ilvl w:val="0"/>
          <w:numId w:val="30"/>
        </w:numPr>
        <w:ind w:firstLineChars="0"/>
      </w:pPr>
      <w:r>
        <w:rPr>
          <w:rFonts w:hint="eastAsia"/>
        </w:rPr>
        <w:t>前缀</w:t>
      </w:r>
      <w:r>
        <w:rPr>
          <w:rFonts w:hint="eastAsia"/>
        </w:rPr>
        <w:t xml:space="preserve"> = Model </w:t>
      </w:r>
      <w:r>
        <w:rPr>
          <w:rFonts w:hint="eastAsia"/>
        </w:rPr>
        <w:t>的变量名</w:t>
      </w:r>
    </w:p>
    <w:p w:rsidR="00AE4805" w:rsidRDefault="00F57729" w:rsidP="00AE4805">
      <w:pPr>
        <w:pStyle w:val="11"/>
        <w:numPr>
          <w:ilvl w:val="0"/>
          <w:numId w:val="30"/>
        </w:numPr>
        <w:ind w:firstLineChars="0"/>
      </w:pPr>
      <w:r>
        <w:rPr>
          <w:rFonts w:hint="eastAsia"/>
        </w:rPr>
        <w:t>数组用</w:t>
      </w:r>
      <w:r>
        <w:rPr>
          <w:rFonts w:hint="eastAsia"/>
        </w:rPr>
        <w:t xml:space="preserve"> [index] </w:t>
      </w:r>
      <w:r>
        <w:rPr>
          <w:rFonts w:hint="eastAsia"/>
        </w:rPr>
        <w:t>表示，且</w:t>
      </w:r>
      <w:r>
        <w:rPr>
          <w:rFonts w:hint="eastAsia"/>
        </w:rPr>
        <w:t xml:space="preserve"> index </w:t>
      </w:r>
      <w:r>
        <w:rPr>
          <w:rFonts w:hint="eastAsia"/>
        </w:rPr>
        <w:t>必须连续。</w:t>
      </w:r>
    </w:p>
    <w:p w:rsidR="00F57729" w:rsidRPr="00AE4805" w:rsidRDefault="0084101D" w:rsidP="00AE4805">
      <w:pPr>
        <w:pStyle w:val="11"/>
        <w:numPr>
          <w:ilvl w:val="0"/>
          <w:numId w:val="30"/>
        </w:numPr>
        <w:ind w:firstLineChars="0"/>
      </w:pPr>
      <w:r>
        <w:rPr>
          <w:noProof/>
        </w:rPr>
        <w:pict>
          <v:shape id="手杖形箭头 40" o:spid="_x0000_s1062" style="position:absolute;left:0;text-align:left;margin-left:125.55pt;margin-top:21.8pt;width:176.5pt;height:56pt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155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" path="m,711200l,198823c,89016,89016,,198823,l1960494,v109807,,198823,89016,198823,198823c2159317,222968,2159318,247114,2159318,271259r82232,l2146121,401515,2050692,271259r82233,l2132925,198823v,-95230,-77200,-172430,-172430,-172430l198823,26393v-95230,,-172430,77200,-172430,172430l26393,711200,,711200xe" fillcolor="#652523 [1637]" stroked="f">
            <v:fill color2="#ba4442 [3013]" rotate="t" angle="180" colors="0 #9b2d2a;52429f #cb3d3a;1 #ce3b37" focus="100%" type="gradient">
              <o:fill v:ext="view" type="gradientUnscaled"/>
            </v:fill>
            <v:shadow on="t" color="black" opacity="22937f" origin=",.5" offset="0,.63889mm"/>
            <v:path arrowok="t" o:connecttype="custom" o:connectlocs="0,711200;0,198823;198823,0;1960494,0;2159317,198823;2159318,271259;2241550,271259;2146121,401515;2050692,271259;2132925,271259;2132925,198823;1960495,26393;198823,26393;26393,198823;26393,711200;0,711200" o:connectangles="0,0,0,0,0,0,0,0,0,0,0,0,0,0,0,0"/>
          </v:shape>
        </w:pict>
      </w:r>
      <w:r w:rsidR="00F57729">
        <w:rPr>
          <w:rFonts w:hint="eastAsia"/>
        </w:rPr>
        <w:t>子对象用</w:t>
      </w:r>
      <w:r w:rsidR="00F57729">
        <w:rPr>
          <w:rFonts w:hint="eastAsia"/>
        </w:rPr>
        <w:t xml:space="preserve"> </w:t>
      </w:r>
      <w:r w:rsidR="00F57729">
        <w:t>“</w:t>
      </w:r>
      <w:r w:rsidR="00F57729">
        <w:rPr>
          <w:rFonts w:hint="eastAsia"/>
        </w:rPr>
        <w:t>.</w:t>
      </w:r>
      <w:r w:rsidR="00F57729">
        <w:t>”</w:t>
      </w:r>
      <w:r w:rsidR="00F57729">
        <w:rPr>
          <w:rFonts w:hint="eastAsia"/>
        </w:rPr>
        <w:t xml:space="preserve"> </w:t>
      </w:r>
      <w:r w:rsidR="00F57729">
        <w:rPr>
          <w:rFonts w:hint="eastAsia"/>
        </w:rPr>
        <w:t>连接。</w:t>
      </w:r>
    </w:p>
    <w:p w:rsidR="00B050F3" w:rsidRDefault="00B050F3" w:rsidP="00AE4805">
      <w:pPr>
        <w:pStyle w:val="11"/>
        <w:ind w:left="360" w:firstLineChars="0" w:firstLine="0"/>
      </w:pPr>
      <w:r>
        <w:rPr>
          <w:rFonts w:hint="eastAsia"/>
        </w:rPr>
        <w:lastRenderedPageBreak/>
        <w:t>如：</w:t>
      </w:r>
      <w:r w:rsidR="000F1B70">
        <w:rPr>
          <w:rFonts w:hint="eastAsia"/>
        </w:rPr>
        <w:t>（</w:t>
      </w:r>
      <w:r w:rsidR="000F1B70">
        <w:rPr>
          <w:rFonts w:hint="eastAsia"/>
        </w:rPr>
        <w:t xml:space="preserve">book </w:t>
      </w:r>
      <w:r w:rsidR="000F1B70">
        <w:rPr>
          <w:rFonts w:hint="eastAsia"/>
        </w:rPr>
        <w:t>前缀可指定，也可以不指定）</w:t>
      </w:r>
    </w:p>
    <w:p w:rsidR="00F57729" w:rsidRDefault="00F57729" w:rsidP="00AE4805">
      <w:pPr>
        <w:pStyle w:val="11"/>
        <w:ind w:left="360" w:firstLineChars="0" w:firstLine="0"/>
      </w:pPr>
      <w:r>
        <w:rPr>
          <w:rFonts w:hint="eastAsia"/>
        </w:rPr>
        <w:t>客户端</w:t>
      </w:r>
      <w:r>
        <w:rPr>
          <w:rFonts w:hint="eastAsia"/>
        </w:rPr>
        <w:t>Post</w:t>
      </w:r>
      <w:r>
        <w:rPr>
          <w:rFonts w:hint="eastAsia"/>
        </w:rPr>
        <w:t>的数据：</w:t>
      </w:r>
      <w:r>
        <w:rPr>
          <w:rFonts w:hint="eastAsia"/>
        </w:rPr>
        <w:t xml:space="preserve"> book[0].Id = 1 , book[0].Name=</w:t>
      </w:r>
      <w:proofErr w:type="gramStart"/>
      <w:r>
        <w:t>”</w:t>
      </w:r>
      <w:proofErr w:type="gramEnd"/>
      <w:r>
        <w:rPr>
          <w:rFonts w:hint="eastAsia"/>
        </w:rPr>
        <w:t>鲁迅</w:t>
      </w:r>
      <w:proofErr w:type="gramStart"/>
      <w:r>
        <w:t>”</w:t>
      </w:r>
      <w:proofErr w:type="gramEnd"/>
      <w:r>
        <w:rPr>
          <w:rFonts w:hint="eastAsia"/>
        </w:rPr>
        <w:t xml:space="preserve"> ,   book[1].Id=2 , book[1].Name=</w:t>
      </w:r>
      <w:proofErr w:type="gramStart"/>
      <w:r>
        <w:t>”</w:t>
      </w:r>
      <w:proofErr w:type="gramEnd"/>
      <w:r>
        <w:rPr>
          <w:rFonts w:hint="eastAsia"/>
        </w:rPr>
        <w:t>朱德</w:t>
      </w:r>
      <w:r>
        <w:t>”</w:t>
      </w:r>
    </w:p>
    <w:p w:rsidR="0033581A" w:rsidRDefault="00F57729" w:rsidP="00F57729">
      <w:pPr>
        <w:pStyle w:val="11"/>
        <w:ind w:left="360" w:firstLineChars="0" w:firstLine="0"/>
      </w:pPr>
      <w:r>
        <w:rPr>
          <w:rFonts w:hint="eastAsia"/>
        </w:rPr>
        <w:t>服务器端定义</w:t>
      </w:r>
      <w:r>
        <w:rPr>
          <w:rFonts w:hint="eastAsia"/>
        </w:rPr>
        <w:t xml:space="preserve">: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ActionResult Recv(List&lt;BookModel&gt; book)</w:t>
      </w:r>
    </w:p>
    <w:p w:rsidR="0033581A" w:rsidRPr="000F1B70" w:rsidRDefault="0033581A" w:rsidP="0003492C">
      <w:pPr>
        <w:pStyle w:val="11"/>
        <w:ind w:left="360" w:firstLineChars="0" w:firstLine="0"/>
      </w:pPr>
    </w:p>
    <w:p w:rsidR="009D719F" w:rsidRDefault="009D719F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的参数</w:t>
      </w:r>
      <w:r>
        <w:rPr>
          <w:rFonts w:hint="eastAsia"/>
        </w:rPr>
        <w:t xml:space="preserve"> uid </w:t>
      </w:r>
      <w:r>
        <w:rPr>
          <w:rFonts w:hint="eastAsia"/>
        </w:rPr>
        <w:t>或</w:t>
      </w:r>
      <w:r>
        <w:rPr>
          <w:rFonts w:hint="eastAsia"/>
        </w:rPr>
        <w:t xml:space="preserve"> id </w:t>
      </w:r>
      <w:r>
        <w:rPr>
          <w:rFonts w:hint="eastAsia"/>
        </w:rPr>
        <w:t>并不能表示实际的业务含义，它可以是</w:t>
      </w:r>
      <w:r>
        <w:rPr>
          <w:rFonts w:hint="eastAsia"/>
        </w:rPr>
        <w:t xml:space="preserve"> UserId </w:t>
      </w:r>
      <w:r>
        <w:rPr>
          <w:rFonts w:hint="eastAsia"/>
        </w:rPr>
        <w:t>，也可能是</w:t>
      </w:r>
      <w:r>
        <w:rPr>
          <w:rFonts w:hint="eastAsia"/>
        </w:rPr>
        <w:t xml:space="preserve"> FeeId</w:t>
      </w:r>
      <w:r>
        <w:rPr>
          <w:rFonts w:hint="eastAsia"/>
        </w:rPr>
        <w:t>。我们不能改变</w:t>
      </w:r>
      <w:r>
        <w:rPr>
          <w:rFonts w:hint="eastAsia"/>
        </w:rPr>
        <w:t xml:space="preserve">Action </w:t>
      </w:r>
      <w:r>
        <w:rPr>
          <w:rFonts w:hint="eastAsia"/>
        </w:rPr>
        <w:t>的参数名。所以需要在</w:t>
      </w:r>
      <w:r>
        <w:rPr>
          <w:rFonts w:hint="eastAsia"/>
        </w:rPr>
        <w:t xml:space="preserve">Action </w:t>
      </w:r>
      <w:r>
        <w:rPr>
          <w:rFonts w:hint="eastAsia"/>
        </w:rPr>
        <w:t>里再次指定。</w:t>
      </w:r>
    </w:p>
    <w:p w:rsidR="009D719F" w:rsidRDefault="009D719F" w:rsidP="009D719F">
      <w:pPr>
        <w:pStyle w:val="11"/>
        <w:ind w:left="360" w:firstLineChars="0" w:firstLine="0"/>
      </w:pPr>
    </w:p>
    <w:p w:rsidR="009D719F" w:rsidRDefault="009D719F" w:rsidP="009D719F">
      <w:pPr>
        <w:pStyle w:val="11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之后使用</w:t>
      </w:r>
      <w:r>
        <w:rPr>
          <w:rFonts w:hint="eastAsia"/>
        </w:rPr>
        <w:t xml:space="preserve"> UserId </w:t>
      </w:r>
      <w:r>
        <w:rPr>
          <w:rFonts w:hint="eastAsia"/>
        </w:rPr>
        <w:t>，避免使用</w:t>
      </w:r>
      <w:r>
        <w:rPr>
          <w:rFonts w:hint="eastAsia"/>
        </w:rPr>
        <w:t xml:space="preserve"> uid </w:t>
      </w:r>
      <w:r>
        <w:rPr>
          <w:rFonts w:hint="eastAsia"/>
        </w:rPr>
        <w:t>这样的含义不清的变量。</w:t>
      </w:r>
    </w:p>
    <w:p w:rsidR="009D719F" w:rsidRDefault="009D719F" w:rsidP="009D719F">
      <w:pPr>
        <w:pStyle w:val="11"/>
        <w:ind w:left="360" w:firstLineChars="0" w:firstLine="0"/>
      </w:pPr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UserId = uid ;</w:t>
      </w:r>
    </w:p>
    <w:p w:rsidR="009D719F" w:rsidRDefault="009D719F" w:rsidP="009D719F">
      <w:pPr>
        <w:pStyle w:val="11"/>
        <w:ind w:left="360" w:firstLineChars="0" w:firstLine="0"/>
      </w:pPr>
    </w:p>
    <w:p w:rsidR="00176658" w:rsidRDefault="00176658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rPr>
          <w:rFonts w:hint="eastAsia"/>
        </w:rPr>
        <w:t>Card</w:t>
      </w:r>
      <w:r>
        <w:rPr>
          <w:rFonts w:hint="eastAsia"/>
        </w:rPr>
        <w:t>页面</w:t>
      </w:r>
      <w:r>
        <w:rPr>
          <w:rFonts w:hint="eastAsia"/>
        </w:rPr>
        <w:t>(key</w:t>
      </w:r>
      <w:r>
        <w:rPr>
          <w:rFonts w:hint="eastAsia"/>
        </w:rPr>
        <w:t>项</w:t>
      </w:r>
      <w:r>
        <w:rPr>
          <w:rFonts w:hint="eastAsia"/>
        </w:rPr>
        <w:t>)</w:t>
      </w:r>
      <w:r>
        <w:rPr>
          <w:rFonts w:hint="eastAsia"/>
        </w:rPr>
        <w:t>颜色提示规范</w:t>
      </w:r>
    </w:p>
    <w:p w:rsidR="00176658" w:rsidRDefault="00176658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系统带入项：</w:t>
      </w:r>
      <w:r>
        <w:rPr>
          <w:rFonts w:hint="eastAsia"/>
        </w:rPr>
        <w:tab/>
      </w:r>
      <w:r>
        <w:rPr>
          <w:rFonts w:hint="eastAsia"/>
        </w:rPr>
        <w:t>灰色，使用类</w:t>
      </w:r>
      <w:r>
        <w:rPr>
          <w:rFonts w:hint="eastAsia"/>
        </w:rPr>
        <w:t>class=</w:t>
      </w:r>
      <w:proofErr w:type="gramStart"/>
      <w:r>
        <w:t>”</w:t>
      </w:r>
      <w:proofErr w:type="gramEnd"/>
      <w:r>
        <w:rPr>
          <w:rFonts w:hint="eastAsia"/>
        </w:rPr>
        <w:t>withgray</w:t>
      </w:r>
      <w:r>
        <w:t>”</w:t>
      </w:r>
    </w:p>
    <w:p w:rsidR="00176658" w:rsidRDefault="00176658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必填项：</w:t>
      </w:r>
      <w:r>
        <w:rPr>
          <w:rFonts w:hint="eastAsia"/>
        </w:rPr>
        <w:tab/>
      </w:r>
      <w:r>
        <w:rPr>
          <w:rFonts w:hint="eastAsia"/>
        </w:rPr>
        <w:t>红色，使用类</w:t>
      </w:r>
      <w:r>
        <w:rPr>
          <w:rFonts w:hint="eastAsia"/>
        </w:rPr>
        <w:t>class=</w:t>
      </w:r>
      <w:proofErr w:type="gramStart"/>
      <w:r>
        <w:t>”</w:t>
      </w:r>
      <w:proofErr w:type="gramEnd"/>
      <w:r>
        <w:rPr>
          <w:rFonts w:hint="eastAsia"/>
        </w:rPr>
        <w:t>withred</w:t>
      </w:r>
      <w:r>
        <w:t>”</w:t>
      </w:r>
    </w:p>
    <w:p w:rsidR="00176658" w:rsidRDefault="00176658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选填项：</w:t>
      </w:r>
      <w:r>
        <w:rPr>
          <w:rFonts w:hint="eastAsia"/>
        </w:rPr>
        <w:tab/>
      </w:r>
      <w:r>
        <w:rPr>
          <w:rFonts w:hint="eastAsia"/>
        </w:rPr>
        <w:t>黑色，系统默认色</w:t>
      </w:r>
    </w:p>
    <w:p w:rsidR="00176658" w:rsidRDefault="00176658"/>
    <w:p w:rsidR="00176658" w:rsidRDefault="007512DB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开发不用处理</w:t>
      </w:r>
      <w:r>
        <w:rPr>
          <w:rFonts w:hint="eastAsia"/>
        </w:rPr>
        <w:t xml:space="preserve"> try catch</w:t>
      </w:r>
      <w:r w:rsidR="001E352B">
        <w:rPr>
          <w:rFonts w:hint="eastAsia"/>
        </w:rPr>
        <w:t xml:space="preserve"> ,  Controller </w:t>
      </w:r>
      <w:r w:rsidR="001E352B">
        <w:rPr>
          <w:rFonts w:hint="eastAsia"/>
        </w:rPr>
        <w:t>层处理</w:t>
      </w:r>
      <w:r w:rsidR="001E352B">
        <w:rPr>
          <w:rFonts w:hint="eastAsia"/>
        </w:rPr>
        <w:t>Session</w:t>
      </w:r>
      <w:r w:rsidR="001E352B">
        <w:rPr>
          <w:rFonts w:hint="eastAsia"/>
        </w:rPr>
        <w:t>，参数，返回值，错误。</w:t>
      </w:r>
    </w:p>
    <w:p w:rsidR="007512DB" w:rsidRDefault="005A5A6D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RenderJsVar </w:t>
      </w:r>
      <w:r>
        <w:rPr>
          <w:rFonts w:hint="eastAsia"/>
        </w:rPr>
        <w:t>服务器向客户端输出</w:t>
      </w:r>
      <w:r>
        <w:rPr>
          <w:rFonts w:hint="eastAsia"/>
        </w:rPr>
        <w:t>Js</w:t>
      </w:r>
      <w:r>
        <w:rPr>
          <w:rFonts w:hint="eastAsia"/>
        </w:rPr>
        <w:t>。</w:t>
      </w:r>
    </w:p>
    <w:p w:rsidR="00EF54C3" w:rsidRDefault="00EF54C3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尽量使用循环替代递归。</w:t>
      </w:r>
      <w:r w:rsidR="00E2636E">
        <w:rPr>
          <w:rFonts w:hint="eastAsia"/>
        </w:rPr>
        <w:t>尽量</w:t>
      </w:r>
      <w:r>
        <w:rPr>
          <w:rFonts w:hint="eastAsia"/>
        </w:rPr>
        <w:t>控制递归的级数。</w:t>
      </w:r>
    </w:p>
    <w:p w:rsidR="00176658" w:rsidRDefault="00176658" w:rsidP="00556017">
      <w:pPr>
        <w:pStyle w:val="3"/>
      </w:pPr>
      <w:bookmarkStart w:id="3" w:name="_Toc331144959"/>
      <w:r>
        <w:rPr>
          <w:rFonts w:hint="eastAsia"/>
        </w:rPr>
        <w:t>枚举</w:t>
      </w:r>
      <w:r w:rsidR="00B43E76">
        <w:rPr>
          <w:rFonts w:hint="eastAsia"/>
        </w:rPr>
        <w:t>规范</w:t>
      </w:r>
      <w:bookmarkEnd w:id="3"/>
    </w:p>
    <w:p w:rsidR="0086251D" w:rsidRDefault="0086251D" w:rsidP="00890B33">
      <w:r>
        <w:rPr>
          <w:rFonts w:hint="eastAsia"/>
        </w:rPr>
        <w:t>如果数据库中的字段不可</w:t>
      </w:r>
      <w:r w:rsidR="00FD3C64">
        <w:rPr>
          <w:rFonts w:hint="eastAsia"/>
        </w:rPr>
        <w:t>为</w:t>
      </w:r>
      <w:r>
        <w:rPr>
          <w:rFonts w:hint="eastAsia"/>
        </w:rPr>
        <w:t>空，那么查询条件应该必查。</w:t>
      </w:r>
    </w:p>
    <w:p w:rsidR="00B43E76" w:rsidRDefault="0086251D" w:rsidP="00890B33">
      <w:r>
        <w:rPr>
          <w:rFonts w:hint="eastAsia"/>
        </w:rPr>
        <w:t>如果数据库中的字段可空，</w:t>
      </w:r>
      <w:r>
        <w:rPr>
          <w:rFonts w:hint="eastAsia"/>
        </w:rPr>
        <w:t xml:space="preserve"> </w:t>
      </w:r>
      <w:r>
        <w:rPr>
          <w:rFonts w:hint="eastAsia"/>
        </w:rPr>
        <w:t>那么查询条件应该可空。则该</w:t>
      </w:r>
      <w:r w:rsidR="00890B33">
        <w:rPr>
          <w:rFonts w:hint="eastAsia"/>
        </w:rPr>
        <w:t>枚举从</w:t>
      </w:r>
      <w:r w:rsidR="00890B33">
        <w:rPr>
          <w:rFonts w:hint="eastAsia"/>
        </w:rPr>
        <w:t>1</w:t>
      </w:r>
      <w:r w:rsidR="00890B33">
        <w:rPr>
          <w:rFonts w:hint="eastAsia"/>
        </w:rPr>
        <w:t>开始。</w:t>
      </w:r>
      <w:r w:rsidR="00890B33">
        <w:rPr>
          <w:rFonts w:hint="eastAsia"/>
        </w:rPr>
        <w:t xml:space="preserve"> 0</w:t>
      </w:r>
      <w:r w:rsidR="00890B33">
        <w:rPr>
          <w:rFonts w:hint="eastAsia"/>
        </w:rPr>
        <w:t>表示</w:t>
      </w:r>
      <w:r w:rsidR="00890B33">
        <w:rPr>
          <w:rFonts w:hint="eastAsia"/>
        </w:rPr>
        <w:t>Null</w:t>
      </w:r>
      <w:r w:rsidR="00890B33">
        <w:rPr>
          <w:rFonts w:hint="eastAsia"/>
        </w:rPr>
        <w:t>，预留给查询，以表示用户没有选择。</w:t>
      </w:r>
    </w:p>
    <w:p w:rsidR="00B43E76" w:rsidRDefault="00B43E76" w:rsidP="00B43E76">
      <w:r>
        <w:rPr>
          <w:rFonts w:hint="eastAsia"/>
        </w:rPr>
        <w:t>在非标准情况下，系统使用了</w:t>
      </w:r>
      <w:r>
        <w:rPr>
          <w:rFonts w:hint="eastAsia"/>
        </w:rPr>
        <w:t xml:space="preserve">0 </w:t>
      </w:r>
      <w:r>
        <w:rPr>
          <w:rFonts w:hint="eastAsia"/>
        </w:rPr>
        <w:t>表示某一个</w:t>
      </w:r>
      <w:proofErr w:type="gramStart"/>
      <w:r>
        <w:rPr>
          <w:rFonts w:hint="eastAsia"/>
        </w:rPr>
        <w:t>函义</w:t>
      </w:r>
      <w:proofErr w:type="gramEnd"/>
      <w:r>
        <w:rPr>
          <w:rFonts w:hint="eastAsia"/>
        </w:rPr>
        <w:t>，查询条件项要判断，如：</w:t>
      </w:r>
      <w:r>
        <w:rPr>
          <w:rFonts w:hint="eastAsia"/>
        </w:rPr>
        <w:t xml:space="preserve">YesNoEnum </w:t>
      </w:r>
      <w:r>
        <w:rPr>
          <w:rFonts w:hint="eastAsia"/>
        </w:rPr>
        <w:t>系统使用</w:t>
      </w:r>
      <w:r>
        <w:rPr>
          <w:rFonts w:hint="eastAsia"/>
        </w:rPr>
        <w:t xml:space="preserve"> No=0</w:t>
      </w:r>
      <w:r>
        <w:rPr>
          <w:rFonts w:hint="eastAsia"/>
        </w:rPr>
        <w:t>，</w:t>
      </w:r>
      <w:r>
        <w:rPr>
          <w:rFonts w:hint="eastAsia"/>
        </w:rPr>
        <w:t>Yes=1</w:t>
      </w:r>
      <w:r>
        <w:rPr>
          <w:rFonts w:hint="eastAsia"/>
        </w:rPr>
        <w:t>，系统</w:t>
      </w:r>
      <w:r>
        <w:rPr>
          <w:rFonts w:hint="eastAsia"/>
        </w:rPr>
        <w:t>Post</w:t>
      </w:r>
      <w:r>
        <w:rPr>
          <w:rFonts w:hint="eastAsia"/>
        </w:rPr>
        <w:t>到服务器端，</w:t>
      </w:r>
      <w:r w:rsidRPr="00181CF4">
        <w:rPr>
          <w:rFonts w:hint="eastAsia"/>
          <w:strike/>
        </w:rPr>
        <w:t>Model</w:t>
      </w:r>
      <w:r w:rsidRPr="00181CF4">
        <w:rPr>
          <w:rFonts w:hint="eastAsia"/>
          <w:strike/>
        </w:rPr>
        <w:t>绑定会使</w:t>
      </w:r>
      <w:r w:rsidRPr="00181CF4">
        <w:rPr>
          <w:rFonts w:hint="eastAsia"/>
          <w:strike/>
        </w:rPr>
        <w:t xml:space="preserve"> </w:t>
      </w:r>
      <w:r w:rsidRPr="00181CF4">
        <w:rPr>
          <w:rFonts w:hint="eastAsia"/>
          <w:strike/>
        </w:rPr>
        <w:t>没有选择的项和</w:t>
      </w:r>
      <w:r w:rsidRPr="00181CF4">
        <w:rPr>
          <w:rFonts w:hint="eastAsia"/>
          <w:strike/>
        </w:rPr>
        <w:t>No</w:t>
      </w:r>
      <w:r w:rsidRPr="00181CF4">
        <w:rPr>
          <w:rFonts w:hint="eastAsia"/>
          <w:strike/>
        </w:rPr>
        <w:t>项混淆。</w:t>
      </w:r>
      <w:r w:rsidRPr="00181CF4">
        <w:rPr>
          <w:rFonts w:hint="eastAsia"/>
          <w:strike/>
        </w:rPr>
        <w:t xml:space="preserve">Model </w:t>
      </w:r>
      <w:r w:rsidRPr="00181CF4">
        <w:rPr>
          <w:rFonts w:hint="eastAsia"/>
          <w:strike/>
        </w:rPr>
        <w:t>采用</w:t>
      </w:r>
      <w:r w:rsidRPr="00181CF4">
        <w:rPr>
          <w:rFonts w:hint="eastAsia"/>
          <w:strike/>
        </w:rPr>
        <w:t xml:space="preserve"> IsNullable&lt;T&gt; </w:t>
      </w:r>
      <w:r w:rsidRPr="00181CF4">
        <w:rPr>
          <w:rFonts w:hint="eastAsia"/>
          <w:strike/>
        </w:rPr>
        <w:t>类型</w:t>
      </w:r>
      <w:r>
        <w:rPr>
          <w:rFonts w:hint="eastAsia"/>
        </w:rPr>
        <w:t>。</w:t>
      </w:r>
      <w:r w:rsidR="00181CF4">
        <w:rPr>
          <w:rFonts w:hint="eastAsia"/>
        </w:rPr>
        <w:t>枚举项要表示该属性值为空，按以下规则：</w:t>
      </w:r>
    </w:p>
    <w:p w:rsidR="00181CF4" w:rsidRDefault="00181CF4" w:rsidP="00181CF4">
      <w:pPr>
        <w:numPr>
          <w:ilvl w:val="0"/>
          <w:numId w:val="3"/>
        </w:numPr>
      </w:pPr>
      <w:r>
        <w:rPr>
          <w:rFonts w:hint="eastAsia"/>
        </w:rPr>
        <w:t>当枚举没有定义</w:t>
      </w:r>
      <w:r>
        <w:rPr>
          <w:rFonts w:hint="eastAsia"/>
        </w:rPr>
        <w:t xml:space="preserve"> 0 </w:t>
      </w:r>
      <w:r>
        <w:rPr>
          <w:rFonts w:hint="eastAsia"/>
        </w:rPr>
        <w:t>的时候，</w:t>
      </w:r>
      <w:r>
        <w:rPr>
          <w:rFonts w:hint="eastAsia"/>
        </w:rPr>
        <w:t xml:space="preserve"> </w:t>
      </w:r>
      <w:r>
        <w:rPr>
          <w:rFonts w:hint="eastAsia"/>
        </w:rPr>
        <w:t>空值表示</w:t>
      </w:r>
      <w:r>
        <w:rPr>
          <w:rFonts w:hint="eastAsia"/>
        </w:rPr>
        <w:t xml:space="preserve">  0</w:t>
      </w:r>
    </w:p>
    <w:p w:rsidR="00181CF4" w:rsidRDefault="00181CF4" w:rsidP="00181CF4">
      <w:pPr>
        <w:numPr>
          <w:ilvl w:val="0"/>
          <w:numId w:val="3"/>
        </w:numPr>
      </w:pPr>
      <w:r>
        <w:rPr>
          <w:rFonts w:hint="eastAsia"/>
        </w:rPr>
        <w:t>当枚举定义了</w:t>
      </w:r>
      <w:r>
        <w:rPr>
          <w:rFonts w:hint="eastAsia"/>
        </w:rPr>
        <w:t xml:space="preserve"> None </w:t>
      </w:r>
      <w:r>
        <w:rPr>
          <w:rFonts w:hint="eastAsia"/>
        </w:rPr>
        <w:t>时，空值表示</w:t>
      </w:r>
      <w:r>
        <w:rPr>
          <w:rFonts w:hint="eastAsia"/>
        </w:rPr>
        <w:t xml:space="preserve"> None</w:t>
      </w:r>
    </w:p>
    <w:p w:rsidR="00181CF4" w:rsidRDefault="00181CF4" w:rsidP="00181CF4">
      <w:pPr>
        <w:numPr>
          <w:ilvl w:val="0"/>
          <w:numId w:val="3"/>
        </w:numPr>
      </w:pPr>
      <w:r>
        <w:rPr>
          <w:rFonts w:hint="eastAsia"/>
        </w:rPr>
        <w:t>当枚举定义了</w:t>
      </w:r>
      <w:r>
        <w:rPr>
          <w:rFonts w:hint="eastAsia"/>
        </w:rPr>
        <w:t xml:space="preserve"> Default </w:t>
      </w:r>
      <w:r>
        <w:rPr>
          <w:rFonts w:hint="eastAsia"/>
        </w:rPr>
        <w:t>时，空值表示</w:t>
      </w:r>
      <w:r>
        <w:rPr>
          <w:rFonts w:hint="eastAsia"/>
        </w:rPr>
        <w:t xml:space="preserve"> Default</w:t>
      </w:r>
    </w:p>
    <w:p w:rsidR="00181CF4" w:rsidRDefault="00181CF4" w:rsidP="00181CF4">
      <w:pPr>
        <w:numPr>
          <w:ilvl w:val="0"/>
          <w:numId w:val="3"/>
        </w:numPr>
      </w:pPr>
      <w:r>
        <w:rPr>
          <w:rFonts w:hint="eastAsia"/>
        </w:rPr>
        <w:lastRenderedPageBreak/>
        <w:t>当枚举没有定义了</w:t>
      </w:r>
      <w:r>
        <w:rPr>
          <w:rFonts w:hint="eastAsia"/>
        </w:rPr>
        <w:t xml:space="preserve"> -1 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rPr>
          <w:rFonts w:hint="eastAsia"/>
        </w:rPr>
        <w:t>空值表示</w:t>
      </w:r>
      <w:r>
        <w:rPr>
          <w:rFonts w:hint="eastAsia"/>
        </w:rPr>
        <w:t xml:space="preserve"> -1</w:t>
      </w:r>
    </w:p>
    <w:p w:rsidR="00181CF4" w:rsidRDefault="00181CF4" w:rsidP="00181CF4">
      <w:pPr>
        <w:numPr>
          <w:ilvl w:val="0"/>
          <w:numId w:val="3"/>
        </w:numPr>
      </w:pPr>
      <w:r>
        <w:rPr>
          <w:rFonts w:hint="eastAsia"/>
        </w:rPr>
        <w:t>当枚举没有定义</w:t>
      </w:r>
      <w:r>
        <w:rPr>
          <w:rFonts w:hint="eastAsia"/>
        </w:rPr>
        <w:t xml:space="preserve"> int.MinValue </w:t>
      </w:r>
      <w:r>
        <w:rPr>
          <w:rFonts w:hint="eastAsia"/>
        </w:rPr>
        <w:t>时，空值表示</w:t>
      </w:r>
      <w:r>
        <w:rPr>
          <w:rFonts w:hint="eastAsia"/>
        </w:rPr>
        <w:t xml:space="preserve"> int.MinValue</w:t>
      </w:r>
    </w:p>
    <w:p w:rsidR="00181CF4" w:rsidRDefault="00181CF4" w:rsidP="00181CF4">
      <w:pPr>
        <w:numPr>
          <w:ilvl w:val="0"/>
          <w:numId w:val="3"/>
        </w:num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枚举继自</w:t>
      </w:r>
      <w:proofErr w:type="gramEnd"/>
      <w:r>
        <w:rPr>
          <w:rFonts w:hint="eastAsia"/>
        </w:rPr>
        <w:t xml:space="preserve"> ushort </w:t>
      </w:r>
      <w:r>
        <w:rPr>
          <w:rFonts w:hint="eastAsia"/>
        </w:rPr>
        <w:t>，或</w:t>
      </w:r>
      <w:r>
        <w:rPr>
          <w:rFonts w:hint="eastAsia"/>
        </w:rPr>
        <w:t xml:space="preserve">  uint </w:t>
      </w:r>
      <w:r>
        <w:rPr>
          <w:rFonts w:hint="eastAsia"/>
        </w:rPr>
        <w:t>之类的。</w:t>
      </w:r>
      <w:r>
        <w:rPr>
          <w:rFonts w:hint="eastAsia"/>
        </w:rPr>
        <w:t xml:space="preserve"> </w:t>
      </w:r>
      <w:r>
        <w:rPr>
          <w:rFonts w:hint="eastAsia"/>
        </w:rPr>
        <w:t>该枚举一定不要定义</w:t>
      </w:r>
      <w:r>
        <w:rPr>
          <w:rFonts w:hint="eastAsia"/>
        </w:rPr>
        <w:t xml:space="preserve">0 </w:t>
      </w:r>
      <w:r>
        <w:rPr>
          <w:rFonts w:hint="eastAsia"/>
        </w:rPr>
        <w:t>值。</w:t>
      </w:r>
    </w:p>
    <w:p w:rsidR="00181CF4" w:rsidRDefault="00181CF4" w:rsidP="00181CF4">
      <w:pPr>
        <w:numPr>
          <w:ilvl w:val="0"/>
          <w:numId w:val="3"/>
        </w:numPr>
      </w:pPr>
      <w:r>
        <w:rPr>
          <w:rFonts w:hint="eastAsia"/>
        </w:rPr>
        <w:t>其它情况，系统抛出错误。</w:t>
      </w:r>
    </w:p>
    <w:p w:rsidR="00181CF4" w:rsidRDefault="00181CF4" w:rsidP="00B43E76"/>
    <w:p w:rsidR="00B43E76" w:rsidRDefault="00B43E76" w:rsidP="00890B33"/>
    <w:p w:rsidR="00B43E76" w:rsidRPr="00B43E76" w:rsidRDefault="00B43E76" w:rsidP="00890B33">
      <w:r>
        <w:rPr>
          <w:rFonts w:hint="eastAsia"/>
        </w:rPr>
        <w:t>系统枚举：</w:t>
      </w:r>
    </w:p>
    <w:p w:rsidR="00176658" w:rsidRDefault="00176658" w:rsidP="00181CF4">
      <w:pPr>
        <w:numPr>
          <w:ilvl w:val="0"/>
          <w:numId w:val="36"/>
        </w:numPr>
      </w:pPr>
      <w:r>
        <w:rPr>
          <w:rFonts w:hint="eastAsia"/>
        </w:rPr>
        <w:t>YesNoEnum</w:t>
      </w:r>
      <w:r>
        <w:rPr>
          <w:rFonts w:hint="eastAsia"/>
        </w:rPr>
        <w:tab/>
      </w:r>
      <w:r w:rsidR="00F66C62">
        <w:rPr>
          <w:rFonts w:hint="eastAsia"/>
        </w:rPr>
        <w:t xml:space="preserve"> { Yes = 1 , No = 2 }</w:t>
      </w:r>
    </w:p>
    <w:p w:rsidR="00176658" w:rsidRDefault="00176658" w:rsidP="00181CF4">
      <w:pPr>
        <w:numPr>
          <w:ilvl w:val="0"/>
          <w:numId w:val="36"/>
        </w:numPr>
      </w:pPr>
      <w:r>
        <w:rPr>
          <w:rFonts w:hint="eastAsia"/>
        </w:rPr>
        <w:t>IsAbleEnum</w:t>
      </w:r>
      <w:r w:rsidR="00890B33">
        <w:rPr>
          <w:rFonts w:hint="eastAsia"/>
        </w:rPr>
        <w:tab/>
      </w:r>
      <w:r w:rsidR="00F66C62">
        <w:rPr>
          <w:rFonts w:hint="eastAsia"/>
        </w:rPr>
        <w:t xml:space="preserve"> { Enable=1 , Disable=2 }</w:t>
      </w:r>
    </w:p>
    <w:p w:rsidR="00176658" w:rsidRDefault="00176658" w:rsidP="00FD3C64"/>
    <w:p w:rsidR="001727EF" w:rsidRPr="001727EF" w:rsidRDefault="001727EF" w:rsidP="001727EF">
      <w:pPr>
        <w:outlineLvl w:val="4"/>
        <w:rPr>
          <w:b/>
        </w:rPr>
      </w:pPr>
      <w:r w:rsidRPr="001727EF">
        <w:rPr>
          <w:rFonts w:hint="eastAsia"/>
          <w:b/>
        </w:rPr>
        <w:t>扩展方法</w:t>
      </w:r>
    </w:p>
    <w:p w:rsidR="001727EF" w:rsidRDefault="001727EF" w:rsidP="00FD3C64">
      <w:r>
        <w:rPr>
          <w:rFonts w:hint="eastAsia"/>
        </w:rPr>
        <w:t>为了方便调用，把常用枚举扩展常用方法，如</w:t>
      </w:r>
    </w:p>
    <w:p w:rsidR="001727EF" w:rsidRDefault="001727EF" w:rsidP="00FD3C64">
      <w:proofErr w:type="gramStart"/>
      <w:r>
        <w:rPr>
          <w:rFonts w:hint="eastAsia"/>
        </w:rPr>
        <w:t>MySessionKey.UserID.Get(</w:t>
      </w:r>
      <w:proofErr w:type="gramEnd"/>
      <w:r>
        <w:rPr>
          <w:rFonts w:hint="eastAsia"/>
        </w:rPr>
        <w:t>);</w:t>
      </w:r>
    </w:p>
    <w:p w:rsidR="001727EF" w:rsidRDefault="001727EF" w:rsidP="00FD3C64">
      <w:r>
        <w:rPr>
          <w:rFonts w:hint="eastAsia"/>
        </w:rPr>
        <w:t>ConfigKey.InitPassword.Get</w:t>
      </w:r>
      <w:r w:rsidR="00C65A69">
        <w:rPr>
          <w:rFonts w:hint="eastAsia"/>
        </w:rPr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</w:p>
    <w:p w:rsidR="002D133E" w:rsidRDefault="002D133E" w:rsidP="002D133E">
      <w:pPr>
        <w:pStyle w:val="4"/>
      </w:pPr>
      <w:r>
        <w:rPr>
          <w:rFonts w:hint="eastAsia"/>
        </w:rPr>
        <w:t>枚举类</w:t>
      </w:r>
    </w:p>
    <w:p w:rsidR="00FD3C64" w:rsidRDefault="00FD3C64" w:rsidP="00FD3C64">
      <w:r>
        <w:rPr>
          <w:rFonts w:hint="eastAsia"/>
        </w:rPr>
        <w:t>在某些情况下，如需要表现更多信息，可以采用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枚举。定义枚举类的方式：</w:t>
      </w:r>
    </w:p>
    <w:p w:rsidR="000E24F0" w:rsidRDefault="000E24F0" w:rsidP="000E24F0">
      <w:pPr>
        <w:pStyle w:val="a8"/>
        <w:numPr>
          <w:ilvl w:val="3"/>
          <w:numId w:val="1"/>
        </w:numPr>
        <w:ind w:left="709" w:firstLineChars="0" w:hanging="283"/>
      </w:pPr>
      <w:r>
        <w:rPr>
          <w:rFonts w:hint="eastAsia"/>
        </w:rPr>
        <w:t>先定义枚举项类型</w:t>
      </w:r>
      <w:r w:rsidR="00FA0BE9">
        <w:rPr>
          <w:rFonts w:hint="eastAsia"/>
        </w:rPr>
        <w:t>，继承自</w:t>
      </w:r>
      <w:r w:rsidR="00FA0BE9">
        <w:rPr>
          <w:rFonts w:hint="eastAsia"/>
        </w:rPr>
        <w:t xml:space="preserve"> EnmItem </w:t>
      </w:r>
      <w:r w:rsidR="00FA0BE9">
        <w:rPr>
          <w:rFonts w:hint="eastAsia"/>
        </w:rPr>
        <w:t>泛型类。</w:t>
      </w:r>
    </w:p>
    <w:p w:rsidR="00FA0BE9" w:rsidRDefault="00FA0BE9" w:rsidP="000E24F0">
      <w:pPr>
        <w:pStyle w:val="a8"/>
        <w:numPr>
          <w:ilvl w:val="3"/>
          <w:numId w:val="1"/>
        </w:numPr>
        <w:ind w:left="709" w:firstLineChars="0" w:hanging="283"/>
      </w:pPr>
      <w:r>
        <w:rPr>
          <w:rFonts w:hint="eastAsia"/>
        </w:rPr>
        <w:t>定义枚举</w:t>
      </w:r>
      <w:proofErr w:type="gramStart"/>
      <w:r>
        <w:rPr>
          <w:rFonts w:hint="eastAsia"/>
        </w:rPr>
        <w:t>项类型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TypeConverter</w:t>
      </w:r>
    </w:p>
    <w:p w:rsidR="00FA0BE9" w:rsidRDefault="00FA0BE9" w:rsidP="000E24F0">
      <w:pPr>
        <w:pStyle w:val="a8"/>
        <w:numPr>
          <w:ilvl w:val="3"/>
          <w:numId w:val="1"/>
        </w:numPr>
        <w:ind w:left="709" w:firstLineChars="0" w:hanging="283"/>
      </w:pPr>
      <w:r>
        <w:rPr>
          <w:rFonts w:hint="eastAsia"/>
        </w:rPr>
        <w:t>定义枚举类</w:t>
      </w:r>
    </w:p>
    <w:p w:rsidR="009B6538" w:rsidRDefault="009B6538" w:rsidP="009B6538">
      <w:pPr>
        <w:pStyle w:val="a8"/>
        <w:ind w:left="709" w:firstLineChars="0" w:firstLine="0"/>
      </w:pP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AmountRoundedEnum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IReadEntity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TypeConverter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AmountRoundedEnumConverter</w:t>
      </w:r>
      <w:r>
        <w:rPr>
          <w:rFonts w:ascii="NSimSun" w:hAnsi="NSimSun" w:cs="NSimSun"/>
          <w:kern w:val="0"/>
          <w:sz w:val="19"/>
          <w:szCs w:val="19"/>
        </w:rPr>
        <w:t>))]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_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EnmItem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AmountRoundedEnum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&gt;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_(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code,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name)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: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code, name)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_</w:t>
      </w:r>
      <w:r>
        <w:rPr>
          <w:rFonts w:ascii="NSimSun" w:hAnsi="NSimSun" w:cs="NSimSun"/>
          <w:kern w:val="0"/>
          <w:sz w:val="19"/>
          <w:szCs w:val="19"/>
        </w:rPr>
        <w:t xml:space="preserve"> Zero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_</w:t>
      </w:r>
      <w:r>
        <w:rPr>
          <w:rFonts w:ascii="NSimSun" w:hAnsi="NSimSun" w:cs="NSimSun"/>
          <w:kern w:val="0"/>
          <w:sz w:val="19"/>
          <w:szCs w:val="19"/>
        </w:rPr>
        <w:t xml:space="preserve">(0.00f,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数量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不作取整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 } }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_</w:t>
      </w:r>
      <w:r>
        <w:rPr>
          <w:rFonts w:ascii="NSimSun" w:hAnsi="NSimSun" w:cs="NSimSun"/>
          <w:kern w:val="0"/>
          <w:sz w:val="19"/>
          <w:szCs w:val="19"/>
        </w:rPr>
        <w:t xml:space="preserve"> Half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_</w:t>
      </w:r>
      <w:r>
        <w:rPr>
          <w:rFonts w:ascii="NSimSun" w:hAnsi="NSimSun" w:cs="NSimSun"/>
          <w:kern w:val="0"/>
          <w:sz w:val="19"/>
          <w:szCs w:val="19"/>
        </w:rPr>
        <w:t xml:space="preserve">(0.50f,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数量取整到</w:t>
      </w:r>
      <w:r>
        <w:rPr>
          <w:rFonts w:ascii="NSimSun" w:hAnsi="NSimSun" w:cs="NSimSun"/>
          <w:color w:val="A31515"/>
          <w:kern w:val="0"/>
          <w:sz w:val="19"/>
          <w:szCs w:val="19"/>
        </w:rPr>
        <w:t>0.5"</w:t>
      </w:r>
      <w:r>
        <w:rPr>
          <w:rFonts w:ascii="NSimSun" w:hAnsi="NSimSun" w:cs="NSimSun"/>
          <w:kern w:val="0"/>
          <w:sz w:val="19"/>
          <w:szCs w:val="19"/>
        </w:rPr>
        <w:t>); } }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_</w:t>
      </w:r>
      <w:r>
        <w:rPr>
          <w:rFonts w:ascii="NSimSun" w:hAnsi="NSimSun" w:cs="NSimSun"/>
          <w:kern w:val="0"/>
          <w:sz w:val="19"/>
          <w:szCs w:val="19"/>
        </w:rPr>
        <w:t xml:space="preserve"> One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_</w:t>
      </w:r>
      <w:r>
        <w:rPr>
          <w:rFonts w:ascii="NSimSun" w:hAnsi="NSimSun" w:cs="NSimSun"/>
          <w:kern w:val="0"/>
          <w:sz w:val="19"/>
          <w:szCs w:val="19"/>
        </w:rPr>
        <w:t xml:space="preserve">(1.00f,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数量取整到</w:t>
      </w:r>
      <w:r>
        <w:rPr>
          <w:rFonts w:ascii="NSimSun" w:hAnsi="NSimSun" w:cs="NSimSun"/>
          <w:color w:val="A31515"/>
          <w:kern w:val="0"/>
          <w:sz w:val="19"/>
          <w:szCs w:val="19"/>
        </w:rPr>
        <w:t>1"</w:t>
      </w:r>
      <w:r>
        <w:rPr>
          <w:rFonts w:ascii="NSimSun" w:hAnsi="NSimSun" w:cs="NSimSun"/>
          <w:kern w:val="0"/>
          <w:sz w:val="19"/>
          <w:szCs w:val="19"/>
        </w:rPr>
        <w:t>); } }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_</w:t>
      </w:r>
      <w:r>
        <w:rPr>
          <w:rFonts w:ascii="NSimSun" w:hAnsi="NSimSun" w:cs="NSimSun"/>
          <w:kern w:val="0"/>
          <w:sz w:val="19"/>
          <w:szCs w:val="19"/>
        </w:rPr>
        <w:t xml:space="preserve"> Five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_</w:t>
      </w:r>
      <w:r>
        <w:rPr>
          <w:rFonts w:ascii="NSimSun" w:hAnsi="NSimSun" w:cs="NSimSun"/>
          <w:kern w:val="0"/>
          <w:sz w:val="19"/>
          <w:szCs w:val="19"/>
        </w:rPr>
        <w:t xml:space="preserve">(5.00f,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数量取整到</w:t>
      </w:r>
      <w:r>
        <w:rPr>
          <w:rFonts w:ascii="NSimSun" w:hAnsi="NSimSun" w:cs="NSimSun"/>
          <w:color w:val="A31515"/>
          <w:kern w:val="0"/>
          <w:sz w:val="19"/>
          <w:szCs w:val="19"/>
        </w:rPr>
        <w:t>5"</w:t>
      </w:r>
      <w:r>
        <w:rPr>
          <w:rFonts w:ascii="NSimSun" w:hAnsi="NSimSun" w:cs="NSimSun"/>
          <w:kern w:val="0"/>
          <w:sz w:val="19"/>
          <w:szCs w:val="19"/>
        </w:rPr>
        <w:t>); } }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_</w:t>
      </w:r>
      <w:r>
        <w:rPr>
          <w:rFonts w:ascii="NSimSun" w:hAnsi="NSimSun" w:cs="NSimSun"/>
          <w:kern w:val="0"/>
          <w:sz w:val="19"/>
          <w:szCs w:val="19"/>
        </w:rPr>
        <w:t xml:space="preserve"> Ten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_</w:t>
      </w:r>
      <w:r>
        <w:rPr>
          <w:rFonts w:ascii="NSimSun" w:hAnsi="NSimSun" w:cs="NSimSun"/>
          <w:kern w:val="0"/>
          <w:sz w:val="19"/>
          <w:szCs w:val="19"/>
        </w:rPr>
        <w:t xml:space="preserve">(10.00f,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数量取整到</w:t>
      </w:r>
      <w:r>
        <w:rPr>
          <w:rFonts w:ascii="NSimSun" w:hAnsi="NSimSun" w:cs="NSimSun"/>
          <w:color w:val="A31515"/>
          <w:kern w:val="0"/>
          <w:sz w:val="19"/>
          <w:szCs w:val="19"/>
        </w:rPr>
        <w:t>10"</w:t>
      </w:r>
      <w:r>
        <w:rPr>
          <w:rFonts w:ascii="NSimSun" w:hAnsi="NSimSun" w:cs="NSimSun"/>
          <w:kern w:val="0"/>
          <w:sz w:val="19"/>
          <w:szCs w:val="19"/>
        </w:rPr>
        <w:t>); } }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GetPropertyValue(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PropertyName)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(PropertyName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"Zero"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Zero;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(PropertyName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"Half"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Half;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(PropertyName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"One"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One;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(PropertyName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"Five"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Five;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(PropertyName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"Ten"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Ten;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[] GetProperties()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[] { </w:t>
      </w:r>
      <w:r>
        <w:rPr>
          <w:rFonts w:ascii="NSimSun" w:hAnsi="NSimSun" w:cs="NSimSun"/>
          <w:color w:val="A31515"/>
          <w:kern w:val="0"/>
          <w:sz w:val="19"/>
          <w:szCs w:val="19"/>
        </w:rPr>
        <w:t>"Five"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"Half"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"Ten"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"Zero"</w:t>
      </w:r>
      <w:r>
        <w:rPr>
          <w:rFonts w:ascii="NSimSun" w:hAnsi="NSimSun" w:cs="NSimSun"/>
          <w:kern w:val="0"/>
          <w:sz w:val="19"/>
          <w:szCs w:val="19"/>
        </w:rPr>
        <w:t xml:space="preserve"> };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AmountRoundedEnumConverter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TypeConverter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CanConvertFrom(</w:t>
      </w:r>
      <w:r>
        <w:rPr>
          <w:rFonts w:ascii="NSimSun" w:hAnsi="NSimSun" w:cs="NSimSun"/>
          <w:color w:val="2B91AF"/>
          <w:kern w:val="0"/>
          <w:sz w:val="19"/>
          <w:szCs w:val="19"/>
        </w:rPr>
        <w:t>ITypeDescriptorContext</w:t>
      </w:r>
      <w:r>
        <w:rPr>
          <w:rFonts w:ascii="NSimSun" w:hAnsi="NSimSun" w:cs="NSimSun"/>
          <w:kern w:val="0"/>
          <w:sz w:val="19"/>
          <w:szCs w:val="19"/>
        </w:rPr>
        <w:t xml:space="preserve"> context, 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</w:t>
      </w:r>
      <w:r>
        <w:rPr>
          <w:rFonts w:ascii="NSimSun" w:hAnsi="NSimSun" w:cs="NSimSun"/>
          <w:kern w:val="0"/>
          <w:sz w:val="19"/>
          <w:szCs w:val="19"/>
        </w:rPr>
        <w:t xml:space="preserve"> sourceType)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(sourceType.FullName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"System.String"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(sourceType.FullName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"System.DBNull"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(sourceType.FullName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"System.Decimal"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(sourceType.FullName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"System.Single"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.CanConvertFrom(context, sourceType);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CanConvertTo(</w:t>
      </w:r>
      <w:r>
        <w:rPr>
          <w:rFonts w:ascii="NSimSun" w:hAnsi="NSimSun" w:cs="NSimSun"/>
          <w:color w:val="2B91AF"/>
          <w:kern w:val="0"/>
          <w:sz w:val="19"/>
          <w:szCs w:val="19"/>
        </w:rPr>
        <w:t>ITypeDescriptorContext</w:t>
      </w:r>
      <w:r>
        <w:rPr>
          <w:rFonts w:ascii="NSimSun" w:hAnsi="NSimSun" w:cs="NSimSun"/>
          <w:kern w:val="0"/>
          <w:sz w:val="19"/>
          <w:szCs w:val="19"/>
        </w:rPr>
        <w:t xml:space="preserve"> context, 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</w:t>
      </w:r>
      <w:r>
        <w:rPr>
          <w:rFonts w:ascii="NSimSun" w:hAnsi="NSimSun" w:cs="NSimSun"/>
          <w:kern w:val="0"/>
          <w:sz w:val="19"/>
          <w:szCs w:val="19"/>
        </w:rPr>
        <w:t xml:space="preserve"> destinationType)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(destinationType.FullName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"System.String"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(destinationType.FullName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"System.DBNull"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(destinationType.FullName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"System.Decimal"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(destinationType.FullName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"System.Single"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.CanConvertTo(context, destinationType);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ConvertFrom(</w:t>
      </w:r>
      <w:r>
        <w:rPr>
          <w:rFonts w:ascii="NSimSun" w:hAnsi="NSimSun" w:cs="NSimSun"/>
          <w:color w:val="2B91AF"/>
          <w:kern w:val="0"/>
          <w:sz w:val="19"/>
          <w:szCs w:val="19"/>
        </w:rPr>
        <w:t>ITypeDescriptorContext</w:t>
      </w:r>
      <w:r>
        <w:rPr>
          <w:rFonts w:ascii="NSimSun" w:hAnsi="NSimSun" w:cs="NSimSun"/>
          <w:kern w:val="0"/>
          <w:sz w:val="19"/>
          <w:szCs w:val="19"/>
        </w:rPr>
        <w:t xml:space="preserve"> context, System.Globalization.</w:t>
      </w:r>
      <w:r>
        <w:rPr>
          <w:rFonts w:ascii="NSimSun" w:hAnsi="NSimSun" w:cs="NSimSun"/>
          <w:color w:val="2B91AF"/>
          <w:kern w:val="0"/>
          <w:sz w:val="19"/>
          <w:szCs w:val="19"/>
        </w:rPr>
        <w:t>CultureInfo</w:t>
      </w:r>
      <w:r>
        <w:rPr>
          <w:rFonts w:ascii="NSimSun" w:hAnsi="NSimSun" w:cs="NSimSun"/>
          <w:kern w:val="0"/>
          <w:sz w:val="19"/>
          <w:szCs w:val="19"/>
        </w:rPr>
        <w:t xml:space="preserve"> culture,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value)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{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(value.IsDBNull())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str = value.AsFloat();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AmountRoundedEnum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2B91AF"/>
          <w:kern w:val="0"/>
          <w:sz w:val="19"/>
          <w:szCs w:val="19"/>
        </w:rPr>
        <w:t>_</w:t>
      </w:r>
      <w:r>
        <w:rPr>
          <w:rFonts w:ascii="NSimSun" w:hAnsi="NSimSun" w:cs="NSimSun"/>
          <w:kern w:val="0"/>
          <w:sz w:val="19"/>
          <w:szCs w:val="19"/>
        </w:rPr>
        <w:t xml:space="preserve"> retVal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ent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AmountRoundedEnum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ent.GetProperties(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).FirstOrDefault(o =&gt;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obj = ent.GetPropertyValue(o)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AmountRoundedEnum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2B91AF"/>
          <w:kern w:val="0"/>
          <w:sz w:val="19"/>
          <w:szCs w:val="19"/>
        </w:rPr>
        <w:t>_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(obj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(obj.Code == str)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retVal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obj;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});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retVal;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ConvertTo(</w:t>
      </w:r>
      <w:r>
        <w:rPr>
          <w:rFonts w:ascii="NSimSun" w:hAnsi="NSimSun" w:cs="NSimSun"/>
          <w:color w:val="2B91AF"/>
          <w:kern w:val="0"/>
          <w:sz w:val="19"/>
          <w:szCs w:val="19"/>
        </w:rPr>
        <w:t>ITypeDescriptorContext</w:t>
      </w:r>
      <w:r>
        <w:rPr>
          <w:rFonts w:ascii="NSimSun" w:hAnsi="NSimSun" w:cs="NSimSun"/>
          <w:kern w:val="0"/>
          <w:sz w:val="19"/>
          <w:szCs w:val="19"/>
        </w:rPr>
        <w:t xml:space="preserve"> context, System.Globalization.</w:t>
      </w:r>
      <w:r>
        <w:rPr>
          <w:rFonts w:ascii="NSimSun" w:hAnsi="NSimSun" w:cs="NSimSun"/>
          <w:color w:val="2B91AF"/>
          <w:kern w:val="0"/>
          <w:sz w:val="19"/>
          <w:szCs w:val="19"/>
        </w:rPr>
        <w:t>CultureInfo</w:t>
      </w:r>
      <w:r>
        <w:rPr>
          <w:rFonts w:ascii="NSimSun" w:hAnsi="NSimSun" w:cs="NSimSun"/>
          <w:kern w:val="0"/>
          <w:sz w:val="19"/>
          <w:szCs w:val="19"/>
        </w:rPr>
        <w:t xml:space="preserve"> culture,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value, 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</w:t>
      </w:r>
      <w:r>
        <w:rPr>
          <w:rFonts w:ascii="NSimSun" w:hAnsi="NSimSun" w:cs="NSimSun"/>
          <w:kern w:val="0"/>
          <w:sz w:val="19"/>
          <w:szCs w:val="19"/>
        </w:rPr>
        <w:t xml:space="preserve"> destinationType)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(value.IsDBNull())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(destinationType.FullName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"System.String"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value.AsString();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(destinationType.FullName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"System.Decimal"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value.ToString().AsDecimal();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(destinationType.FullName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"System.Single"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value.ToString().AsFloat();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.ConvertTo(context, culture, value, destinationType);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C15F2B" w:rsidRDefault="00C15F2B" w:rsidP="00C15F2B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8C38C5" w:rsidRDefault="008C38C5" w:rsidP="00FD3C64"/>
    <w:p w:rsidR="00FD3C64" w:rsidRDefault="00FD3C64" w:rsidP="00FD3C64">
      <w:r>
        <w:rPr>
          <w:rFonts w:hint="eastAsia"/>
        </w:rPr>
        <w:t>其中</w:t>
      </w:r>
      <w:r>
        <w:rPr>
          <w:rFonts w:hint="eastAsia"/>
        </w:rPr>
        <w:t xml:space="preserve"> EnmItem</w:t>
      </w:r>
      <w:r>
        <w:rPr>
          <w:rFonts w:hint="eastAsia"/>
        </w:rPr>
        <w:t>的</w:t>
      </w:r>
      <w:r>
        <w:rPr>
          <w:rFonts w:hint="eastAsia"/>
        </w:rPr>
        <w:t xml:space="preserve">Code </w:t>
      </w:r>
      <w:r>
        <w:rPr>
          <w:rFonts w:hint="eastAsia"/>
        </w:rPr>
        <w:t>可表示某一项值，</w:t>
      </w:r>
      <w:r>
        <w:rPr>
          <w:rFonts w:hint="eastAsia"/>
        </w:rPr>
        <w:t xml:space="preserve"> </w:t>
      </w:r>
      <w:r>
        <w:rPr>
          <w:rFonts w:hint="eastAsia"/>
        </w:rPr>
        <w:t>中文仅显示。</w:t>
      </w:r>
      <w:r>
        <w:rPr>
          <w:rFonts w:hint="eastAsia"/>
        </w:rPr>
        <w:t xml:space="preserve"> </w:t>
      </w:r>
      <w:r>
        <w:rPr>
          <w:rFonts w:hint="eastAsia"/>
        </w:rPr>
        <w:t>每一项属性用于在程序中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变量的判断值如：</w:t>
      </w:r>
    </w:p>
    <w:p w:rsidR="00FD3C64" w:rsidRDefault="00FD3C64" w:rsidP="00FD3C64"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userPayType == PayType.Online ) { </w:t>
      </w:r>
      <w:r>
        <w:t>…</w:t>
      </w:r>
      <w:r>
        <w:rPr>
          <w:rFonts w:hint="eastAsia"/>
        </w:rPr>
        <w:t xml:space="preserve"> } </w:t>
      </w:r>
    </w:p>
    <w:p w:rsidR="00FD3C64" w:rsidRDefault="00FD3C64" w:rsidP="00FD3C64">
      <w:r>
        <w:rPr>
          <w:rFonts w:hint="eastAsia"/>
        </w:rPr>
        <w:t>绑定到</w:t>
      </w:r>
      <w:r>
        <w:rPr>
          <w:rFonts w:hint="eastAsia"/>
        </w:rPr>
        <w:t xml:space="preserve">TextHelper </w:t>
      </w:r>
      <w:r>
        <w:rPr>
          <w:rFonts w:hint="eastAsia"/>
        </w:rPr>
        <w:t>的方法，使用：</w:t>
      </w:r>
    </w:p>
    <w:p w:rsidR="00FD3C64" w:rsidRPr="00FD3C64" w:rsidRDefault="00FD3C64" w:rsidP="00FD3C64">
      <w:r w:rsidRPr="00FD3C64">
        <w:t>IEnumRadio</w:t>
      </w:r>
      <w:r>
        <w:rPr>
          <w:rFonts w:hint="eastAsia"/>
        </w:rPr>
        <w:t xml:space="preserve"> , </w:t>
      </w:r>
      <w:r w:rsidRPr="00FD3C64">
        <w:t>TextHelperIEnum</w:t>
      </w:r>
      <w:r>
        <w:rPr>
          <w:rFonts w:hint="eastAsia"/>
        </w:rPr>
        <w:t xml:space="preserve">  (</w:t>
      </w:r>
      <w:r>
        <w:rPr>
          <w:rFonts w:hint="eastAsia"/>
        </w:rPr>
        <w:t>参见</w:t>
      </w:r>
      <w:r>
        <w:rPr>
          <w:rFonts w:hint="eastAsia"/>
        </w:rPr>
        <w:t xml:space="preserve">MyCon </w:t>
      </w:r>
      <w:r>
        <w:rPr>
          <w:rFonts w:hint="eastAsia"/>
        </w:rPr>
        <w:t>源码。</w:t>
      </w:r>
      <w:r>
        <w:rPr>
          <w:rFonts w:hint="eastAsia"/>
        </w:rPr>
        <w:t>)</w:t>
      </w:r>
    </w:p>
    <w:p w:rsidR="00E97A5E" w:rsidRDefault="00E97A5E" w:rsidP="00556017">
      <w:pPr>
        <w:pStyle w:val="3"/>
      </w:pPr>
      <w:bookmarkStart w:id="4" w:name="_Toc331144960"/>
      <w:r>
        <w:rPr>
          <w:rFonts w:hint="eastAsia"/>
        </w:rPr>
        <w:t>自定义配置项的读取</w:t>
      </w:r>
    </w:p>
    <w:p w:rsidR="00E97A5E" w:rsidRDefault="00E97A5E" w:rsidP="00E97A5E">
      <w:r>
        <w:rPr>
          <w:rFonts w:hint="eastAsia"/>
        </w:rPr>
        <w:t>在</w:t>
      </w:r>
      <w:r>
        <w:rPr>
          <w:rFonts w:hint="eastAsia"/>
        </w:rPr>
        <w:t xml:space="preserve"> Web.Config </w:t>
      </w:r>
      <w:r>
        <w:rPr>
          <w:rFonts w:hint="eastAsia"/>
        </w:rPr>
        <w:t>文件定义配置项。</w:t>
      </w:r>
    </w:p>
    <w:p w:rsidR="00E97A5E" w:rsidRDefault="00E97A5E" w:rsidP="00E97A5E">
      <w:r>
        <w:rPr>
          <w:rFonts w:hint="eastAsia"/>
        </w:rPr>
        <w:lastRenderedPageBreak/>
        <w:t>配置项枚举化，枚举定义在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~</w:t>
      </w:r>
      <w:r w:rsidRPr="00E97A5E">
        <w:rPr>
          <w:rFonts w:hint="eastAsia"/>
        </w:rPr>
        <w:t>\DbEnt\SysEnum\ConfigKey.cs</w:t>
      </w:r>
    </w:p>
    <w:p w:rsidR="00E97A5E" w:rsidRPr="00E97A5E" w:rsidRDefault="00E97A5E" w:rsidP="00E97A5E">
      <w:r>
        <w:rPr>
          <w:rFonts w:hint="eastAsia"/>
        </w:rPr>
        <w:t>直接对枚举项取值：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ConfigKey.InitPassword.Get()</w:t>
      </w:r>
      <w:proofErr w:type="gramEnd"/>
    </w:p>
    <w:p w:rsidR="00176658" w:rsidRDefault="00176658" w:rsidP="00556017">
      <w:pPr>
        <w:pStyle w:val="3"/>
      </w:pPr>
      <w:r>
        <w:t>C#</w:t>
      </w:r>
      <w:r>
        <w:rPr>
          <w:rFonts w:hint="eastAsia"/>
        </w:rPr>
        <w:t>（服务器）</w:t>
      </w:r>
      <w:proofErr w:type="gramStart"/>
      <w:r>
        <w:rPr>
          <w:rFonts w:hint="eastAsia"/>
        </w:rPr>
        <w:t>端开发</w:t>
      </w:r>
      <w:proofErr w:type="gramEnd"/>
      <w:r>
        <w:t>API</w:t>
      </w:r>
      <w:bookmarkEnd w:id="4"/>
    </w:p>
    <w:p w:rsidR="00176658" w:rsidRDefault="00176658">
      <w:r>
        <w:rPr>
          <w:rFonts w:hint="eastAsia"/>
        </w:rPr>
        <w:t>见</w:t>
      </w:r>
      <w:r>
        <w:t xml:space="preserve"> Common</w:t>
      </w:r>
      <w:r>
        <w:rPr>
          <w:rFonts w:hint="eastAsia"/>
        </w:rPr>
        <w:t>的帮助文档。</w:t>
      </w:r>
    </w:p>
    <w:p w:rsidR="008A0F5D" w:rsidRDefault="008A0F5D" w:rsidP="008A0F5D">
      <w:pPr>
        <w:pStyle w:val="3"/>
      </w:pPr>
      <w:bookmarkStart w:id="5" w:name="_Toc331144961"/>
      <w:r>
        <w:rPr>
          <w:rFonts w:hint="eastAsia"/>
        </w:rPr>
        <w:t>代码生成器</w:t>
      </w:r>
      <w:bookmarkEnd w:id="5"/>
    </w:p>
    <w:p w:rsidR="008A0F5D" w:rsidRDefault="00153763" w:rsidP="00D809E0">
      <w:pPr>
        <w:pStyle w:val="4"/>
      </w:pPr>
      <w:r>
        <w:rPr>
          <w:rFonts w:hint="eastAsia"/>
        </w:rPr>
        <w:t>MyOql</w:t>
      </w:r>
      <w:r>
        <w:rPr>
          <w:rFonts w:hint="eastAsia"/>
        </w:rPr>
        <w:t>实体生成器</w:t>
      </w:r>
    </w:p>
    <w:p w:rsidR="00D809E0" w:rsidRDefault="00D809E0" w:rsidP="00D809E0">
      <w:r>
        <w:rPr>
          <w:rFonts w:hint="eastAsia"/>
        </w:rPr>
        <w:t>运行</w:t>
      </w:r>
      <w:r>
        <w:rPr>
          <w:rFonts w:hint="eastAsia"/>
        </w:rPr>
        <w:t xml:space="preserve"> MyTool </w:t>
      </w:r>
      <w:r>
        <w:rPr>
          <w:rFonts w:hint="eastAsia"/>
        </w:rPr>
        <w:t>项目的</w:t>
      </w:r>
      <w:r w:rsidR="003F6C0F">
        <w:rPr>
          <w:rFonts w:hint="eastAsia"/>
        </w:rPr>
        <w:t xml:space="preserve"> </w:t>
      </w:r>
      <w:r w:rsidR="003F6C0F">
        <w:rPr>
          <w:rFonts w:hint="eastAsia"/>
        </w:rPr>
        <w:t>《</w:t>
      </w:r>
      <w:r w:rsidR="003F6C0F" w:rsidRPr="003F6C0F">
        <w:rPr>
          <w:rFonts w:hint="eastAsia"/>
        </w:rPr>
        <w:t>生成实体代码</w:t>
      </w:r>
      <w:r w:rsidR="003F6C0F" w:rsidRPr="003F6C0F">
        <w:rPr>
          <w:rFonts w:hint="eastAsia"/>
        </w:rPr>
        <w:t>.bat</w:t>
      </w:r>
      <w:r w:rsidR="003F6C0F">
        <w:rPr>
          <w:rFonts w:hint="eastAsia"/>
        </w:rPr>
        <w:t>》，自动生成实体代码，需要注意的是：</w:t>
      </w:r>
    </w:p>
    <w:p w:rsidR="003F6C0F" w:rsidRDefault="003F6C0F" w:rsidP="005C6DF5">
      <w:pPr>
        <w:pStyle w:val="a8"/>
        <w:ind w:left="284" w:firstLineChars="0" w:firstLine="0"/>
      </w:pPr>
      <w:r>
        <w:rPr>
          <w:rFonts w:hint="eastAsia"/>
        </w:rPr>
        <w:t>需要有</w:t>
      </w:r>
      <w:r>
        <w:rPr>
          <w:rFonts w:hint="eastAsia"/>
        </w:rPr>
        <w:t>R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  <w:r w:rsidR="00CD1454">
        <w:rPr>
          <w:rFonts w:hint="eastAsia"/>
        </w:rPr>
        <w:t>，</w:t>
      </w:r>
      <w:r>
        <w:rPr>
          <w:rFonts w:hint="eastAsia"/>
        </w:rPr>
        <w:t>可以使用</w:t>
      </w:r>
      <w:r>
        <w:rPr>
          <w:rFonts w:hint="eastAsia"/>
        </w:rPr>
        <w:t xml:space="preserve"> DOS </w:t>
      </w:r>
      <w:r w:rsidR="00CD1454">
        <w:rPr>
          <w:rFonts w:hint="eastAsia"/>
        </w:rPr>
        <w:t>命令创建</w:t>
      </w:r>
      <w:r w:rsidR="00CD1454">
        <w:rPr>
          <w:rFonts w:hint="eastAsia"/>
        </w:rPr>
        <w:t xml:space="preserve">: subst D:\r  r: </w:t>
      </w:r>
      <w:r w:rsidR="00CD1454">
        <w:rPr>
          <w:rFonts w:hint="eastAsia"/>
        </w:rPr>
        <w:t>其中</w:t>
      </w:r>
      <w:r w:rsidR="00CD1454">
        <w:rPr>
          <w:rFonts w:hint="eastAsia"/>
        </w:rPr>
        <w:t xml:space="preserve"> d:\r </w:t>
      </w:r>
      <w:r w:rsidR="00CD1454">
        <w:rPr>
          <w:rFonts w:hint="eastAsia"/>
        </w:rPr>
        <w:t>是一个文件夹</w:t>
      </w:r>
    </w:p>
    <w:p w:rsidR="00CD1454" w:rsidRDefault="00184AB6" w:rsidP="005C6DF5">
      <w:pPr>
        <w:pStyle w:val="a8"/>
        <w:ind w:left="284" w:firstLineChars="0" w:firstLine="0"/>
      </w:pPr>
      <w:r>
        <w:rPr>
          <w:rFonts w:hint="eastAsia"/>
        </w:rPr>
        <w:t xml:space="preserve">app.config </w:t>
      </w:r>
      <w:r>
        <w:rPr>
          <w:rFonts w:hint="eastAsia"/>
        </w:rPr>
        <w:t>中配置数据库连接字符串，</w:t>
      </w:r>
      <w:r>
        <w:rPr>
          <w:rFonts w:hint="eastAsia"/>
        </w:rPr>
        <w:t xml:space="preserve"> </w:t>
      </w:r>
      <w:r>
        <w:rPr>
          <w:rFonts w:hint="eastAsia"/>
        </w:rPr>
        <w:t>修改后并重新编译</w:t>
      </w:r>
      <w:r>
        <w:rPr>
          <w:rFonts w:hint="eastAsia"/>
        </w:rPr>
        <w:t xml:space="preserve">MyTool </w:t>
      </w:r>
      <w:r>
        <w:rPr>
          <w:rFonts w:hint="eastAsia"/>
        </w:rPr>
        <w:t>项目，使之更新</w:t>
      </w:r>
      <w:r>
        <w:rPr>
          <w:rFonts w:hint="eastAsia"/>
        </w:rPr>
        <w:t xml:space="preserve"> bin\MyTool.exe.config </w:t>
      </w:r>
    </w:p>
    <w:p w:rsidR="00D94D8E" w:rsidRDefault="00D94D8E" w:rsidP="00D94D8E">
      <w:r>
        <w:rPr>
          <w:rFonts w:hint="eastAsia"/>
        </w:rPr>
        <w:t>当没有唯一列，没有自增列，主键值是动态生成的（触发器）。需要有如下规则：</w:t>
      </w:r>
    </w:p>
    <w:p w:rsidR="00D94D8E" w:rsidRDefault="00D94D8E" w:rsidP="00D94D8E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主键列中的动态列，只能有一个，且需要定义到计算列中。</w:t>
      </w:r>
    </w:p>
    <w:p w:rsidR="00D94D8E" w:rsidRDefault="00D94D8E" w:rsidP="00D94D8E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在触发器中生成的主键值，并且最后要显式的</w:t>
      </w:r>
      <w:r>
        <w:rPr>
          <w:rFonts w:hint="eastAsia"/>
        </w:rPr>
        <w:t xml:space="preserve"> select </w:t>
      </w:r>
      <w:r>
        <w:rPr>
          <w:rFonts w:hint="eastAsia"/>
        </w:rPr>
        <w:t>出来。</w:t>
      </w:r>
    </w:p>
    <w:p w:rsidR="00D94D8E" w:rsidRPr="00D94D8E" w:rsidRDefault="00D94D8E" w:rsidP="00D94D8E"/>
    <w:p w:rsidR="00153763" w:rsidRPr="00153763" w:rsidRDefault="00153763" w:rsidP="00D809E0">
      <w:pPr>
        <w:pStyle w:val="4"/>
      </w:pPr>
      <w:r>
        <w:rPr>
          <w:rFonts w:hint="eastAsia"/>
        </w:rPr>
        <w:t>页面生成器</w:t>
      </w:r>
    </w:p>
    <w:p w:rsidR="00176658" w:rsidRDefault="00176658">
      <w:pPr>
        <w:pStyle w:val="2"/>
      </w:pPr>
      <w:bookmarkStart w:id="6" w:name="_Toc331144962"/>
      <w:r>
        <w:t>Web</w:t>
      </w:r>
      <w:r>
        <w:rPr>
          <w:rFonts w:hint="eastAsia"/>
        </w:rPr>
        <w:t>（浏览器）端定义</w:t>
      </w:r>
      <w:bookmarkEnd w:id="6"/>
    </w:p>
    <w:p w:rsidR="00176658" w:rsidRDefault="00176658" w:rsidP="0016442C">
      <w:pPr>
        <w:pStyle w:val="3"/>
        <w:ind w:left="2"/>
      </w:pPr>
      <w:bookmarkStart w:id="7" w:name="_Toc331144963"/>
      <w:r>
        <w:rPr>
          <w:rFonts w:hint="eastAsia"/>
        </w:rPr>
        <w:t>开发标准</w:t>
      </w:r>
      <w:bookmarkEnd w:id="7"/>
    </w:p>
    <w:p w:rsidR="00176658" w:rsidRDefault="00176658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所有实体都会生成列表，卡片，添加，修改，删除的功能页面。在</w:t>
      </w:r>
      <w:proofErr w:type="gramStart"/>
      <w:r>
        <w:rPr>
          <w:rFonts w:hint="eastAsia"/>
        </w:rPr>
        <w:t>该基础</w:t>
      </w:r>
      <w:proofErr w:type="gramEnd"/>
      <w:r>
        <w:rPr>
          <w:rFonts w:hint="eastAsia"/>
        </w:rPr>
        <w:t>上进行开发。</w:t>
      </w:r>
    </w:p>
    <w:p w:rsidR="00176658" w:rsidRDefault="00176658">
      <w:pPr>
        <w:pStyle w:val="11"/>
        <w:ind w:left="720" w:firstLineChars="0" w:firstLine="60"/>
      </w:pPr>
      <w:r>
        <w:rPr>
          <w:rFonts w:hint="eastAsia"/>
        </w:rPr>
        <w:t>其中列表可以自动表示为引用。</w:t>
      </w:r>
    </w:p>
    <w:p w:rsidR="00176658" w:rsidRDefault="00176658">
      <w:pPr>
        <w:pStyle w:val="11"/>
        <w:numPr>
          <w:ilvl w:val="0"/>
          <w:numId w:val="4"/>
        </w:numPr>
        <w:ind w:firstLineChars="0"/>
      </w:pPr>
      <w:r>
        <w:t>FlexiGrid</w:t>
      </w:r>
      <w:r>
        <w:rPr>
          <w:rFonts w:hint="eastAsia"/>
        </w:rPr>
        <w:t>中如果要显示关联数据，要保持前端定义的关联列在主列表。用以支持排序：如主列表是产品表，显示产品类型的</w:t>
      </w:r>
      <w:r>
        <w:t>Name</w:t>
      </w:r>
      <w:r>
        <w:rPr>
          <w:rFonts w:hint="eastAsia"/>
        </w:rPr>
        <w:t>。那么主列表列定义还是</w:t>
      </w:r>
      <w:r>
        <w:t>ProductTypeID</w:t>
      </w:r>
      <w:r>
        <w:rPr>
          <w:rFonts w:hint="eastAsia"/>
        </w:rPr>
        <w:t>而非自定义的列属性</w:t>
      </w:r>
      <w:r>
        <w:t>ProductTypeName</w:t>
      </w:r>
      <w:r>
        <w:rPr>
          <w:rFonts w:hint="eastAsia"/>
        </w:rPr>
        <w:t>。</w:t>
      </w:r>
    </w:p>
    <w:p w:rsidR="00176658" w:rsidRDefault="00176658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卡片</w:t>
      </w:r>
      <w:r>
        <w:rPr>
          <w:rFonts w:hint="eastAsia"/>
        </w:rPr>
        <w:t>UI</w:t>
      </w:r>
      <w:r>
        <w:rPr>
          <w:rFonts w:hint="eastAsia"/>
        </w:rPr>
        <w:t>规范：有组标题。在</w:t>
      </w:r>
      <w:r>
        <w:rPr>
          <w:rFonts w:hint="eastAsia"/>
        </w:rPr>
        <w:t>MyJs_Extend</w:t>
      </w:r>
      <w:r>
        <w:rPr>
          <w:rFonts w:hint="eastAsia"/>
        </w:rPr>
        <w:t>中定义了组标题颜色条（可通过</w:t>
      </w:r>
      <w:r>
        <w:rPr>
          <w:rFonts w:hint="eastAsia"/>
        </w:rPr>
        <w:t>Css</w:t>
      </w:r>
      <w:r>
        <w:rPr>
          <w:rFonts w:hint="eastAsia"/>
        </w:rPr>
        <w:t>定义两种颜色）。</w:t>
      </w:r>
    </w:p>
    <w:p w:rsidR="00176658" w:rsidRDefault="00176658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中不能用以下名字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参数，因为它们需要在客户端另有用处：</w:t>
      </w:r>
    </w:p>
    <w:p w:rsidR="00191DFA" w:rsidRDefault="00191DFA" w:rsidP="00191DFA">
      <w:pPr>
        <w:pStyle w:val="11"/>
        <w:ind w:left="780" w:firstLineChars="0" w:firstLine="0"/>
      </w:pPr>
      <w:r>
        <w:rPr>
          <w:rFonts w:hint="eastAsia"/>
        </w:rPr>
        <w:lastRenderedPageBreak/>
        <w:t>Url</w:t>
      </w:r>
      <w:r>
        <w:rPr>
          <w:rFonts w:hint="eastAsia"/>
        </w:rPr>
        <w:t>中的参数，会生成到客户端的</w:t>
      </w:r>
      <w:r>
        <w:rPr>
          <w:rFonts w:hint="eastAsia"/>
        </w:rPr>
        <w:t xml:space="preserve"> jv.page() </w:t>
      </w:r>
      <w:r>
        <w:rPr>
          <w:rFonts w:hint="eastAsia"/>
        </w:rPr>
        <w:t>对象里。</w:t>
      </w:r>
    </w:p>
    <w:p w:rsidR="00176658" w:rsidRDefault="00176658" w:rsidP="00191DFA">
      <w:pPr>
        <w:pStyle w:val="11"/>
        <w:ind w:leftChars="271" w:left="569" w:firstLineChars="0" w:firstLine="211"/>
      </w:pPr>
      <w:r>
        <w:rPr>
          <w:rFonts w:hint="eastAsia"/>
        </w:rPr>
        <w:t>area,controller,action,uid</w:t>
      </w:r>
      <w:r w:rsidR="00191DFA">
        <w:rPr>
          <w:rFonts w:hint="eastAsia"/>
        </w:rPr>
        <w:t xml:space="preserve"> </w:t>
      </w:r>
      <w:r w:rsidR="00191DFA">
        <w:rPr>
          <w:rFonts w:hint="eastAsia"/>
        </w:rPr>
        <w:t>是</w:t>
      </w:r>
      <w:r w:rsidR="00191DFA">
        <w:rPr>
          <w:rFonts w:hint="eastAsia"/>
        </w:rPr>
        <w:t>Mvc</w:t>
      </w:r>
      <w:r w:rsidR="00191DFA">
        <w:rPr>
          <w:rFonts w:hint="eastAsia"/>
        </w:rPr>
        <w:t>的路由参数，会生成到客户端的</w:t>
      </w:r>
      <w:r w:rsidR="00191DFA">
        <w:rPr>
          <w:rFonts w:hint="eastAsia"/>
        </w:rPr>
        <w:t xml:space="preserve"> jv.page() </w:t>
      </w:r>
      <w:r w:rsidR="00191DFA">
        <w:rPr>
          <w:rFonts w:hint="eastAsia"/>
        </w:rPr>
        <w:t>对象里。</w:t>
      </w:r>
    </w:p>
    <w:p w:rsidR="007B4205" w:rsidRDefault="007B4205" w:rsidP="00191DFA">
      <w:pPr>
        <w:pStyle w:val="11"/>
        <w:ind w:leftChars="271" w:left="569" w:firstLineChars="0" w:firstLine="211"/>
      </w:pPr>
      <w:r>
        <w:rPr>
          <w:rFonts w:hint="eastAsia"/>
        </w:rPr>
        <w:t>当前页面</w:t>
      </w:r>
      <w:r w:rsidR="004121CE">
        <w:rPr>
          <w:rFonts w:hint="eastAsia"/>
        </w:rPr>
        <w:t>方法定义到</w:t>
      </w:r>
      <w:r w:rsidR="004121CE">
        <w:rPr>
          <w:rFonts w:hint="eastAsia"/>
        </w:rPr>
        <w:t xml:space="preserve"> </w:t>
      </w:r>
      <w:r>
        <w:rPr>
          <w:rFonts w:hint="eastAsia"/>
        </w:rPr>
        <w:t>jv.page()</w:t>
      </w:r>
      <w:r w:rsidR="004121CE">
        <w:rPr>
          <w:rFonts w:hint="eastAsia"/>
        </w:rPr>
        <w:t xml:space="preserve"> </w:t>
      </w:r>
      <w:r w:rsidR="004121CE">
        <w:rPr>
          <w:rFonts w:hint="eastAsia"/>
        </w:rPr>
        <w:t>对象上，可在</w:t>
      </w:r>
      <w:r w:rsidR="004121CE">
        <w:rPr>
          <w:rFonts w:hint="eastAsia"/>
        </w:rPr>
        <w:t xml:space="preserve"> document.ready </w:t>
      </w:r>
      <w:r w:rsidR="004121CE">
        <w:rPr>
          <w:rFonts w:hint="eastAsia"/>
        </w:rPr>
        <w:t>里把</w:t>
      </w:r>
      <w:r w:rsidR="004121CE">
        <w:rPr>
          <w:rFonts w:hint="eastAsia"/>
        </w:rPr>
        <w:t xml:space="preserve"> jv.page() </w:t>
      </w:r>
      <w:r w:rsidR="004121CE">
        <w:rPr>
          <w:rFonts w:hint="eastAsia"/>
        </w:rPr>
        <w:t>对象缓存下来</w:t>
      </w:r>
      <w:r w:rsidR="00ED13F6">
        <w:rPr>
          <w:rFonts w:hint="eastAsia"/>
        </w:rPr>
        <w:t>。</w:t>
      </w:r>
      <w:r w:rsidR="003F780E">
        <w:rPr>
          <w:rFonts w:hint="eastAsia"/>
        </w:rPr>
        <w:t>如：</w:t>
      </w:r>
    </w:p>
    <w:p w:rsidR="003F780E" w:rsidRDefault="003F780E" w:rsidP="00191DFA">
      <w:pPr>
        <w:pStyle w:val="11"/>
        <w:ind w:leftChars="271" w:left="569" w:firstLineChars="0" w:firstLine="211"/>
      </w:pPr>
      <w:r>
        <w:rPr>
          <w:rFonts w:hint="eastAsia"/>
        </w:rPr>
        <w:t>$(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</w:t>
      </w:r>
    </w:p>
    <w:p w:rsidR="003F780E" w:rsidRDefault="003F780E" w:rsidP="00191DFA">
      <w:pPr>
        <w:pStyle w:val="11"/>
        <w:ind w:leftChars="271" w:left="569" w:firstLineChars="0" w:firstLine="211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page = jv.page() ;</w:t>
      </w:r>
    </w:p>
    <w:p w:rsidR="003F780E" w:rsidRDefault="003F780E" w:rsidP="00191DFA">
      <w:pPr>
        <w:pStyle w:val="11"/>
        <w:ind w:leftChars="271" w:left="569" w:firstLineChars="0" w:firstLine="211"/>
      </w:pPr>
      <w:r>
        <w:rPr>
          <w:rFonts w:hint="eastAsia"/>
        </w:rPr>
        <w:tab/>
      </w:r>
      <w:r>
        <w:rPr>
          <w:rFonts w:hint="eastAsia"/>
        </w:rPr>
        <w:tab/>
        <w:t xml:space="preserve">page.function1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 } ;</w:t>
      </w:r>
    </w:p>
    <w:p w:rsidR="003F780E" w:rsidRPr="007B4205" w:rsidRDefault="003F780E" w:rsidP="00191DFA">
      <w:pPr>
        <w:pStyle w:val="11"/>
        <w:ind w:leftChars="271" w:left="569" w:firstLineChars="0" w:firstLine="211"/>
      </w:pPr>
      <w:r>
        <w:rPr>
          <w:rFonts w:hint="eastAsia"/>
        </w:rPr>
        <w:t>});</w:t>
      </w:r>
    </w:p>
    <w:p w:rsidR="00176658" w:rsidRDefault="00176658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所有事件的源头，都要把</w:t>
      </w:r>
      <w:r>
        <w:rPr>
          <w:rFonts w:hint="eastAsia"/>
        </w:rPr>
        <w:t xml:space="preserve"> event </w:t>
      </w:r>
      <w:r>
        <w:rPr>
          <w:rFonts w:hint="eastAsia"/>
        </w:rPr>
        <w:t>传递过去，次序不限，也可以不接收。</w:t>
      </w:r>
      <w:proofErr w:type="gramStart"/>
      <w:r>
        <w:rPr>
          <w:rFonts w:hint="eastAsia"/>
        </w:rPr>
        <w:t>取事件发</w:t>
      </w:r>
      <w:proofErr w:type="gramEnd"/>
      <w:r>
        <w:rPr>
          <w:rFonts w:hint="eastAsia"/>
        </w:rPr>
        <w:t>生源用</w:t>
      </w:r>
      <w:r>
        <w:rPr>
          <w:rFonts w:hint="eastAsia"/>
        </w:rPr>
        <w:t>jv.GetDoer().</w:t>
      </w:r>
      <w:r>
        <w:rPr>
          <w:rFonts w:hint="eastAsia"/>
        </w:rPr>
        <w:t>所有的</w:t>
      </w:r>
      <w:r>
        <w:rPr>
          <w:rFonts w:hint="eastAsia"/>
        </w:rPr>
        <w:t>Ajax</w:t>
      </w:r>
      <w:r>
        <w:rPr>
          <w:rFonts w:hint="eastAsia"/>
        </w:rPr>
        <w:t>事件，都要设置</w:t>
      </w:r>
      <w:r>
        <w:rPr>
          <w:rFonts w:hint="eastAsia"/>
        </w:rPr>
        <w:t>beforeSend</w:t>
      </w:r>
      <w:r>
        <w:rPr>
          <w:rFonts w:hint="eastAsia"/>
        </w:rPr>
        <w:t>事件，在该事件中把</w:t>
      </w:r>
      <w:r>
        <w:rPr>
          <w:rFonts w:hint="eastAsia"/>
        </w:rPr>
        <w:t>XmlHttpRequest</w:t>
      </w:r>
      <w:r>
        <w:rPr>
          <w:rFonts w:hint="eastAsia"/>
        </w:rPr>
        <w:t>对象设置</w:t>
      </w:r>
      <w:r>
        <w:t>originalEvent</w:t>
      </w:r>
      <w:r>
        <w:rPr>
          <w:rFonts w:hint="eastAsia"/>
        </w:rPr>
        <w:t>和</w:t>
      </w:r>
      <w:r>
        <w:tab/>
      </w:r>
      <w:r>
        <w:rPr>
          <w:rFonts w:hint="eastAsia"/>
        </w:rPr>
        <w:t xml:space="preserve">target </w:t>
      </w:r>
      <w:r>
        <w:rPr>
          <w:rFonts w:hint="eastAsia"/>
        </w:rPr>
        <w:t>属性，以支持</w:t>
      </w:r>
      <w:r>
        <w:rPr>
          <w:rFonts w:hint="eastAsia"/>
        </w:rPr>
        <w:t>jv.GetDoer</w:t>
      </w:r>
      <w:r>
        <w:rPr>
          <w:rFonts w:hint="eastAsia"/>
        </w:rPr>
        <w:t>，来达到穿透</w:t>
      </w:r>
      <w:r>
        <w:rPr>
          <w:rFonts w:hint="eastAsia"/>
        </w:rPr>
        <w:t xml:space="preserve"> Ajax</w:t>
      </w:r>
      <w:r>
        <w:rPr>
          <w:rFonts w:hint="eastAsia"/>
        </w:rPr>
        <w:t>的目的。</w:t>
      </w:r>
    </w:p>
    <w:p w:rsidR="00176658" w:rsidRDefault="0085313D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元素命名避免与</w:t>
      </w:r>
      <w:r>
        <w:rPr>
          <w:rFonts w:hint="eastAsia"/>
        </w:rPr>
        <w:t xml:space="preserve"> </w:t>
      </w:r>
      <w:r>
        <w:rPr>
          <w:rFonts w:hint="eastAsia"/>
        </w:rPr>
        <w:t>浏览器</w:t>
      </w:r>
      <w:r>
        <w:rPr>
          <w:rFonts w:hint="eastAsia"/>
        </w:rPr>
        <w:t xml:space="preserve">Js </w:t>
      </w:r>
      <w:r>
        <w:rPr>
          <w:rFonts w:hint="eastAsia"/>
        </w:rPr>
        <w:t>的全局对象，事件名称冲突，在</w:t>
      </w:r>
      <w:r>
        <w:rPr>
          <w:rFonts w:hint="eastAsia"/>
        </w:rPr>
        <w:t xml:space="preserve"> IE </w:t>
      </w:r>
      <w:r>
        <w:rPr>
          <w:rFonts w:hint="eastAsia"/>
        </w:rPr>
        <w:t>下有冲突。</w:t>
      </w:r>
    </w:p>
    <w:p w:rsidR="0085313D" w:rsidRDefault="0085313D">
      <w:pPr>
        <w:pStyle w:val="11"/>
        <w:numPr>
          <w:ilvl w:val="0"/>
          <w:numId w:val="4"/>
        </w:numPr>
        <w:ind w:firstLineChars="0"/>
      </w:pPr>
    </w:p>
    <w:p w:rsidR="00176658" w:rsidRDefault="00176658">
      <w:pPr>
        <w:pStyle w:val="3"/>
      </w:pPr>
      <w:bookmarkStart w:id="8" w:name="_Toc331144964"/>
      <w:r>
        <w:rPr>
          <w:rFonts w:hint="eastAsia"/>
        </w:rPr>
        <w:t>系统定义的</w:t>
      </w:r>
      <w:r>
        <w:rPr>
          <w:rFonts w:hint="eastAsia"/>
        </w:rPr>
        <w:t>Css Class</w:t>
      </w:r>
      <w:bookmarkEnd w:id="8"/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FillHeight</w:t>
      </w:r>
      <w:r w:rsidR="00404A9C">
        <w:rPr>
          <w:rFonts w:hint="eastAsia"/>
        </w:rPr>
        <w:t>表示</w:t>
      </w:r>
      <w:r>
        <w:rPr>
          <w:rFonts w:hint="eastAsia"/>
        </w:rPr>
        <w:t>该元素自动填充所有的可用高度（济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器最底端</w:t>
      </w:r>
      <w:r>
        <w:rPr>
          <w:rFonts w:hint="eastAsia"/>
        </w:rPr>
        <w:t xml:space="preserve"> - </w:t>
      </w:r>
      <w:r>
        <w:rPr>
          <w:rFonts w:hint="eastAsia"/>
        </w:rPr>
        <w:t>该元素弟弟元素的高度）</w:t>
      </w:r>
      <w:r w:rsidR="00404A9C">
        <w:rPr>
          <w:rFonts w:hint="eastAsia"/>
        </w:rPr>
        <w:t>。</w:t>
      </w:r>
      <w:r>
        <w:rPr>
          <w:rFonts w:hint="eastAsia"/>
        </w:rPr>
        <w:t>最底端</w:t>
      </w:r>
      <w:r>
        <w:rPr>
          <w:rFonts w:hint="eastAsia"/>
        </w:rPr>
        <w:t>=Max(</w:t>
      </w:r>
      <w:r>
        <w:rPr>
          <w:rFonts w:hint="eastAsia"/>
        </w:rPr>
        <w:t>可见区最底端</w:t>
      </w:r>
      <w:r>
        <w:rPr>
          <w:rFonts w:hint="eastAsia"/>
        </w:rPr>
        <w:t>,Document.Height)</w:t>
      </w:r>
      <w:r w:rsidR="00404A9C">
        <w:rPr>
          <w:rFonts w:hint="eastAsia"/>
        </w:rPr>
        <w:t xml:space="preserve"> </w:t>
      </w:r>
      <w:r w:rsidR="00404A9C">
        <w:rPr>
          <w:rFonts w:hint="eastAsia"/>
        </w:rPr>
        <w:t>，如果要指定偏移量，需要给对象设置</w:t>
      </w:r>
      <w:r w:rsidR="00404A9C">
        <w:rPr>
          <w:rFonts w:hint="eastAsia"/>
        </w:rPr>
        <w:t xml:space="preserve"> ofvw </w:t>
      </w:r>
      <w:r w:rsidR="00404A9C">
        <w:rPr>
          <w:rFonts w:hint="eastAsia"/>
        </w:rPr>
        <w:t>（</w:t>
      </w:r>
      <w:r w:rsidR="00404A9C">
        <w:rPr>
          <w:rFonts w:hint="eastAsia"/>
        </w:rPr>
        <w:t>offsetvalueOfwidth</w:t>
      </w:r>
      <w:r w:rsidR="00404A9C">
        <w:rPr>
          <w:rFonts w:hint="eastAsia"/>
        </w:rPr>
        <w:t>）</w:t>
      </w:r>
      <w:r w:rsidR="00404A9C">
        <w:rPr>
          <w:rFonts w:hint="eastAsia"/>
        </w:rPr>
        <w:t xml:space="preserve"> </w:t>
      </w:r>
      <w:r w:rsidR="00404A9C">
        <w:rPr>
          <w:rFonts w:hint="eastAsia"/>
        </w:rPr>
        <w:t>属性。</w:t>
      </w:r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FillHeight- </w:t>
      </w:r>
      <w:r>
        <w:rPr>
          <w:rFonts w:hint="eastAsia"/>
        </w:rPr>
        <w:t>后面多一个减号，表示只在执行</w:t>
      </w:r>
      <w:r>
        <w:rPr>
          <w:rFonts w:hint="eastAsia"/>
        </w:rPr>
        <w:t xml:space="preserve">window.onload </w:t>
      </w:r>
      <w:r>
        <w:rPr>
          <w:rFonts w:hint="eastAsia"/>
        </w:rPr>
        <w:t>时才调整该样式的高度</w:t>
      </w:r>
      <w:r w:rsidR="00404A9C">
        <w:rPr>
          <w:rFonts w:hint="eastAsia"/>
        </w:rPr>
        <w:t>。</w:t>
      </w:r>
    </w:p>
    <w:p w:rsidR="00613A3D" w:rsidRDefault="00613A3D" w:rsidP="00613A3D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FillToBottom </w:t>
      </w:r>
      <w:r>
        <w:rPr>
          <w:rFonts w:hint="eastAsia"/>
        </w:rPr>
        <w:t>伴随</w:t>
      </w:r>
      <w:r>
        <w:rPr>
          <w:rFonts w:hint="eastAsia"/>
        </w:rPr>
        <w:t xml:space="preserve"> FillHeight </w:t>
      </w:r>
      <w:r>
        <w:rPr>
          <w:rFonts w:hint="eastAsia"/>
        </w:rPr>
        <w:t>使用，表示</w:t>
      </w:r>
      <w:r>
        <w:rPr>
          <w:rFonts w:hint="eastAsia"/>
        </w:rPr>
        <w:t>FillHeight</w:t>
      </w:r>
      <w:r>
        <w:rPr>
          <w:rFonts w:hint="eastAsia"/>
        </w:rPr>
        <w:t>设置的高度到浏览器底部。</w:t>
      </w:r>
    </w:p>
    <w:p w:rsidR="00404A9C" w:rsidRDefault="00404A9C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FillWidth </w:t>
      </w:r>
      <w:r>
        <w:rPr>
          <w:rFonts w:hint="eastAsia"/>
        </w:rPr>
        <w:t>表示该元素自动填充所有的可用宽度（浏览器最右端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该元素弟弟元素的宽度）。如果要指定偏移量，需要给对象设置</w:t>
      </w:r>
      <w:r>
        <w:rPr>
          <w:rFonts w:hint="eastAsia"/>
        </w:rPr>
        <w:t xml:space="preserve"> ofvh( offsetvalueOfheight)</w:t>
      </w:r>
      <w:r>
        <w:rPr>
          <w:rFonts w:hint="eastAsia"/>
        </w:rPr>
        <w:t>属性。</w:t>
      </w:r>
    </w:p>
    <w:p w:rsidR="00404A9C" w:rsidRDefault="00404A9C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FillWidth- </w:t>
      </w:r>
      <w:r>
        <w:rPr>
          <w:rFonts w:hint="eastAsia"/>
        </w:rPr>
        <w:t>后面多一个减号，表示只在执行</w:t>
      </w:r>
      <w:r>
        <w:rPr>
          <w:rFonts w:hint="eastAsia"/>
        </w:rPr>
        <w:t xml:space="preserve"> window.onload </w:t>
      </w:r>
      <w:r>
        <w:rPr>
          <w:rFonts w:hint="eastAsia"/>
        </w:rPr>
        <w:t>时才调整该样式的高度。</w:t>
      </w:r>
    </w:p>
    <w:p w:rsidR="00C61504" w:rsidRDefault="00C61504" w:rsidP="00C61504">
      <w:pPr>
        <w:pStyle w:val="11"/>
        <w:ind w:left="840" w:firstLineChars="0" w:firstLine="0"/>
      </w:pPr>
      <w:r>
        <w:rPr>
          <w:rFonts w:hint="eastAsia"/>
        </w:rPr>
        <w:t xml:space="preserve">Div </w:t>
      </w:r>
      <w:r>
        <w:rPr>
          <w:rFonts w:hint="eastAsia"/>
        </w:rPr>
        <w:t>表示</w:t>
      </w:r>
      <w:r>
        <w:rPr>
          <w:rFonts w:hint="eastAsia"/>
        </w:rPr>
        <w:t xml:space="preserve"> Table </w:t>
      </w:r>
      <w:r>
        <w:rPr>
          <w:rFonts w:hint="eastAsia"/>
        </w:rPr>
        <w:t>示例代码：</w:t>
      </w:r>
    </w:p>
    <w:p w:rsidR="00C61504" w:rsidRDefault="00C61504" w:rsidP="00C61504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="PmTool PinWidth"&gt;</w:t>
      </w:r>
    </w:p>
    <w:p w:rsidR="00C61504" w:rsidRDefault="00C61504" w:rsidP="00C61504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="Inline"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: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30%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"&gt;</w:t>
      </w:r>
    </w:p>
    <w:p w:rsidR="00C61504" w:rsidRDefault="00C61504" w:rsidP="00C61504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查询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onclick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="jv.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page(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).flexiQuery();"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/&gt;</w:t>
      </w:r>
    </w:p>
    <w:p w:rsidR="00C61504" w:rsidRDefault="00C61504" w:rsidP="00C61504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清空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/&gt;&lt;/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C61504" w:rsidRDefault="00C61504" w:rsidP="00C61504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="Inline center"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: 30%;"&gt;</w:t>
      </w:r>
      <w:r w:rsidR="008468A6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="008468A6">
        <w:rPr>
          <w:rFonts w:ascii="新宋体" w:hAnsi="新宋体" w:cs="新宋体" w:hint="eastAsia"/>
          <w:kern w:val="0"/>
          <w:sz w:val="19"/>
          <w:szCs w:val="19"/>
        </w:rPr>
        <w:t>中间文本</w:t>
      </w:r>
    </w:p>
    <w:p w:rsidR="00C61504" w:rsidRDefault="00C61504" w:rsidP="00C61504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C61504" w:rsidRDefault="00C61504" w:rsidP="00C61504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="Inline right FillWidth-"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C61504" w:rsidRDefault="00C61504" w:rsidP="00C61504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新增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="addBillType"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/&gt;</w:t>
      </w:r>
    </w:p>
    <w:p w:rsidR="00C61504" w:rsidRDefault="00C61504" w:rsidP="00C61504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打印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onclick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="return jv.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popPrint(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);"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/&gt;</w:t>
      </w:r>
    </w:p>
    <w:p w:rsidR="00C61504" w:rsidRDefault="00C61504" w:rsidP="00C61504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C61504" w:rsidRPr="00C61504" w:rsidRDefault="00C61504" w:rsidP="00C61504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613A3D" w:rsidRDefault="00613A3D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FillToRight </w:t>
      </w:r>
      <w:r>
        <w:rPr>
          <w:rFonts w:hint="eastAsia"/>
        </w:rPr>
        <w:t>伴随</w:t>
      </w:r>
      <w:r>
        <w:rPr>
          <w:rFonts w:hint="eastAsia"/>
        </w:rPr>
        <w:t xml:space="preserve"> FillWidth </w:t>
      </w:r>
      <w:r>
        <w:rPr>
          <w:rFonts w:hint="eastAsia"/>
        </w:rPr>
        <w:t>使用，表示</w:t>
      </w:r>
      <w:r>
        <w:rPr>
          <w:rFonts w:hint="eastAsia"/>
        </w:rPr>
        <w:t>FillWidth</w:t>
      </w:r>
      <w:r>
        <w:rPr>
          <w:rFonts w:hint="eastAsia"/>
        </w:rPr>
        <w:t>设置的宽度到浏览器右端。</w:t>
      </w:r>
    </w:p>
    <w:p w:rsidR="00EC5E5D" w:rsidRDefault="00057439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p</w:t>
      </w:r>
      <w:r w:rsidR="00176658">
        <w:rPr>
          <w:rFonts w:hint="eastAsia"/>
        </w:rPr>
        <w:t xml:space="preserve">in  </w:t>
      </w:r>
      <w:r w:rsidR="00176658">
        <w:rPr>
          <w:rFonts w:hint="eastAsia"/>
        </w:rPr>
        <w:t>钉住元素</w:t>
      </w:r>
      <w:r w:rsidR="00395F52">
        <w:rPr>
          <w:rFonts w:hint="eastAsia"/>
        </w:rPr>
        <w:t>。</w:t>
      </w:r>
      <w:r w:rsidR="00EC5E5D">
        <w:rPr>
          <w:rFonts w:hint="eastAsia"/>
        </w:rPr>
        <w:t>用在以下地方：</w:t>
      </w:r>
    </w:p>
    <w:p w:rsidR="00176658" w:rsidRDefault="00EC5E5D" w:rsidP="00EC5E5D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钉住</w:t>
      </w:r>
      <w:r>
        <w:rPr>
          <w:rFonts w:hint="eastAsia"/>
        </w:rPr>
        <w:t>MyTool</w:t>
      </w:r>
      <w:r>
        <w:rPr>
          <w:rFonts w:hint="eastAsia"/>
        </w:rPr>
        <w:t>，</w:t>
      </w:r>
      <w:r w:rsidR="00176658">
        <w:rPr>
          <w:rFonts w:hint="eastAsia"/>
        </w:rPr>
        <w:t>在</w:t>
      </w:r>
      <w:r w:rsidR="00176658">
        <w:rPr>
          <w:rFonts w:hint="eastAsia"/>
        </w:rPr>
        <w:t xml:space="preserve"> MyTool </w:t>
      </w:r>
      <w:r w:rsidR="00176658">
        <w:rPr>
          <w:rFonts w:hint="eastAsia"/>
        </w:rPr>
        <w:t>里的按钮会根据页面需要移动到</w:t>
      </w:r>
      <w:r w:rsidR="00176658">
        <w:rPr>
          <w:rFonts w:hint="eastAsia"/>
        </w:rPr>
        <w:t xml:space="preserve"> .BoxyTool  </w:t>
      </w:r>
      <w:r w:rsidR="00176658">
        <w:rPr>
          <w:rFonts w:hint="eastAsia"/>
        </w:rPr>
        <w:t>或</w:t>
      </w:r>
      <w:r w:rsidR="00176658">
        <w:rPr>
          <w:rFonts w:hint="eastAsia"/>
        </w:rPr>
        <w:t xml:space="preserve"> .PageTool </w:t>
      </w:r>
      <w:r w:rsidR="00176658">
        <w:rPr>
          <w:rFonts w:hint="eastAsia"/>
        </w:rPr>
        <w:t>中去</w:t>
      </w:r>
      <w:r w:rsidR="00176658">
        <w:rPr>
          <w:rFonts w:hint="eastAsia"/>
        </w:rPr>
        <w:t xml:space="preserve">, </w:t>
      </w:r>
      <w:r w:rsidR="00176658">
        <w:rPr>
          <w:rFonts w:hint="eastAsia"/>
        </w:rPr>
        <w:t>定义了</w:t>
      </w:r>
      <w:r w:rsidR="00176658">
        <w:rPr>
          <w:rFonts w:hint="eastAsia"/>
        </w:rPr>
        <w:t xml:space="preserve"> </w:t>
      </w:r>
      <w:r w:rsidR="00557FBE">
        <w:rPr>
          <w:rFonts w:hint="eastAsia"/>
        </w:rPr>
        <w:t>p</w:t>
      </w:r>
      <w:r w:rsidR="00176658">
        <w:rPr>
          <w:rFonts w:hint="eastAsia"/>
        </w:rPr>
        <w:t xml:space="preserve">in </w:t>
      </w:r>
      <w:r w:rsidR="00176658">
        <w:rPr>
          <w:rFonts w:hint="eastAsia"/>
        </w:rPr>
        <w:t>之后</w:t>
      </w:r>
      <w:r w:rsidR="00176658">
        <w:rPr>
          <w:rFonts w:hint="eastAsia"/>
        </w:rPr>
        <w:t xml:space="preserve">, </w:t>
      </w:r>
      <w:r w:rsidR="00DE0259">
        <w:rPr>
          <w:rFonts w:hint="eastAsia"/>
        </w:rPr>
        <w:t>MyTool</w:t>
      </w:r>
      <w:r w:rsidR="00176658">
        <w:rPr>
          <w:rFonts w:hint="eastAsia"/>
        </w:rPr>
        <w:t>元素不会移动。</w:t>
      </w:r>
    </w:p>
    <w:p w:rsidR="00BA37DF" w:rsidRDefault="000E432F" w:rsidP="00A33212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钉住</w:t>
      </w:r>
      <w:r w:rsidR="00D21212">
        <w:rPr>
          <w:rFonts w:hint="eastAsia"/>
        </w:rPr>
        <w:t>弹出引用的列表列，在弹出引用页面，列表只显示</w:t>
      </w:r>
      <w:r w:rsidR="00D21212">
        <w:rPr>
          <w:rFonts w:hint="eastAsia"/>
        </w:rPr>
        <w:t xml:space="preserve"> bind = true , </w:t>
      </w:r>
      <w:r w:rsidR="00D21212">
        <w:rPr>
          <w:rFonts w:hint="eastAsia"/>
        </w:rPr>
        <w:t>和</w:t>
      </w:r>
      <w:r w:rsidR="00D21212">
        <w:rPr>
          <w:rFonts w:hint="eastAsia"/>
        </w:rPr>
        <w:t xml:space="preserve"> col.name=</w:t>
      </w:r>
      <w:proofErr w:type="gramStart"/>
      <w:r w:rsidR="00D21212">
        <w:t>”</w:t>
      </w:r>
      <w:proofErr w:type="gramEnd"/>
      <w:r w:rsidR="00D21212">
        <w:rPr>
          <w:rFonts w:hint="eastAsia"/>
        </w:rPr>
        <w:t>View</w:t>
      </w:r>
      <w:proofErr w:type="gramStart"/>
      <w:r w:rsidR="00D21212">
        <w:t>”</w:t>
      </w:r>
      <w:proofErr w:type="gramEnd"/>
      <w:r w:rsidR="00D21212">
        <w:rPr>
          <w:rFonts w:hint="eastAsia"/>
        </w:rPr>
        <w:t xml:space="preserve"> </w:t>
      </w:r>
      <w:r w:rsidR="00D21212">
        <w:rPr>
          <w:rFonts w:hint="eastAsia"/>
        </w:rPr>
        <w:t>且</w:t>
      </w:r>
      <w:r w:rsidR="00D21212">
        <w:rPr>
          <w:rFonts w:hint="eastAsia"/>
        </w:rPr>
        <w:t xml:space="preserve"> col.css=</w:t>
      </w:r>
      <w:proofErr w:type="gramStart"/>
      <w:r w:rsidR="00D21212">
        <w:t>”</w:t>
      </w:r>
      <w:proofErr w:type="gramEnd"/>
      <w:r w:rsidR="00D21212">
        <w:rPr>
          <w:rFonts w:hint="eastAsia"/>
        </w:rPr>
        <w:t>pin</w:t>
      </w:r>
      <w:proofErr w:type="gramStart"/>
      <w:r w:rsidR="00D21212">
        <w:t>”</w:t>
      </w:r>
      <w:proofErr w:type="gramEnd"/>
      <w:r w:rsidR="00D21212">
        <w:rPr>
          <w:rFonts w:hint="eastAsia"/>
        </w:rPr>
        <w:t xml:space="preserve"> </w:t>
      </w:r>
      <w:r w:rsidR="00D21212">
        <w:rPr>
          <w:rFonts w:hint="eastAsia"/>
        </w:rPr>
        <w:t>的列。其它列不显示。</w:t>
      </w:r>
    </w:p>
    <w:p w:rsidR="00F07001" w:rsidRDefault="00F07001" w:rsidP="00A33212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钉住弹出引用的列表中的按钮，在弹出引用页面，列表按钮只显示</w:t>
      </w:r>
      <w:r>
        <w:rPr>
          <w:rFonts w:hint="eastAsia"/>
        </w:rPr>
        <w:t xml:space="preserve"> bclass = </w:t>
      </w:r>
      <w:r>
        <w:t>“</w:t>
      </w:r>
      <w:r>
        <w:rPr>
          <w:rFonts w:hint="eastAsia"/>
        </w:rPr>
        <w:t>query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bclass=</w:t>
      </w:r>
      <w:proofErr w:type="gramStart"/>
      <w:r>
        <w:t>”</w:t>
      </w:r>
      <w:proofErr w:type="gramEnd"/>
      <w:r>
        <w:rPr>
          <w:rFonts w:hint="eastAsia"/>
        </w:rPr>
        <w:t>pin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的按钮。</w:t>
      </w:r>
    </w:p>
    <w:p w:rsidR="00303D40" w:rsidRDefault="00FA3998" w:rsidP="00A33212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可以写作：</w:t>
      </w:r>
      <w:r>
        <w:rPr>
          <w:rFonts w:hint="eastAsia"/>
        </w:rPr>
        <w:t>Pin)</w:t>
      </w:r>
      <w:r w:rsidR="005278D0">
        <w:rPr>
          <w:rFonts w:hint="eastAsia"/>
        </w:rPr>
        <w:t>钉住</w:t>
      </w:r>
      <w:r w:rsidR="005278D0">
        <w:rPr>
          <w:rFonts w:hint="eastAsia"/>
        </w:rPr>
        <w:t xml:space="preserve"> .val </w:t>
      </w:r>
      <w:r w:rsidR="005278D0">
        <w:rPr>
          <w:rFonts w:hint="eastAsia"/>
        </w:rPr>
        <w:t>显示内容，显示内容会被显示在</w:t>
      </w:r>
      <w:r w:rsidR="005278D0">
        <w:rPr>
          <w:rFonts w:hint="eastAsia"/>
        </w:rPr>
        <w:t xml:space="preserve"> </w:t>
      </w:r>
      <w:r w:rsidR="005278D0">
        <w:t>“</w:t>
      </w:r>
      <w:r w:rsidR="005278D0">
        <w:rPr>
          <w:rFonts w:hint="eastAsia"/>
        </w:rPr>
        <w:t>.val .pin</w:t>
      </w:r>
      <w:r w:rsidR="005278D0">
        <w:t>”</w:t>
      </w:r>
      <w:r w:rsidR="005278D0">
        <w:rPr>
          <w:rFonts w:hint="eastAsia"/>
        </w:rPr>
        <w:t xml:space="preserve"> </w:t>
      </w:r>
      <w:r w:rsidR="005278D0">
        <w:rPr>
          <w:rFonts w:hint="eastAsia"/>
        </w:rPr>
        <w:t>上，如果没有</w:t>
      </w:r>
      <w:proofErr w:type="gramStart"/>
      <w:r w:rsidR="005278D0">
        <w:t>”</w:t>
      </w:r>
      <w:proofErr w:type="gramEnd"/>
      <w:r w:rsidR="005278D0">
        <w:rPr>
          <w:rFonts w:hint="eastAsia"/>
        </w:rPr>
        <w:t>.val .pin</w:t>
      </w:r>
      <w:proofErr w:type="gramStart"/>
      <w:r w:rsidR="005278D0">
        <w:t>”</w:t>
      </w:r>
      <w:proofErr w:type="gramEnd"/>
      <w:r w:rsidR="005278D0">
        <w:rPr>
          <w:rFonts w:hint="eastAsia"/>
        </w:rPr>
        <w:t xml:space="preserve"> </w:t>
      </w:r>
      <w:r w:rsidR="005278D0">
        <w:rPr>
          <w:rFonts w:hint="eastAsia"/>
        </w:rPr>
        <w:t>，则会显示在</w:t>
      </w:r>
      <w:r w:rsidR="005278D0">
        <w:t xml:space="preserve"> “</w:t>
      </w:r>
      <w:r w:rsidR="005278D0">
        <w:rPr>
          <w:rFonts w:hint="eastAsia"/>
        </w:rPr>
        <w:t>.val</w:t>
      </w:r>
      <w:r w:rsidR="005278D0">
        <w:t>”</w:t>
      </w:r>
      <w:r w:rsidR="005278D0">
        <w:rPr>
          <w:rFonts w:hint="eastAsia"/>
        </w:rPr>
        <w:t>上</w:t>
      </w:r>
    </w:p>
    <w:p w:rsidR="00DB001D" w:rsidRDefault="00DB001D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PinWidth </w:t>
      </w:r>
      <w:r>
        <w:rPr>
          <w:rFonts w:hint="eastAsia"/>
        </w:rPr>
        <w:t>固定宽度值，如果要设置偏移量，需要给对象设置</w:t>
      </w:r>
      <w:r>
        <w:rPr>
          <w:rFonts w:hint="eastAsia"/>
        </w:rPr>
        <w:t xml:space="preserve"> ofv</w:t>
      </w:r>
      <w:r w:rsidR="00330D15">
        <w:rPr>
          <w:rFonts w:hint="eastAsia"/>
        </w:rPr>
        <w:t>w</w:t>
      </w:r>
      <w:r>
        <w:rPr>
          <w:rFonts w:hint="eastAsia"/>
        </w:rPr>
        <w:t xml:space="preserve"> </w:t>
      </w:r>
      <w:r>
        <w:rPr>
          <w:rFonts w:hint="eastAsia"/>
        </w:rPr>
        <w:t>属性。</w:t>
      </w:r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jvRequest ,</w:t>
      </w:r>
      <w:r>
        <w:rPr>
          <w:rFonts w:hint="eastAsia"/>
        </w:rPr>
        <w:t>开发者不要自行定义该样式</w:t>
      </w:r>
      <w:r>
        <w:rPr>
          <w:rFonts w:hint="eastAsia"/>
        </w:rPr>
        <w:t>,</w:t>
      </w:r>
      <w:r>
        <w:rPr>
          <w:rFonts w:hint="eastAsia"/>
        </w:rPr>
        <w:t>它是页面系统标识页面作用域的类</w:t>
      </w:r>
      <w:r>
        <w:rPr>
          <w:rFonts w:hint="eastAsia"/>
        </w:rPr>
        <w:t>.</w:t>
      </w:r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kv </w:t>
      </w:r>
      <w:r>
        <w:rPr>
          <w:rFonts w:hint="eastAsia"/>
        </w:rPr>
        <w:t>表示页面</w:t>
      </w:r>
      <w:r>
        <w:rPr>
          <w:rFonts w:hint="eastAsia"/>
        </w:rPr>
        <w:t xml:space="preserve"> </w:t>
      </w:r>
      <w:r>
        <w:rPr>
          <w:rFonts w:hint="eastAsia"/>
        </w:rPr>
        <w:t>标签和输入框组合类</w:t>
      </w:r>
      <w:r>
        <w:rPr>
          <w:rFonts w:hint="eastAsia"/>
        </w:rPr>
        <w:t xml:space="preserve">. </w:t>
      </w:r>
      <w:r>
        <w:rPr>
          <w:rFonts w:hint="eastAsia"/>
        </w:rPr>
        <w:t>标签用</w:t>
      </w:r>
      <w:r>
        <w:rPr>
          <w:rFonts w:hint="eastAsia"/>
        </w:rPr>
        <w:t xml:space="preserve"> key ,</w:t>
      </w:r>
      <w:r>
        <w:rPr>
          <w:rFonts w:hint="eastAsia"/>
        </w:rPr>
        <w:t>输入框用</w:t>
      </w:r>
      <w:r>
        <w:rPr>
          <w:rFonts w:hint="eastAsia"/>
        </w:rPr>
        <w:t xml:space="preserve"> val ,</w:t>
      </w:r>
      <w:r>
        <w:rPr>
          <w:rFonts w:hint="eastAsia"/>
        </w:rPr>
        <w:t>样式会设置宽度</w:t>
      </w:r>
      <w:r w:rsidR="003828AF">
        <w:rPr>
          <w:rFonts w:hint="eastAsia"/>
        </w:rPr>
        <w:t>。</w:t>
      </w:r>
    </w:p>
    <w:p w:rsidR="003828AF" w:rsidRDefault="003828AF" w:rsidP="003828AF">
      <w:pPr>
        <w:pStyle w:val="11"/>
        <w:ind w:left="840" w:firstLineChars="0" w:firstLine="0"/>
      </w:pPr>
      <w:r>
        <w:rPr>
          <w:rFonts w:hint="eastAsia"/>
        </w:rPr>
        <w:t>kv</w:t>
      </w:r>
      <w:r>
        <w:rPr>
          <w:rFonts w:hint="eastAsia"/>
        </w:rPr>
        <w:t>模板：</w:t>
      </w:r>
    </w:p>
    <w:p w:rsidR="003828AF" w:rsidRDefault="003828AF" w:rsidP="003828AF">
      <w:pPr>
        <w:pStyle w:val="11"/>
        <w:ind w:left="840" w:firstLineChars="0" w:firstLine="0"/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kv</w:t>
      </w:r>
      <w:r>
        <w:t>”</w:t>
      </w:r>
      <w:r>
        <w:rPr>
          <w:rFonts w:hint="eastAsia"/>
        </w:rPr>
        <w:t>&gt;</w:t>
      </w:r>
    </w:p>
    <w:p w:rsidR="003828AF" w:rsidRDefault="003828AF" w:rsidP="003828AF">
      <w:pPr>
        <w:pStyle w:val="11"/>
        <w:ind w:left="840" w:firstLineChars="0" w:firstLine="0"/>
      </w:pPr>
      <w:r>
        <w:rPr>
          <w:rFonts w:hint="eastAsia"/>
        </w:rPr>
        <w:tab/>
        <w:t>&lt;span class=</w:t>
      </w:r>
      <w:proofErr w:type="gramStart"/>
      <w:r>
        <w:t>”</w:t>
      </w:r>
      <w:proofErr w:type="gramEnd"/>
      <w:r>
        <w:rPr>
          <w:rFonts w:hint="eastAsia"/>
        </w:rPr>
        <w:t>key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名称：</w:t>
      </w:r>
      <w:r w:rsidRPr="003828AF">
        <w:rPr>
          <w:rFonts w:hint="eastAsia"/>
          <w:color w:val="FF0000"/>
        </w:rPr>
        <w:t>&lt;input type=</w:t>
      </w:r>
      <w:r w:rsidRPr="003828AF">
        <w:rPr>
          <w:color w:val="FF0000"/>
        </w:rPr>
        <w:t>”</w:t>
      </w:r>
      <w:r w:rsidRPr="003828AF">
        <w:rPr>
          <w:rFonts w:hint="eastAsia"/>
          <w:color w:val="FF0000"/>
        </w:rPr>
        <w:t>hidden</w:t>
      </w:r>
      <w:r w:rsidRPr="003828AF">
        <w:rPr>
          <w:color w:val="FF0000"/>
        </w:rPr>
        <w:t>”</w:t>
      </w:r>
      <w:r w:rsidRPr="003828AF">
        <w:rPr>
          <w:rFonts w:hint="eastAsia"/>
          <w:color w:val="FF0000"/>
        </w:rPr>
        <w:t xml:space="preserve"> id=</w:t>
      </w:r>
      <w:r w:rsidRPr="003828AF">
        <w:rPr>
          <w:color w:val="FF0000"/>
        </w:rPr>
        <w:t>”</w:t>
      </w:r>
      <w:r w:rsidRPr="003828AF">
        <w:rPr>
          <w:rFonts w:hint="eastAsia"/>
          <w:color w:val="FF0000"/>
        </w:rPr>
        <w:t>Edit_Name</w:t>
      </w:r>
      <w:r w:rsidRPr="003828AF">
        <w:rPr>
          <w:color w:val="FF0000"/>
        </w:rPr>
        <w:t>”</w:t>
      </w:r>
      <w:r w:rsidRPr="003828AF">
        <w:rPr>
          <w:rFonts w:hint="eastAsia"/>
          <w:color w:val="FF0000"/>
        </w:rPr>
        <w:t xml:space="preserve"> /&gt;</w:t>
      </w:r>
      <w:r>
        <w:rPr>
          <w:rFonts w:hint="eastAsia"/>
        </w:rPr>
        <w:t>&lt;/span&gt;</w:t>
      </w:r>
    </w:p>
    <w:p w:rsidR="003828AF" w:rsidRDefault="003828AF" w:rsidP="003828AF">
      <w:pPr>
        <w:pStyle w:val="11"/>
        <w:ind w:left="840" w:firstLineChars="0" w:firstLine="0"/>
      </w:pPr>
      <w:r>
        <w:rPr>
          <w:rFonts w:hint="eastAsia"/>
        </w:rPr>
        <w:tab/>
        <w:t>&lt;span class=</w:t>
      </w:r>
      <w:r>
        <w:t>”</w:t>
      </w:r>
      <w:r>
        <w:rPr>
          <w:rFonts w:hint="eastAsia"/>
        </w:rPr>
        <w:t>val</w:t>
      </w:r>
      <w:r>
        <w:t>”</w:t>
      </w:r>
      <w:r>
        <w:rPr>
          <w:rFonts w:hint="eastAsia"/>
        </w:rPr>
        <w:t>&gt;&lt;input readonly=</w:t>
      </w:r>
      <w:r>
        <w:t>”</w:t>
      </w:r>
      <w:r>
        <w:rPr>
          <w:rFonts w:hint="eastAsia"/>
        </w:rPr>
        <w:t>readonly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ref</w:t>
      </w:r>
      <w:r>
        <w:t>”</w:t>
      </w:r>
      <w:r>
        <w:rPr>
          <w:rFonts w:hint="eastAsia"/>
        </w:rPr>
        <w:t xml:space="preserve"> /&gt;&lt;/span&gt;</w:t>
      </w:r>
    </w:p>
    <w:p w:rsidR="003828AF" w:rsidRDefault="003828AF" w:rsidP="003828AF">
      <w:pPr>
        <w:pStyle w:val="11"/>
        <w:ind w:left="840" w:firstLineChars="0" w:firstLine="0"/>
      </w:pPr>
      <w:r>
        <w:rPr>
          <w:rFonts w:hint="eastAsia"/>
        </w:rPr>
        <w:t>&lt;/div&gt;</w:t>
      </w:r>
    </w:p>
    <w:p w:rsidR="003828AF" w:rsidRDefault="003828AF" w:rsidP="003828AF">
      <w:pPr>
        <w:pStyle w:val="11"/>
        <w:ind w:left="840" w:firstLineChars="0" w:firstLine="0"/>
      </w:pPr>
      <w:r>
        <w:rPr>
          <w:rFonts w:hint="eastAsia"/>
        </w:rPr>
        <w:t>如果是</w:t>
      </w:r>
      <w:r>
        <w:rPr>
          <w:rFonts w:hint="eastAsia"/>
        </w:rPr>
        <w:t xml:space="preserve"> Td</w:t>
      </w:r>
      <w:r>
        <w:rPr>
          <w:rFonts w:hint="eastAsia"/>
        </w:rPr>
        <w:t>，则是：</w:t>
      </w:r>
    </w:p>
    <w:p w:rsidR="003828AF" w:rsidRDefault="003828AF" w:rsidP="003828AF">
      <w:pPr>
        <w:pStyle w:val="11"/>
        <w:ind w:left="840" w:firstLineChars="0" w:firstLine="0"/>
      </w:pPr>
      <w:r>
        <w:rPr>
          <w:rFonts w:hint="eastAsia"/>
        </w:rPr>
        <w:t>&lt;td class=</w:t>
      </w:r>
      <w:proofErr w:type="gramStart"/>
      <w:r>
        <w:t>”</w:t>
      </w:r>
      <w:proofErr w:type="gramEnd"/>
      <w:r>
        <w:rPr>
          <w:rFonts w:hint="eastAsia"/>
        </w:rPr>
        <w:t>key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名称：</w:t>
      </w:r>
      <w:r w:rsidRPr="003828AF">
        <w:rPr>
          <w:rFonts w:hint="eastAsia"/>
          <w:color w:val="FF0000"/>
        </w:rPr>
        <w:t>&lt;input type=</w:t>
      </w:r>
      <w:r w:rsidRPr="003828AF">
        <w:rPr>
          <w:color w:val="FF0000"/>
        </w:rPr>
        <w:t>”</w:t>
      </w:r>
      <w:r w:rsidRPr="003828AF">
        <w:rPr>
          <w:rFonts w:hint="eastAsia"/>
          <w:color w:val="FF0000"/>
        </w:rPr>
        <w:t>hidden</w:t>
      </w:r>
      <w:r w:rsidRPr="003828AF">
        <w:rPr>
          <w:color w:val="FF0000"/>
        </w:rPr>
        <w:t>”</w:t>
      </w:r>
      <w:r w:rsidRPr="003828AF">
        <w:rPr>
          <w:rFonts w:hint="eastAsia"/>
          <w:color w:val="FF0000"/>
        </w:rPr>
        <w:t xml:space="preserve"> id=</w:t>
      </w:r>
      <w:r w:rsidRPr="003828AF">
        <w:rPr>
          <w:color w:val="FF0000"/>
        </w:rPr>
        <w:t>”</w:t>
      </w:r>
      <w:r w:rsidRPr="003828AF">
        <w:rPr>
          <w:rFonts w:hint="eastAsia"/>
          <w:color w:val="FF0000"/>
        </w:rPr>
        <w:t>Edit_Name</w:t>
      </w:r>
      <w:r w:rsidRPr="003828AF">
        <w:rPr>
          <w:color w:val="FF0000"/>
        </w:rPr>
        <w:t>”</w:t>
      </w:r>
      <w:r w:rsidRPr="003828AF">
        <w:rPr>
          <w:rFonts w:hint="eastAsia"/>
          <w:color w:val="FF0000"/>
        </w:rPr>
        <w:t xml:space="preserve"> /&gt;</w:t>
      </w:r>
      <w:r>
        <w:rPr>
          <w:rFonts w:hint="eastAsia"/>
        </w:rPr>
        <w:t>&lt;/td&gt;</w:t>
      </w:r>
    </w:p>
    <w:p w:rsidR="003828AF" w:rsidRDefault="003828AF" w:rsidP="003828AF">
      <w:pPr>
        <w:pStyle w:val="11"/>
        <w:ind w:left="840" w:firstLineChars="0" w:firstLine="0"/>
      </w:pPr>
      <w:r>
        <w:rPr>
          <w:rFonts w:hint="eastAsia"/>
        </w:rPr>
        <w:t>&lt;td class=</w:t>
      </w:r>
      <w:r>
        <w:t>”</w:t>
      </w:r>
      <w:r>
        <w:rPr>
          <w:rFonts w:hint="eastAsia"/>
        </w:rPr>
        <w:t>val</w:t>
      </w:r>
      <w:r>
        <w:t>”</w:t>
      </w:r>
      <w:r>
        <w:rPr>
          <w:rFonts w:hint="eastAsia"/>
        </w:rPr>
        <w:t>&gt;&lt;input readonly=</w:t>
      </w:r>
      <w:r>
        <w:t>”</w:t>
      </w:r>
      <w:r>
        <w:rPr>
          <w:rFonts w:hint="eastAsia"/>
        </w:rPr>
        <w:t>readonly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ref</w:t>
      </w:r>
      <w:r>
        <w:t>”</w:t>
      </w:r>
      <w:r>
        <w:rPr>
          <w:rFonts w:hint="eastAsia"/>
        </w:rPr>
        <w:t xml:space="preserve"> /&gt;&lt;/td&gt;</w:t>
      </w:r>
    </w:p>
    <w:p w:rsidR="003828AF" w:rsidRPr="003828AF" w:rsidRDefault="003828AF" w:rsidP="003828AF">
      <w:pPr>
        <w:pStyle w:val="11"/>
        <w:ind w:left="840" w:firstLineChars="0" w:firstLine="0"/>
      </w:pPr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key </w:t>
      </w:r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val</w:t>
      </w:r>
    </w:p>
    <w:p w:rsidR="003828AF" w:rsidRDefault="003828AF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ref </w:t>
      </w:r>
      <w:r>
        <w:rPr>
          <w:rFonts w:hint="eastAsia"/>
        </w:rPr>
        <w:t>表示是一个引用，作为同</w:t>
      </w:r>
      <w:r w:rsidR="000A7613">
        <w:rPr>
          <w:rFonts w:hint="eastAsia"/>
        </w:rPr>
        <w:t xml:space="preserve"> .val .pin</w:t>
      </w:r>
      <w:r w:rsidR="000A7613">
        <w:rPr>
          <w:rFonts w:hint="eastAsia"/>
        </w:rPr>
        <w:t>，用于控制显示样式。</w:t>
      </w:r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jvDetail </w:t>
      </w:r>
      <w:r>
        <w:rPr>
          <w:rFonts w:hint="eastAsia"/>
        </w:rPr>
        <w:t>表示在卡片页面上，该内容只能是显示的内容。</w:t>
      </w:r>
      <w:r>
        <w:rPr>
          <w:rFonts w:hint="eastAsia"/>
        </w:rPr>
        <w:t xml:space="preserve"> </w:t>
      </w:r>
      <w:r>
        <w:rPr>
          <w:rFonts w:hint="eastAsia"/>
        </w:rPr>
        <w:t>只显示的内容，弹出的对象是查看卡片</w:t>
      </w:r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MyDate </w:t>
      </w:r>
      <w:r>
        <w:rPr>
          <w:rFonts w:hint="eastAsia"/>
        </w:rPr>
        <w:t>弹出</w:t>
      </w:r>
      <w:r>
        <w:rPr>
          <w:rFonts w:hint="eastAsia"/>
        </w:rPr>
        <w:t>jQuery</w:t>
      </w:r>
      <w:r>
        <w:rPr>
          <w:rFonts w:hint="eastAsia"/>
        </w:rPr>
        <w:t>的日期控件</w:t>
      </w:r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MyTime </w:t>
      </w:r>
      <w:r>
        <w:rPr>
          <w:rFonts w:hint="eastAsia"/>
        </w:rPr>
        <w:t>弹出</w:t>
      </w:r>
      <w:r>
        <w:rPr>
          <w:rFonts w:hint="eastAsia"/>
        </w:rPr>
        <w:t xml:space="preserve"> jQuery </w:t>
      </w:r>
      <w:r>
        <w:rPr>
          <w:rFonts w:hint="eastAsia"/>
        </w:rPr>
        <w:t>的时间控件</w:t>
      </w:r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 xml:space="preserve">MyDateTime </w:t>
      </w:r>
      <w:r>
        <w:rPr>
          <w:rFonts w:hint="eastAsia"/>
        </w:rPr>
        <w:t>弹出</w:t>
      </w:r>
      <w:r>
        <w:rPr>
          <w:rFonts w:hint="eastAsia"/>
        </w:rPr>
        <w:t xml:space="preserve"> jQuery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日期时间控件</w:t>
      </w:r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MyCardTitle </w:t>
      </w:r>
      <w:r>
        <w:rPr>
          <w:rFonts w:hint="eastAsia"/>
        </w:rPr>
        <w:t>卡片标题彩带</w:t>
      </w:r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MyTool</w:t>
      </w:r>
      <w:r w:rsidR="009653C5">
        <w:rPr>
          <w:rFonts w:hint="eastAsia"/>
        </w:rPr>
        <w:t>,myTool</w:t>
      </w:r>
      <w:r>
        <w:rPr>
          <w:rFonts w:hint="eastAsia"/>
        </w:rPr>
        <w:t xml:space="preserve"> </w:t>
      </w:r>
      <w:r>
        <w:rPr>
          <w:rFonts w:hint="eastAsia"/>
        </w:rPr>
        <w:t>卡片工具条。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Boxy </w:t>
      </w:r>
      <w:r>
        <w:rPr>
          <w:rFonts w:hint="eastAsia"/>
        </w:rPr>
        <w:t>里，工具栏按钮会移动到</w:t>
      </w:r>
      <w:r>
        <w:rPr>
          <w:rFonts w:hint="eastAsia"/>
        </w:rPr>
        <w:t xml:space="preserve"> .BoxyTool 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页面上时</w:t>
      </w:r>
      <w:r>
        <w:rPr>
          <w:rFonts w:hint="eastAsia"/>
        </w:rPr>
        <w:t>,</w:t>
      </w:r>
      <w:r>
        <w:rPr>
          <w:rFonts w:hint="eastAsia"/>
        </w:rPr>
        <w:t>会移动到</w:t>
      </w:r>
      <w:r>
        <w:rPr>
          <w:rFonts w:hint="eastAsia"/>
        </w:rPr>
        <w:t xml:space="preserve">  .PageTool </w:t>
      </w:r>
      <w:r>
        <w:rPr>
          <w:rFonts w:hint="eastAsia"/>
        </w:rPr>
        <w:t>里</w:t>
      </w:r>
      <w:r>
        <w:rPr>
          <w:rFonts w:hint="eastAsia"/>
        </w:rPr>
        <w:t xml:space="preserve">. </w:t>
      </w:r>
      <w:r>
        <w:rPr>
          <w:rFonts w:hint="eastAsia"/>
        </w:rPr>
        <w:t>如果没有这两个类</w:t>
      </w:r>
      <w:r>
        <w:rPr>
          <w:rFonts w:hint="eastAsia"/>
        </w:rPr>
        <w:t xml:space="preserve">, </w:t>
      </w:r>
      <w:r>
        <w:rPr>
          <w:rFonts w:hint="eastAsia"/>
        </w:rPr>
        <w:t>则保留</w:t>
      </w:r>
      <w:r>
        <w:rPr>
          <w:rFonts w:hint="eastAsia"/>
        </w:rPr>
        <w:t xml:space="preserve"> MyTool </w:t>
      </w:r>
      <w:r>
        <w:rPr>
          <w:rFonts w:hint="eastAsia"/>
        </w:rPr>
        <w:t>工具条</w:t>
      </w:r>
      <w:r w:rsidR="009653C5">
        <w:rPr>
          <w:rFonts w:hint="eastAsia"/>
        </w:rPr>
        <w:t>。</w:t>
      </w:r>
      <w:r w:rsidR="009653C5">
        <w:rPr>
          <w:rFonts w:hint="eastAsia"/>
        </w:rPr>
        <w:t xml:space="preserve"> </w:t>
      </w:r>
      <w:r w:rsidR="009653C5">
        <w:rPr>
          <w:rFonts w:hint="eastAsia"/>
        </w:rPr>
        <w:t>其中</w:t>
      </w:r>
      <w:r w:rsidR="009653C5">
        <w:rPr>
          <w:rFonts w:hint="eastAsia"/>
        </w:rPr>
        <w:t xml:space="preserve"> .MyTool </w:t>
      </w:r>
      <w:r w:rsidR="009653C5">
        <w:rPr>
          <w:rFonts w:hint="eastAsia"/>
        </w:rPr>
        <w:t>是带有样式的。</w:t>
      </w:r>
    </w:p>
    <w:p w:rsidR="00793439" w:rsidRDefault="00793439" w:rsidP="00793439">
      <w:pPr>
        <w:pStyle w:val="20"/>
        <w:numPr>
          <w:ilvl w:val="1"/>
          <w:numId w:val="5"/>
        </w:numPr>
        <w:ind w:firstLineChars="0"/>
      </w:pPr>
      <w:r>
        <w:rPr>
          <w:rFonts w:hint="eastAsia"/>
        </w:rPr>
        <w:t xml:space="preserve">.MyTool&gt;.view </w:t>
      </w:r>
      <w:r>
        <w:rPr>
          <w:rFonts w:hint="eastAsia"/>
        </w:rPr>
        <w:t>仅在</w:t>
      </w:r>
      <w:r>
        <w:rPr>
          <w:rFonts w:hint="eastAsia"/>
        </w:rPr>
        <w:t>MyTool</w:t>
      </w:r>
      <w:r>
        <w:rPr>
          <w:rFonts w:hint="eastAsia"/>
        </w:rPr>
        <w:t>的子级有效，表示仅在</w:t>
      </w:r>
      <w:r>
        <w:rPr>
          <w:rFonts w:hint="eastAsia"/>
        </w:rPr>
        <w:t>Detail</w:t>
      </w:r>
      <w:r>
        <w:rPr>
          <w:rFonts w:hint="eastAsia"/>
        </w:rPr>
        <w:t>时显式。</w:t>
      </w:r>
      <w:r>
        <w:rPr>
          <w:rFonts w:hint="eastAsia"/>
        </w:rPr>
        <w:t>SetDetail</w:t>
      </w:r>
      <w:r>
        <w:rPr>
          <w:rFonts w:hint="eastAsia"/>
        </w:rPr>
        <w:t>方法去除非</w:t>
      </w:r>
      <w:r>
        <w:rPr>
          <w:rFonts w:hint="eastAsia"/>
        </w:rPr>
        <w:t>.view</w:t>
      </w:r>
      <w:r>
        <w:rPr>
          <w:rFonts w:hint="eastAsia"/>
        </w:rPr>
        <w:t>的元素。</w:t>
      </w:r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BoxyTool </w:t>
      </w:r>
      <w:r>
        <w:rPr>
          <w:rFonts w:hint="eastAsia"/>
        </w:rPr>
        <w:t>定义在</w:t>
      </w:r>
      <w:r>
        <w:rPr>
          <w:rFonts w:hint="eastAsia"/>
        </w:rPr>
        <w:t>Boxy</w:t>
      </w:r>
      <w:r>
        <w:rPr>
          <w:rFonts w:hint="eastAsia"/>
        </w:rPr>
        <w:t>标题栏右侧的</w:t>
      </w:r>
      <w:r>
        <w:rPr>
          <w:rFonts w:hint="eastAsia"/>
        </w:rPr>
        <w:t xml:space="preserve"> </w:t>
      </w:r>
      <w:r>
        <w:rPr>
          <w:rFonts w:hint="eastAsia"/>
        </w:rPr>
        <w:t>按钮区</w:t>
      </w:r>
      <w:r>
        <w:rPr>
          <w:rFonts w:hint="eastAsia"/>
        </w:rPr>
        <w:t>.</w:t>
      </w:r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PageTool </w:t>
      </w:r>
      <w:r>
        <w:rPr>
          <w:rFonts w:hint="eastAsia"/>
        </w:rPr>
        <w:t>定义在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 Caption </w:t>
      </w:r>
      <w:r>
        <w:rPr>
          <w:rFonts w:hint="eastAsia"/>
        </w:rPr>
        <w:t>右侧的</w:t>
      </w:r>
      <w:r>
        <w:rPr>
          <w:rFonts w:hint="eastAsia"/>
        </w:rPr>
        <w:t xml:space="preserve"> </w:t>
      </w:r>
      <w:r>
        <w:rPr>
          <w:rFonts w:hint="eastAsia"/>
        </w:rPr>
        <w:t>按钮区</w:t>
      </w:r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MyCard </w:t>
      </w:r>
      <w:r>
        <w:rPr>
          <w:rFonts w:hint="eastAsia"/>
        </w:rPr>
        <w:t>卡片主体</w:t>
      </w:r>
    </w:p>
    <w:p w:rsidR="00AE4805" w:rsidRDefault="00AE4805" w:rsidP="00AE4805">
      <w:pPr>
        <w:pStyle w:val="11"/>
        <w:numPr>
          <w:ilvl w:val="1"/>
          <w:numId w:val="5"/>
        </w:numPr>
        <w:ind w:firstLineChars="0"/>
      </w:pPr>
      <w:r w:rsidRPr="00AE4805">
        <w:t>divSplit</w:t>
      </w:r>
      <w:r>
        <w:rPr>
          <w:rFonts w:hint="eastAsia"/>
        </w:rPr>
        <w:t>，表示卡片中间的分隔线，内容应该为空。</w:t>
      </w:r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Main </w:t>
      </w:r>
      <w:r>
        <w:rPr>
          <w:rFonts w:hint="eastAsia"/>
        </w:rPr>
        <w:t>定义在</w:t>
      </w:r>
      <w:r>
        <w:rPr>
          <w:rFonts w:hint="eastAsia"/>
        </w:rPr>
        <w:t xml:space="preserve"> Master </w:t>
      </w:r>
      <w:r>
        <w:rPr>
          <w:rFonts w:hint="eastAsia"/>
        </w:rPr>
        <w:t>里的内容主体</w:t>
      </w:r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Link  </w:t>
      </w:r>
      <w:r>
        <w:rPr>
          <w:rFonts w:hint="eastAsia"/>
        </w:rPr>
        <w:t>模拟链接样式</w:t>
      </w:r>
    </w:p>
    <w:p w:rsidR="00176658" w:rsidRDefault="00176658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 xml:space="preserve">Inline </w:t>
      </w:r>
      <w:r>
        <w:rPr>
          <w:rFonts w:hint="eastAsia"/>
        </w:rPr>
        <w:t>把</w:t>
      </w:r>
      <w:r>
        <w:rPr>
          <w:rFonts w:hint="eastAsia"/>
        </w:rPr>
        <w:t xml:space="preserve"> display=block </w:t>
      </w:r>
      <w:r>
        <w:rPr>
          <w:rFonts w:hint="eastAsia"/>
        </w:rPr>
        <w:t>的元素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 xml:space="preserve"> </w:t>
      </w:r>
      <w:r>
        <w:rPr>
          <w:rFonts w:hint="eastAsia"/>
        </w:rPr>
        <w:t>流式布局</w:t>
      </w:r>
      <w:r>
        <w:rPr>
          <w:rFonts w:hint="eastAsia"/>
        </w:rPr>
        <w:t>.</w:t>
      </w:r>
    </w:p>
    <w:p w:rsidR="00176658" w:rsidRDefault="00176658">
      <w:pPr>
        <w:pStyle w:val="3"/>
      </w:pPr>
      <w:bookmarkStart w:id="9" w:name="_Toc331144965"/>
      <w:r>
        <w:rPr>
          <w:rFonts w:hint="eastAsia"/>
        </w:rPr>
        <w:t>系统函数</w:t>
      </w:r>
      <w:bookmarkEnd w:id="9"/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jv.page(con)</w:t>
      </w:r>
    </w:p>
    <w:p w:rsidR="00004DB9" w:rsidRDefault="00004DB9" w:rsidP="00004DB9">
      <w:pPr>
        <w:pStyle w:val="11"/>
        <w:ind w:left="840" w:firstLineChars="0" w:firstLine="0"/>
      </w:pPr>
      <w:r>
        <w:rPr>
          <w:rFonts w:hint="eastAsia"/>
        </w:rPr>
        <w:t>作用：取当前</w:t>
      </w:r>
      <w:r>
        <w:rPr>
          <w:rFonts w:hint="eastAsia"/>
        </w:rPr>
        <w:t>Js</w:t>
      </w:r>
      <w:r>
        <w:rPr>
          <w:rFonts w:hint="eastAsia"/>
        </w:rPr>
        <w:t>的作用域。</w:t>
      </w:r>
    </w:p>
    <w:p w:rsidR="00004DB9" w:rsidRDefault="00004DB9" w:rsidP="00004DB9">
      <w:pPr>
        <w:pStyle w:val="11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 xml:space="preserve"> jv.page()</w:t>
      </w:r>
      <w:r>
        <w:rPr>
          <w:rFonts w:hint="eastAsia"/>
        </w:rPr>
        <w:t>的函数定义内部，使用</w:t>
      </w:r>
      <w:r>
        <w:rPr>
          <w:rFonts w:hint="eastAsia"/>
        </w:rPr>
        <w:t xml:space="preserve"> this </w:t>
      </w:r>
      <w:r>
        <w:rPr>
          <w:rFonts w:hint="eastAsia"/>
        </w:rPr>
        <w:t>取当前作用域，好处是：避免使用</w:t>
      </w:r>
      <w:r>
        <w:rPr>
          <w:rFonts w:hint="eastAsia"/>
        </w:rPr>
        <w:t xml:space="preserve"> jv.page() </w:t>
      </w:r>
      <w:r>
        <w:rPr>
          <w:rFonts w:hint="eastAsia"/>
        </w:rPr>
        <w:t>。</w:t>
      </w:r>
      <w:r>
        <w:rPr>
          <w:rFonts w:hint="eastAsia"/>
        </w:rPr>
        <w:t xml:space="preserve"> jv.page() </w:t>
      </w:r>
      <w:r>
        <w:rPr>
          <w:rFonts w:hint="eastAsia"/>
        </w:rPr>
        <w:t>具有不确定性。当在子页</w:t>
      </w:r>
      <w:proofErr w:type="gramStart"/>
      <w:r>
        <w:rPr>
          <w:rFonts w:hint="eastAsia"/>
        </w:rPr>
        <w:t>调用父页的</w:t>
      </w:r>
      <w:proofErr w:type="gramEnd"/>
      <w:r>
        <w:rPr>
          <w:rFonts w:hint="eastAsia"/>
        </w:rPr>
        <w:t>方法时：</w:t>
      </w:r>
    </w:p>
    <w:p w:rsidR="00004DB9" w:rsidRDefault="00004DB9" w:rsidP="00004DB9">
      <w:pPr>
        <w:pStyle w:val="11"/>
        <w:ind w:left="840" w:firstLineChars="0" w:firstLine="0"/>
      </w:pPr>
      <w:r>
        <w:rPr>
          <w:rFonts w:hint="eastAsia"/>
        </w:rPr>
        <w:t>子页：</w:t>
      </w:r>
    </w:p>
    <w:p w:rsidR="00004DB9" w:rsidRDefault="00004DB9" w:rsidP="00004DB9">
      <w:pPr>
        <w:pStyle w:val="11"/>
        <w:ind w:left="840" w:firstLineChars="0" w:firstLine="0"/>
      </w:pPr>
      <w:proofErr w:type="gramStart"/>
      <w:r>
        <w:t>J</w:t>
      </w:r>
      <w:r>
        <w:rPr>
          <w:rFonts w:hint="eastAsia"/>
        </w:rPr>
        <w:t>v.page(</w:t>
      </w:r>
      <w:proofErr w:type="gramEnd"/>
      <w:r>
        <w:rPr>
          <w:rFonts w:hint="eastAsia"/>
        </w:rPr>
        <w:t>jv.parentBoxdy()).CommID = 1 ;</w:t>
      </w:r>
    </w:p>
    <w:p w:rsidR="00004DB9" w:rsidRDefault="00004DB9" w:rsidP="00004DB9">
      <w:pPr>
        <w:pStyle w:val="11"/>
        <w:ind w:left="840" w:firstLineChars="0" w:firstLine="0"/>
      </w:pPr>
      <w:proofErr w:type="gramStart"/>
      <w:r>
        <w:t>J</w:t>
      </w:r>
      <w:r>
        <w:rPr>
          <w:rFonts w:hint="eastAsia"/>
        </w:rPr>
        <w:t>v.page(</w:t>
      </w:r>
      <w:proofErr w:type="gramEnd"/>
      <w:r>
        <w:rPr>
          <w:rFonts w:hint="eastAsia"/>
        </w:rPr>
        <w:t>jv.parentBoxdy()).flexiQuery() ;</w:t>
      </w:r>
    </w:p>
    <w:p w:rsidR="00004DB9" w:rsidRDefault="00004DB9" w:rsidP="00004DB9">
      <w:pPr>
        <w:pStyle w:val="11"/>
        <w:ind w:left="840" w:firstLineChars="0" w:firstLine="0"/>
      </w:pPr>
      <w:r>
        <w:rPr>
          <w:rFonts w:hint="eastAsia"/>
        </w:rPr>
        <w:t>父页：</w:t>
      </w:r>
    </w:p>
    <w:p w:rsidR="00004DB9" w:rsidRDefault="00004DB9" w:rsidP="00004DB9">
      <w:pPr>
        <w:pStyle w:val="11"/>
        <w:ind w:left="840" w:firstLineChars="0" w:firstLine="0"/>
      </w:pPr>
      <w:proofErr w:type="gramStart"/>
      <w:r>
        <w:t>J</w:t>
      </w:r>
      <w:r>
        <w:rPr>
          <w:rFonts w:hint="eastAsia"/>
        </w:rPr>
        <w:t>v.page(</w:t>
      </w:r>
      <w:proofErr w:type="gramEnd"/>
      <w:r>
        <w:rPr>
          <w:rFonts w:hint="eastAsia"/>
        </w:rPr>
        <w:t>).</w:t>
      </w:r>
      <w:r w:rsidR="00F83BA7">
        <w:rPr>
          <w:rFonts w:hint="eastAsia"/>
        </w:rPr>
        <w:t>flexiQuery = function()</w:t>
      </w:r>
    </w:p>
    <w:p w:rsidR="00F83BA7" w:rsidRDefault="00F83BA7" w:rsidP="00004DB9">
      <w:pPr>
        <w:pStyle w:val="11"/>
        <w:ind w:left="840" w:firstLineChars="0" w:firstLine="0"/>
      </w:pPr>
      <w:r>
        <w:rPr>
          <w:rFonts w:hint="eastAsia"/>
        </w:rPr>
        <w:t>{</w:t>
      </w:r>
    </w:p>
    <w:p w:rsidR="00F83BA7" w:rsidRDefault="00F83BA7" w:rsidP="00F83BA7">
      <w:pPr>
        <w:ind w:left="840" w:firstLine="420"/>
        <w:rPr>
          <w:b/>
          <w:color w:val="FF0000"/>
          <w:sz w:val="24"/>
          <w:szCs w:val="24"/>
        </w:rPr>
      </w:pPr>
      <w:r w:rsidRPr="00F83BA7">
        <w:rPr>
          <w:rFonts w:hint="eastAsia"/>
          <w:b/>
          <w:color w:val="FF0000"/>
          <w:sz w:val="24"/>
          <w:szCs w:val="24"/>
        </w:rPr>
        <w:t xml:space="preserve">var id = </w:t>
      </w:r>
      <w:r w:rsidRPr="00F83BA7">
        <w:rPr>
          <w:b/>
          <w:color w:val="FF0000"/>
          <w:sz w:val="24"/>
          <w:szCs w:val="24"/>
        </w:rPr>
        <w:t>J</w:t>
      </w:r>
      <w:r w:rsidRPr="00F83BA7">
        <w:rPr>
          <w:rFonts w:hint="eastAsia"/>
          <w:b/>
          <w:color w:val="FF0000"/>
          <w:sz w:val="24"/>
          <w:szCs w:val="24"/>
        </w:rPr>
        <w:t>v.page().CommID;</w:t>
      </w:r>
      <w:r>
        <w:rPr>
          <w:rFonts w:hint="eastAsia"/>
          <w:b/>
          <w:color w:val="FF0000"/>
          <w:sz w:val="24"/>
          <w:szCs w:val="24"/>
        </w:rPr>
        <w:tab/>
        <w:t>//</w:t>
      </w:r>
      <w:r>
        <w:rPr>
          <w:rFonts w:hint="eastAsia"/>
          <w:b/>
          <w:color w:val="FF0000"/>
          <w:sz w:val="24"/>
          <w:szCs w:val="24"/>
        </w:rPr>
        <w:t>有问题。下注</w:t>
      </w:r>
    </w:p>
    <w:p w:rsidR="00F83BA7" w:rsidRDefault="00F83BA7" w:rsidP="00F83BA7">
      <w:pPr>
        <w:ind w:left="840" w:firstLine="420"/>
        <w:rPr>
          <w:b/>
          <w:color w:val="FF0000"/>
          <w:sz w:val="24"/>
          <w:szCs w:val="24"/>
        </w:rPr>
      </w:pPr>
    </w:p>
    <w:p w:rsidR="00F83BA7" w:rsidRDefault="00F83BA7" w:rsidP="00F83BA7">
      <w:pPr>
        <w:ind w:left="840" w:firstLine="42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//</w:t>
      </w:r>
      <w:r>
        <w:rPr>
          <w:rFonts w:hint="eastAsia"/>
          <w:b/>
          <w:color w:val="FF0000"/>
          <w:sz w:val="24"/>
          <w:szCs w:val="24"/>
        </w:rPr>
        <w:t>正确写法：</w:t>
      </w:r>
    </w:p>
    <w:p w:rsidR="00F83BA7" w:rsidRDefault="00F83BA7" w:rsidP="00F83BA7">
      <w:pPr>
        <w:ind w:left="840" w:firstLine="420"/>
        <w:rPr>
          <w:b/>
          <w:color w:val="FF0000"/>
          <w:sz w:val="24"/>
          <w:szCs w:val="24"/>
        </w:rPr>
      </w:pPr>
      <w:proofErr w:type="gramStart"/>
      <w:r>
        <w:rPr>
          <w:b/>
          <w:color w:val="FF0000"/>
          <w:sz w:val="24"/>
          <w:szCs w:val="24"/>
        </w:rPr>
        <w:t>var</w:t>
      </w:r>
      <w:proofErr w:type="gramEnd"/>
      <w:r>
        <w:rPr>
          <w:b/>
          <w:color w:val="FF0000"/>
          <w:sz w:val="24"/>
          <w:szCs w:val="24"/>
        </w:rPr>
        <w:t xml:space="preserve"> id = this.CommID ;</w:t>
      </w:r>
    </w:p>
    <w:p w:rsidR="00F83BA7" w:rsidRDefault="00F83BA7" w:rsidP="00F83BA7">
      <w:pPr>
        <w:ind w:left="840"/>
      </w:pPr>
      <w:r>
        <w:rPr>
          <w:rFonts w:hint="eastAsia"/>
        </w:rPr>
        <w:t>}</w:t>
      </w:r>
    </w:p>
    <w:p w:rsidR="00F83BA7" w:rsidRDefault="00F83BA7" w:rsidP="00E71957">
      <w:pPr>
        <w:ind w:left="840"/>
      </w:pPr>
      <w:r>
        <w:rPr>
          <w:rFonts w:hint="eastAsia"/>
        </w:rPr>
        <w:lastRenderedPageBreak/>
        <w:t>注解：这时的事件</w:t>
      </w:r>
      <w:proofErr w:type="gramStart"/>
      <w:r>
        <w:rPr>
          <w:rFonts w:hint="eastAsia"/>
        </w:rPr>
        <w:t>源其实</w:t>
      </w:r>
      <w:proofErr w:type="gramEnd"/>
      <w:r>
        <w:rPr>
          <w:rFonts w:hint="eastAsia"/>
        </w:rPr>
        <w:t>还是之前的子页里的元素，所以</w:t>
      </w:r>
      <w:r>
        <w:rPr>
          <w:rFonts w:hint="eastAsia"/>
        </w:rPr>
        <w:t xml:space="preserve"> jv.page() </w:t>
      </w:r>
      <w:r>
        <w:rPr>
          <w:rFonts w:hint="eastAsia"/>
        </w:rPr>
        <w:t>是子页。</w:t>
      </w:r>
    </w:p>
    <w:p w:rsidR="00F83BA7" w:rsidRDefault="00F83BA7" w:rsidP="00F83BA7">
      <w:pPr>
        <w:ind w:left="840" w:firstLine="420"/>
      </w:pPr>
      <w:r>
        <w:rPr>
          <w:rFonts w:hint="eastAsia"/>
        </w:rPr>
        <w:t>正确的做法是取当前调用</w:t>
      </w:r>
      <w:r>
        <w:rPr>
          <w:rFonts w:hint="eastAsia"/>
        </w:rPr>
        <w:t xml:space="preserve"> flexiQuery </w:t>
      </w:r>
      <w:r>
        <w:rPr>
          <w:rFonts w:hint="eastAsia"/>
        </w:rPr>
        <w:t>的页。</w:t>
      </w:r>
      <w:r>
        <w:rPr>
          <w:rFonts w:hint="eastAsia"/>
        </w:rPr>
        <w:t xml:space="preserve"> </w:t>
      </w:r>
      <w:r>
        <w:rPr>
          <w:rFonts w:hint="eastAsia"/>
        </w:rPr>
        <w:t>理所当然是使用</w:t>
      </w:r>
      <w:r>
        <w:rPr>
          <w:rFonts w:hint="eastAsia"/>
        </w:rPr>
        <w:t xml:space="preserve"> this</w:t>
      </w:r>
      <w:r>
        <w:rPr>
          <w:rFonts w:hint="eastAsia"/>
        </w:rPr>
        <w:t>即：</w:t>
      </w:r>
    </w:p>
    <w:p w:rsidR="00F83BA7" w:rsidRPr="00F83BA7" w:rsidRDefault="00F83BA7" w:rsidP="00F83BA7">
      <w:pPr>
        <w:ind w:left="840" w:firstLine="420"/>
        <w:rPr>
          <w:color w:val="FF0000"/>
        </w:rPr>
      </w:pPr>
      <w:proofErr w:type="gramStart"/>
      <w:r w:rsidRPr="00F83BA7">
        <w:rPr>
          <w:color w:val="FF0000"/>
        </w:rPr>
        <w:t>var</w:t>
      </w:r>
      <w:proofErr w:type="gramEnd"/>
      <w:r w:rsidRPr="00F83BA7">
        <w:rPr>
          <w:color w:val="FF0000"/>
        </w:rPr>
        <w:t xml:space="preserve"> id = this.CommID ;</w:t>
      </w:r>
    </w:p>
    <w:p w:rsidR="00F83BA7" w:rsidRPr="00F83BA7" w:rsidRDefault="00F83BA7" w:rsidP="00F83BA7"/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jv.boxdy()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jv.IsNull(obj)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jv.SplitWithReg()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jv.MyGuid()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jv.encode()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jv.decode()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 xml:space="preserve">jv.JsonValuer() 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jv.HasValue()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jv.CreateEventSource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jv.GetDoer()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jv.LoadJsCss()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jv.Pop()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jv.PopDetail()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jv.PopList()</w:t>
      </w:r>
    </w:p>
    <w:p w:rsidR="00370C4B" w:rsidRDefault="009A17A7" w:rsidP="003970B8">
      <w:pPr>
        <w:pStyle w:val="11"/>
        <w:ind w:left="840" w:firstLineChars="0" w:firstLine="0"/>
      </w:pPr>
      <w:r>
        <w:rPr>
          <w:rFonts w:hint="eastAsia"/>
        </w:rPr>
        <w:t>弹出指定</w:t>
      </w:r>
      <w:r>
        <w:rPr>
          <w:rFonts w:hint="eastAsia"/>
        </w:rPr>
        <w:t>Area</w:t>
      </w:r>
      <w:r>
        <w:rPr>
          <w:rFonts w:hint="eastAsia"/>
        </w:rPr>
        <w:t>，</w:t>
      </w:r>
      <w:r>
        <w:rPr>
          <w:rFonts w:hint="eastAsia"/>
        </w:rPr>
        <w:t xml:space="preserve">Controller 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页面。</w:t>
      </w:r>
    </w:p>
    <w:p w:rsidR="009A17A7" w:rsidRDefault="009A17A7" w:rsidP="000236DE">
      <w:pPr>
        <w:pStyle w:val="11"/>
        <w:ind w:left="840" w:firstLineChars="0" w:firstLine="0"/>
      </w:pPr>
      <w:r>
        <w:rPr>
          <w:rFonts w:hint="eastAsia"/>
        </w:rPr>
        <w:t>参数</w:t>
      </w:r>
      <w:r w:rsidR="000236DE">
        <w:rPr>
          <w:rFonts w:hint="eastAsia"/>
        </w:rPr>
        <w:t>见源码定义。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jv.PopListConfig()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jv.PopDetailConfig()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jv.ExecHtml()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jv.ExecJs()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jv.url()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jv.UnloadReqeuest()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 xml:space="preserve">jv.AddRequest() 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jv.RegisteUnload()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jv.TestRole()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jv.IsInBoxy()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lastRenderedPageBreak/>
        <w:t>jv.Hide()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jv.MyOnInit()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jv.MyOnLoad()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jv.TimeSpan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  <w:r>
        <w:rPr>
          <w:rFonts w:hint="eastAsia"/>
        </w:rPr>
        <w:t>jv.Upload</w:t>
      </w:r>
    </w:p>
    <w:p w:rsidR="00176658" w:rsidRDefault="00176658" w:rsidP="00D120E5">
      <w:pPr>
        <w:pStyle w:val="11"/>
        <w:numPr>
          <w:ilvl w:val="1"/>
          <w:numId w:val="11"/>
        </w:numPr>
        <w:ind w:firstLineChars="0"/>
      </w:pPr>
    </w:p>
    <w:p w:rsidR="00176658" w:rsidRDefault="00176658">
      <w:pPr>
        <w:pStyle w:val="3"/>
      </w:pPr>
      <w:bookmarkStart w:id="10" w:name="_Toc331144966"/>
      <w:r>
        <w:rPr>
          <w:rFonts w:hint="eastAsia"/>
        </w:rPr>
        <w:t>系统处理的扩展方法</w:t>
      </w:r>
      <w:bookmarkEnd w:id="10"/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Array.indexOf</w:t>
      </w:r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Array.max</w:t>
      </w:r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Array.min</w:t>
      </w:r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Array.removeAt</w:t>
      </w:r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Array.remove</w:t>
      </w:r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Array.intersect</w:t>
      </w:r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Array.minus</w:t>
      </w:r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Array.lmFirst</w:t>
      </w:r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string.format</w:t>
      </w:r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string.PadLeft</w:t>
      </w:r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string.PadRight</w:t>
      </w:r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string.trimAll</w:t>
      </w:r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string.trim</w:t>
      </w:r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string.byteLen</w:t>
      </w:r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string.getDate</w:t>
      </w:r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string.isGuid</w:t>
      </w:r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  <w:r>
        <w:rPr>
          <w:rFonts w:hint="eastAsia"/>
        </w:rPr>
        <w:t>Array.Recursion</w:t>
      </w:r>
    </w:p>
    <w:p w:rsidR="00176658" w:rsidRDefault="00176658" w:rsidP="00D120E5">
      <w:pPr>
        <w:pStyle w:val="11"/>
        <w:numPr>
          <w:ilvl w:val="1"/>
          <w:numId w:val="12"/>
        </w:numPr>
        <w:ind w:firstLineChars="0"/>
      </w:pPr>
    </w:p>
    <w:p w:rsidR="00176658" w:rsidRDefault="00176658">
      <w:pPr>
        <w:pStyle w:val="3"/>
      </w:pPr>
      <w:bookmarkStart w:id="11" w:name="_Toc331144967"/>
      <w:r>
        <w:rPr>
          <w:rFonts w:hint="eastAsia"/>
        </w:rPr>
        <w:t>扩展的</w:t>
      </w:r>
      <w:r>
        <w:rPr>
          <w:rFonts w:hint="eastAsia"/>
        </w:rPr>
        <w:t xml:space="preserve"> jQuery</w:t>
      </w:r>
      <w:r>
        <w:rPr>
          <w:rFonts w:hint="eastAsia"/>
        </w:rPr>
        <w:t>函数</w:t>
      </w:r>
      <w:bookmarkEnd w:id="11"/>
    </w:p>
    <w:p w:rsidR="00176658" w:rsidRDefault="00176658" w:rsidP="00D120E5">
      <w:pPr>
        <w:pStyle w:val="11"/>
        <w:numPr>
          <w:ilvl w:val="1"/>
          <w:numId w:val="13"/>
        </w:numPr>
        <w:ind w:firstLineChars="0"/>
      </w:pPr>
      <w:r>
        <w:rPr>
          <w:rFonts w:hint="eastAsia"/>
        </w:rPr>
        <w:t>GetDivJson</w:t>
      </w:r>
    </w:p>
    <w:p w:rsidR="00176658" w:rsidRDefault="00176658" w:rsidP="00D120E5">
      <w:pPr>
        <w:pStyle w:val="11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SetDivJson</w:t>
      </w:r>
    </w:p>
    <w:p w:rsidR="00176658" w:rsidRDefault="00176658" w:rsidP="00D120E5">
      <w:pPr>
        <w:pStyle w:val="11"/>
        <w:numPr>
          <w:ilvl w:val="1"/>
          <w:numId w:val="13"/>
        </w:numPr>
        <w:ind w:firstLineChars="0"/>
      </w:pPr>
      <w:r>
        <w:rPr>
          <w:rFonts w:hint="eastAsia"/>
        </w:rPr>
        <w:t>IsBindEvent</w:t>
      </w:r>
    </w:p>
    <w:p w:rsidR="00176658" w:rsidRDefault="00176658" w:rsidP="00D120E5">
      <w:pPr>
        <w:pStyle w:val="11"/>
        <w:numPr>
          <w:ilvl w:val="1"/>
          <w:numId w:val="13"/>
        </w:numPr>
        <w:ind w:firstLineChars="0"/>
      </w:pPr>
      <w:r>
        <w:rPr>
          <w:rFonts w:hint="eastAsia"/>
        </w:rPr>
        <w:t>out</w:t>
      </w:r>
    </w:p>
    <w:p w:rsidR="00176658" w:rsidRDefault="00176658" w:rsidP="00D120E5">
      <w:pPr>
        <w:pStyle w:val="11"/>
        <w:numPr>
          <w:ilvl w:val="1"/>
          <w:numId w:val="13"/>
        </w:numPr>
        <w:ind w:firstLineChars="0"/>
      </w:pPr>
      <w:r>
        <w:rPr>
          <w:rFonts w:hint="eastAsia"/>
        </w:rPr>
        <w:t>SetDetail</w:t>
      </w:r>
    </w:p>
    <w:p w:rsidR="00176658" w:rsidRDefault="00176658" w:rsidP="00D120E5">
      <w:pPr>
        <w:pStyle w:val="11"/>
        <w:numPr>
          <w:ilvl w:val="1"/>
          <w:numId w:val="13"/>
        </w:numPr>
        <w:ind w:firstLineChars="0"/>
      </w:pPr>
      <w:r>
        <w:rPr>
          <w:rFonts w:hint="eastAsia"/>
        </w:rPr>
        <w:t>hooked</w:t>
      </w:r>
    </w:p>
    <w:p w:rsidR="00176658" w:rsidRDefault="00176658" w:rsidP="00D120E5">
      <w:pPr>
        <w:pStyle w:val="11"/>
        <w:numPr>
          <w:ilvl w:val="1"/>
          <w:numId w:val="13"/>
        </w:numPr>
        <w:ind w:firstLineChars="0"/>
      </w:pPr>
      <w:r>
        <w:rPr>
          <w:rFonts w:hint="eastAsia"/>
        </w:rPr>
        <w:t>OneClick</w:t>
      </w:r>
    </w:p>
    <w:p w:rsidR="00176658" w:rsidRDefault="00176658" w:rsidP="00D120E5">
      <w:pPr>
        <w:pStyle w:val="11"/>
        <w:numPr>
          <w:ilvl w:val="1"/>
          <w:numId w:val="13"/>
        </w:numPr>
        <w:ind w:firstLineChars="0"/>
      </w:pPr>
      <w:r>
        <w:rPr>
          <w:rFonts w:hint="eastAsia"/>
        </w:rPr>
        <w:t>LoadView</w:t>
      </w:r>
    </w:p>
    <w:p w:rsidR="00176658" w:rsidRDefault="00176658" w:rsidP="00D120E5">
      <w:pPr>
        <w:pStyle w:val="11"/>
        <w:numPr>
          <w:ilvl w:val="1"/>
          <w:numId w:val="13"/>
        </w:numPr>
        <w:ind w:firstLineChars="0"/>
      </w:pPr>
    </w:p>
    <w:p w:rsidR="00C026FF" w:rsidRDefault="00C026FF" w:rsidP="00C026FF">
      <w:pPr>
        <w:pStyle w:val="3"/>
      </w:pPr>
      <w:bookmarkStart w:id="12" w:name="_Toc331144968"/>
      <w:r>
        <w:rPr>
          <w:rFonts w:hint="eastAsia"/>
        </w:rPr>
        <w:t>数据表格（</w:t>
      </w:r>
      <w:r>
        <w:rPr>
          <w:rFonts w:hint="eastAsia"/>
        </w:rPr>
        <w:t>FlexiGrid</w:t>
      </w:r>
      <w:r>
        <w:rPr>
          <w:rFonts w:hint="eastAsia"/>
        </w:rPr>
        <w:t>）：</w:t>
      </w:r>
      <w:bookmarkEnd w:id="12"/>
    </w:p>
    <w:p w:rsidR="00AD1796" w:rsidRDefault="00574673" w:rsidP="00574673">
      <w:pPr>
        <w:pStyle w:val="4"/>
      </w:pPr>
      <w:r>
        <w:rPr>
          <w:rFonts w:hint="eastAsia"/>
        </w:rPr>
        <w:t>常规功能</w:t>
      </w:r>
    </w:p>
    <w:p w:rsidR="00DC000C" w:rsidRPr="00DC000C" w:rsidRDefault="0084101D" w:rsidP="00DC000C">
      <w:r>
        <w:rPr>
          <w:noProof/>
        </w:rPr>
      </w:r>
      <w:r>
        <w:rPr>
          <w:noProof/>
        </w:rPr>
        <w:pict>
          <v:roundrect id="圆角矩形 36" o:spid="_x0000_s1076" style="width:490.15pt;height:200.1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2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" fillcolor="white [3201]" strokecolor="#f79646 [3209]" strokeweight="2pt">
            <v:shadow on="t" color="black" opacity="26214f" origin="-.5,-.5" offset=".74836mm,.74836mm"/>
            <v:textbox>
              <w:txbxContent>
                <w:p w:rsidR="0084101D" w:rsidRDefault="0084101D" w:rsidP="00DC000C">
                  <w:pP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myGrid = $(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".myGrid"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, jv.boxdy());</w:t>
                  </w:r>
                </w:p>
                <w:p w:rsidR="0084101D" w:rsidRDefault="0084101D" w:rsidP="00DC000C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myGrid.flexigrid({</w:t>
                  </w:r>
                  <w:proofErr w:type="gramEnd"/>
                </w:p>
                <w:p w:rsidR="0084101D" w:rsidRDefault="0084101D" w:rsidP="00DC000C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title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""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,</w:t>
                  </w:r>
                </w:p>
                <w:p w:rsidR="0084101D" w:rsidRDefault="0084101D" w:rsidP="00DC000C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url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""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,</w:t>
                  </w:r>
                </w:p>
                <w:p w:rsidR="0084101D" w:rsidRDefault="0084101D" w:rsidP="00B92315">
                  <w:pPr>
                    <w:autoSpaceDE w:val="0"/>
                    <w:autoSpaceDN w:val="0"/>
                    <w:adjustRightInd w:val="0"/>
                    <w:spacing w:line="240" w:lineRule="auto"/>
                    <w:ind w:firstLine="374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role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: { id: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"Id"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name: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"CostName"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},</w:t>
                  </w:r>
                </w:p>
                <w:p w:rsidR="0084101D" w:rsidRDefault="0084101D" w:rsidP="00B92315">
                  <w:pPr>
                    <w:autoSpaceDE w:val="0"/>
                    <w:autoSpaceDN w:val="0"/>
                    <w:adjustRightInd w:val="0"/>
                    <w:spacing w:line="240" w:lineRule="auto"/>
                    <w:ind w:firstLine="374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useId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true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,</w:t>
                  </w:r>
                </w:p>
                <w:p w:rsidR="0084101D" w:rsidRDefault="0084101D" w:rsidP="00DC000C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colModel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: [</w:t>
                  </w:r>
                </w:p>
                <w:p w:rsidR="0084101D" w:rsidRDefault="0084101D" w:rsidP="00DC000C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       </w:t>
                  </w: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{ display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"Id"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name: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"Id"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width: 0, sortable: </w:t>
                  </w:r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false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align: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"left"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hide: </w:t>
                  </w:r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true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},</w:t>
                  </w:r>
                </w:p>
                <w:p w:rsidR="0084101D" w:rsidRDefault="0084101D" w:rsidP="00DC000C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       { </w:t>
                  </w: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display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""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toggle: </w:t>
                  </w:r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true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name: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"CostName"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width: 50, sortable: </w:t>
                  </w:r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false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align: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"left"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}</w:t>
                  </w:r>
                </w:p>
                <w:p w:rsidR="0084101D" w:rsidRDefault="0084101D" w:rsidP="00B92315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ab/>
                    <w:t>]</w:t>
                  </w:r>
                </w:p>
                <w:p w:rsidR="0084101D" w:rsidRPr="0038450F" w:rsidRDefault="0084101D" w:rsidP="00B92315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});</w:t>
                  </w:r>
                </w:p>
              </w:txbxContent>
            </v:textbox>
            <w10:wrap type="none"/>
            <w10:anchorlock/>
          </v:roundrect>
        </w:pict>
      </w:r>
    </w:p>
    <w:p w:rsidR="00DC000C" w:rsidRDefault="00DC000C" w:rsidP="00DC000C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</w:t>
      </w:r>
    </w:p>
    <w:p w:rsidR="00DC000C" w:rsidRDefault="0038450F" w:rsidP="00DC000C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更多参数，参见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 flexiGrid </w:t>
      </w:r>
      <w:r>
        <w:rPr>
          <w:rFonts w:ascii="新宋体" w:hAnsi="新宋体" w:cs="新宋体" w:hint="eastAsia"/>
          <w:kern w:val="0"/>
          <w:sz w:val="19"/>
          <w:szCs w:val="19"/>
        </w:rPr>
        <w:t>源码的参数列表及备注。</w:t>
      </w:r>
      <w:r w:rsidR="00C34A63">
        <w:rPr>
          <w:rFonts w:ascii="新宋体" w:hAnsi="新宋体" w:cs="新宋体" w:hint="eastAsia"/>
          <w:kern w:val="0"/>
          <w:sz w:val="19"/>
          <w:szCs w:val="19"/>
        </w:rPr>
        <w:t>本文档中</w:t>
      </w:r>
      <w:r w:rsidR="00C34A63">
        <w:rPr>
          <w:rFonts w:ascii="新宋体" w:hAnsi="新宋体" w:cs="新宋体" w:hint="eastAsia"/>
          <w:kern w:val="0"/>
          <w:sz w:val="19"/>
          <w:szCs w:val="19"/>
        </w:rPr>
        <w:t xml:space="preserve"> myGrid </w:t>
      </w:r>
      <w:r w:rsidR="00C34A63">
        <w:rPr>
          <w:rFonts w:ascii="新宋体" w:hAnsi="新宋体" w:cs="新宋体" w:hint="eastAsia"/>
          <w:kern w:val="0"/>
          <w:sz w:val="19"/>
          <w:szCs w:val="19"/>
        </w:rPr>
        <w:t>是</w:t>
      </w:r>
      <w:r w:rsidR="00C34A63">
        <w:rPr>
          <w:rFonts w:ascii="新宋体" w:hAnsi="新宋体" w:cs="新宋体" w:hint="eastAsia"/>
          <w:kern w:val="0"/>
          <w:sz w:val="19"/>
          <w:szCs w:val="19"/>
        </w:rPr>
        <w:t xml:space="preserve">jQuery </w:t>
      </w:r>
      <w:r w:rsidR="00C34A63">
        <w:rPr>
          <w:rFonts w:ascii="新宋体" w:hAnsi="新宋体" w:cs="新宋体" w:hint="eastAsia"/>
          <w:kern w:val="0"/>
          <w:sz w:val="19"/>
          <w:szCs w:val="19"/>
        </w:rPr>
        <w:t>对象，</w:t>
      </w:r>
      <w:r w:rsidR="00C34A63">
        <w:rPr>
          <w:rFonts w:ascii="新宋体" w:hAnsi="新宋体" w:cs="新宋体" w:hint="eastAsia"/>
          <w:kern w:val="0"/>
          <w:sz w:val="19"/>
          <w:szCs w:val="19"/>
        </w:rPr>
        <w:t xml:space="preserve"> grid </w:t>
      </w:r>
      <w:r w:rsidR="00C34A63">
        <w:rPr>
          <w:rFonts w:ascii="新宋体" w:hAnsi="新宋体" w:cs="新宋体" w:hint="eastAsia"/>
          <w:kern w:val="0"/>
          <w:sz w:val="19"/>
          <w:szCs w:val="19"/>
        </w:rPr>
        <w:t>是</w:t>
      </w:r>
      <w:r w:rsidR="00C34A63">
        <w:rPr>
          <w:rFonts w:ascii="新宋体" w:hAnsi="新宋体" w:cs="新宋体" w:hint="eastAsia"/>
          <w:kern w:val="0"/>
          <w:sz w:val="19"/>
          <w:szCs w:val="19"/>
        </w:rPr>
        <w:t xml:space="preserve"> flexigrid </w:t>
      </w:r>
      <w:r w:rsidR="00C34A63">
        <w:rPr>
          <w:rFonts w:ascii="新宋体" w:hAnsi="新宋体" w:cs="新宋体" w:hint="eastAsia"/>
          <w:kern w:val="0"/>
          <w:sz w:val="19"/>
          <w:szCs w:val="19"/>
        </w:rPr>
        <w:t>对象。</w:t>
      </w:r>
    </w:p>
    <w:p w:rsidR="00CE2043" w:rsidRDefault="00CE2043" w:rsidP="00CE2043">
      <w:r>
        <w:rPr>
          <w:rFonts w:hint="eastAsia"/>
        </w:rPr>
        <w:t>列参数列表：</w:t>
      </w:r>
      <w:r>
        <w:rPr>
          <w:rFonts w:hint="eastAsia"/>
        </w:rPr>
        <w:t xml:space="preserve"> </w:t>
      </w:r>
      <w:r>
        <w:rPr>
          <w:rFonts w:hint="eastAsia"/>
        </w:rPr>
        <w:t>列参数是</w:t>
      </w:r>
      <w:r>
        <w:t>Json</w:t>
      </w:r>
      <w:r>
        <w:t>数组，每项</w:t>
      </w:r>
      <w:r>
        <w:t>Json</w:t>
      </w:r>
      <w:r>
        <w:t>除</w:t>
      </w:r>
      <w:r>
        <w:t xml:space="preserve"> bind </w:t>
      </w:r>
      <w:r>
        <w:t>属性外，其它属性，都支持回调。</w:t>
      </w:r>
      <w:r>
        <w:t xml:space="preserve"> format </w:t>
      </w:r>
      <w:r>
        <w:t>和</w:t>
      </w:r>
      <w:r>
        <w:t xml:space="preserve"> html </w:t>
      </w:r>
      <w:r>
        <w:t>是运行时回调（有行数据参数），其它是静态回调（即没有参数）</w:t>
      </w:r>
    </w:p>
    <w:p w:rsidR="00CE2043" w:rsidRDefault="00CE2043" w:rsidP="00CE2043"/>
    <w:p w:rsidR="00CE2043" w:rsidRDefault="00CE2043" w:rsidP="00CE2043">
      <w:pPr>
        <w:ind w:leftChars="100" w:left="210"/>
      </w:pPr>
      <w:r>
        <w:t xml:space="preserve">display </w:t>
      </w:r>
      <w:r>
        <w:t>：</w:t>
      </w:r>
      <w:r>
        <w:t xml:space="preserve"> </w:t>
      </w:r>
      <w:r>
        <w:t>字符串，</w:t>
      </w:r>
      <w:r>
        <w:t xml:space="preserve"> </w:t>
      </w:r>
      <w:r>
        <w:t>表示显示名称</w:t>
      </w:r>
    </w:p>
    <w:p w:rsidR="00CE2043" w:rsidRDefault="00CE2043" w:rsidP="00CE2043">
      <w:pPr>
        <w:ind w:leftChars="100" w:left="210"/>
      </w:pPr>
      <w:r>
        <w:t xml:space="preserve">toggle  </w:t>
      </w:r>
      <w:r>
        <w:t>：</w:t>
      </w:r>
      <w:r>
        <w:t xml:space="preserve"> </w:t>
      </w:r>
      <w:r>
        <w:t>布尔，</w:t>
      </w:r>
      <w:r>
        <w:t xml:space="preserve"> </w:t>
      </w:r>
      <w:r>
        <w:t>表示是否可切换显示列。</w:t>
      </w:r>
    </w:p>
    <w:p w:rsidR="00CE2043" w:rsidRDefault="00CE2043" w:rsidP="00CE2043">
      <w:pPr>
        <w:ind w:leftChars="100" w:left="210"/>
      </w:pPr>
      <w:r>
        <w:t xml:space="preserve">bind    </w:t>
      </w:r>
      <w:r>
        <w:t>：</w:t>
      </w:r>
      <w:r>
        <w:t xml:space="preserve"> </w:t>
      </w:r>
      <w:r>
        <w:t>布尔，</w:t>
      </w:r>
      <w:r>
        <w:t xml:space="preserve"> </w:t>
      </w:r>
      <w:r>
        <w:t>不支持回调，</w:t>
      </w:r>
      <w:r>
        <w:t xml:space="preserve"> </w:t>
      </w:r>
      <w:r>
        <w:t>表示是否是数据绑定列</w:t>
      </w:r>
    </w:p>
    <w:p w:rsidR="00CE2043" w:rsidRDefault="00CE2043" w:rsidP="00CE2043">
      <w:pPr>
        <w:ind w:leftChars="100" w:left="210"/>
      </w:pPr>
      <w:r>
        <w:lastRenderedPageBreak/>
        <w:t xml:space="preserve">name    :  </w:t>
      </w:r>
      <w:r>
        <w:t>字符串</w:t>
      </w:r>
      <w:r>
        <w:t xml:space="preserve"> </w:t>
      </w:r>
      <w:r>
        <w:t>，</w:t>
      </w:r>
      <w:r>
        <w:t xml:space="preserve"> </w:t>
      </w:r>
      <w:r>
        <w:t>表示唯一</w:t>
      </w:r>
      <w:r>
        <w:t>name</w:t>
      </w:r>
    </w:p>
    <w:p w:rsidR="00CE2043" w:rsidRDefault="00CE2043" w:rsidP="00CE2043">
      <w:pPr>
        <w:ind w:leftChars="100" w:left="210"/>
      </w:pPr>
      <w:r>
        <w:t xml:space="preserve">onlytd  </w:t>
      </w:r>
      <w:r>
        <w:t>：</w:t>
      </w:r>
      <w:r>
        <w:t xml:space="preserve"> </w:t>
      </w:r>
      <w:r>
        <w:t>布尔，</w:t>
      </w:r>
      <w:r>
        <w:t xml:space="preserve"> </w:t>
      </w:r>
      <w:r>
        <w:t>表示</w:t>
      </w:r>
      <w:r>
        <w:t xml:space="preserve">td </w:t>
      </w:r>
      <w:r>
        <w:t>内容是否只显示</w:t>
      </w:r>
      <w:r>
        <w:t>td</w:t>
      </w:r>
      <w:r>
        <w:t>，如果为</w:t>
      </w:r>
      <w:r>
        <w:t>false</w:t>
      </w:r>
      <w:r>
        <w:t>，则用</w:t>
      </w:r>
      <w:r>
        <w:t xml:space="preserve"> div </w:t>
      </w:r>
      <w:r>
        <w:t>填充。</w:t>
      </w:r>
    </w:p>
    <w:p w:rsidR="00CE2043" w:rsidRDefault="00CE2043" w:rsidP="00CE2043">
      <w:pPr>
        <w:ind w:leftChars="100" w:left="210"/>
      </w:pPr>
      <w:r>
        <w:t xml:space="preserve">css   </w:t>
      </w:r>
      <w:r>
        <w:t>：</w:t>
      </w:r>
      <w:r>
        <w:t xml:space="preserve"> </w:t>
      </w:r>
      <w:r>
        <w:t>字符串，表</w:t>
      </w:r>
      <w:proofErr w:type="gramStart"/>
      <w:r>
        <w:t>示列</w:t>
      </w:r>
      <w:proofErr w:type="gramEnd"/>
      <w:r>
        <w:t>的</w:t>
      </w:r>
      <w:r>
        <w:t>class</w:t>
      </w:r>
    </w:p>
    <w:p w:rsidR="00CE2043" w:rsidRDefault="00CE2043" w:rsidP="00CE2043">
      <w:pPr>
        <w:ind w:leftChars="100" w:left="210"/>
      </w:pPr>
      <w:r>
        <w:t xml:space="preserve">sortable    </w:t>
      </w:r>
      <w:r>
        <w:t>：</w:t>
      </w:r>
      <w:r>
        <w:t xml:space="preserve"> </w:t>
      </w:r>
      <w:r>
        <w:t>布尔，表示是否可排序，刷新排序</w:t>
      </w:r>
    </w:p>
    <w:p w:rsidR="00CE2043" w:rsidRDefault="00CE2043" w:rsidP="00CE2043">
      <w:pPr>
        <w:ind w:leftChars="100" w:left="210"/>
      </w:pPr>
      <w:r>
        <w:t xml:space="preserve">align   </w:t>
      </w:r>
      <w:r>
        <w:t>：</w:t>
      </w:r>
      <w:r w:rsidR="009C7B35" w:rsidRPr="009C7B35">
        <w:rPr>
          <w:rFonts w:hint="eastAsia"/>
        </w:rPr>
        <w:t>字符串（</w:t>
      </w:r>
      <w:r w:rsidR="009C7B35" w:rsidRPr="009C7B35">
        <w:rPr>
          <w:rFonts w:hint="eastAsia"/>
        </w:rPr>
        <w:t>left,right,center</w:t>
      </w:r>
      <w:r w:rsidR="009C7B35" w:rsidRPr="009C7B35">
        <w:rPr>
          <w:rFonts w:hint="eastAsia"/>
        </w:rPr>
        <w:t>）</w:t>
      </w:r>
      <w:r w:rsidR="009C7B35" w:rsidRPr="009C7B35">
        <w:rPr>
          <w:rFonts w:hint="eastAsia"/>
        </w:rPr>
        <w:t>,</w:t>
      </w:r>
      <w:r w:rsidR="009C7B35" w:rsidRPr="009C7B35">
        <w:rPr>
          <w:rFonts w:hint="eastAsia"/>
        </w:rPr>
        <w:t>表示</w:t>
      </w:r>
      <w:r w:rsidR="009C7B35" w:rsidRPr="009C7B35">
        <w:rPr>
          <w:rFonts w:hint="eastAsia"/>
        </w:rPr>
        <w:t>TBODY</w:t>
      </w:r>
      <w:r w:rsidR="009C7B35" w:rsidRPr="009C7B35">
        <w:rPr>
          <w:rFonts w:hint="eastAsia"/>
        </w:rPr>
        <w:t>中</w:t>
      </w:r>
      <w:r w:rsidR="009C7B35" w:rsidRPr="009C7B35">
        <w:rPr>
          <w:rFonts w:hint="eastAsia"/>
        </w:rPr>
        <w:t>td</w:t>
      </w:r>
      <w:r w:rsidR="009C7B35" w:rsidRPr="009C7B35">
        <w:rPr>
          <w:rFonts w:hint="eastAsia"/>
        </w:rPr>
        <w:t>文本的对齐方式。如果要实现</w:t>
      </w:r>
      <w:r w:rsidR="009C7B35" w:rsidRPr="009C7B35">
        <w:rPr>
          <w:rFonts w:hint="eastAsia"/>
        </w:rPr>
        <w:t>thead</w:t>
      </w:r>
      <w:r w:rsidR="009C7B35" w:rsidRPr="009C7B35">
        <w:rPr>
          <w:rFonts w:hint="eastAsia"/>
        </w:rPr>
        <w:t>对齐，要单独设置</w:t>
      </w:r>
    </w:p>
    <w:p w:rsidR="00CE2043" w:rsidRDefault="00CE2043" w:rsidP="00CE2043">
      <w:pPr>
        <w:ind w:leftChars="100" w:left="210"/>
      </w:pPr>
      <w:r>
        <w:t xml:space="preserve">width   </w:t>
      </w:r>
      <w:r>
        <w:t>：字符串（可设</w:t>
      </w:r>
      <w:r>
        <w:t xml:space="preserve"> auto</w:t>
      </w:r>
      <w:r>
        <w:t>）</w:t>
      </w:r>
      <w:r>
        <w:t>,</w:t>
      </w:r>
      <w:r>
        <w:t>数字</w:t>
      </w:r>
      <w:r>
        <w:t xml:space="preserve"> </w:t>
      </w:r>
      <w:r>
        <w:t>，表</w:t>
      </w:r>
      <w:proofErr w:type="gramStart"/>
      <w:r>
        <w:t>示列</w:t>
      </w:r>
      <w:proofErr w:type="gramEnd"/>
      <w:r>
        <w:t>宽度。</w:t>
      </w:r>
      <w:r>
        <w:t xml:space="preserve"> </w:t>
      </w:r>
      <w:r>
        <w:t>如果为</w:t>
      </w:r>
      <w:r>
        <w:t xml:space="preserve"> 0 </w:t>
      </w:r>
      <w:r>
        <w:t>，</w:t>
      </w:r>
      <w:r>
        <w:t xml:space="preserve"> </w:t>
      </w:r>
      <w:r>
        <w:t>表示隐藏。</w:t>
      </w:r>
    </w:p>
    <w:p w:rsidR="00CE2043" w:rsidRDefault="00CE2043" w:rsidP="00CE2043">
      <w:pPr>
        <w:ind w:leftChars="100" w:left="210"/>
      </w:pPr>
      <w:r>
        <w:t xml:space="preserve">format  </w:t>
      </w:r>
      <w:r>
        <w:t>：</w:t>
      </w:r>
      <w:r>
        <w:t>function</w:t>
      </w:r>
      <w:r>
        <w:t>，模板定义，表示单元格内容。</w:t>
      </w:r>
    </w:p>
    <w:p w:rsidR="00CE2043" w:rsidRDefault="00CE2043" w:rsidP="00CE2043">
      <w:pPr>
        <w:ind w:leftChars="100" w:left="210"/>
      </w:pPr>
      <w:r>
        <w:t xml:space="preserve">html    </w:t>
      </w:r>
      <w:r>
        <w:t>：同</w:t>
      </w:r>
      <w:r>
        <w:t xml:space="preserve"> format</w:t>
      </w:r>
    </w:p>
    <w:p w:rsidR="00CE2043" w:rsidRDefault="00CE2043" w:rsidP="00CE2043">
      <w:pPr>
        <w:ind w:leftChars="100" w:left="210"/>
      </w:pPr>
      <w:r>
        <w:t>maxWidth    :</w:t>
      </w:r>
      <w:r>
        <w:t>字符串，数据，表</w:t>
      </w:r>
      <w:proofErr w:type="gramStart"/>
      <w:r>
        <w:t>示列</w:t>
      </w:r>
      <w:proofErr w:type="gramEnd"/>
      <w:r>
        <w:t>的最大宽度</w:t>
      </w:r>
    </w:p>
    <w:p w:rsidR="00CE2043" w:rsidRDefault="00CE2043" w:rsidP="00CE2043">
      <w:pPr>
        <w:ind w:leftChars="100" w:left="210"/>
      </w:pPr>
      <w:r>
        <w:t xml:space="preserve">hide    : </w:t>
      </w:r>
      <w:r>
        <w:t>布尔，表示是否隐藏该列</w:t>
      </w:r>
    </w:p>
    <w:p w:rsidR="00CE2043" w:rsidRDefault="00CE2043" w:rsidP="00CE2043">
      <w:pPr>
        <w:ind w:leftChars="100" w:left="210"/>
      </w:pPr>
    </w:p>
    <w:p w:rsidR="00CE2043" w:rsidRDefault="00CE2043" w:rsidP="00CE2043">
      <w:pPr>
        <w:ind w:leftChars="100" w:left="210"/>
      </w:pPr>
      <w:r>
        <w:t xml:space="preserve">format: </w:t>
      </w:r>
      <w:r>
        <w:t>用于格式化显示方式，有两种方式，</w:t>
      </w:r>
    </w:p>
    <w:p w:rsidR="00CE2043" w:rsidRDefault="00CE2043" w:rsidP="00CE2043">
      <w:pPr>
        <w:ind w:leftChars="200" w:left="420"/>
      </w:pPr>
      <w:r>
        <w:t>1)</w:t>
      </w:r>
      <w:proofErr w:type="gramStart"/>
      <w:r>
        <w:t>.$</w:t>
      </w:r>
      <w:proofErr w:type="gramEnd"/>
      <w:r>
        <w:t xml:space="preserve">#$ </w:t>
      </w:r>
      <w:r>
        <w:t>静态方式：</w:t>
      </w:r>
      <w:r>
        <w:t xml:space="preserve"> &lt;a href="~/$Id$.aspx" &gt;$#$&lt;/a&gt; </w:t>
      </w:r>
      <w:r>
        <w:t>用相应的列替换。</w:t>
      </w:r>
    </w:p>
    <w:p w:rsidR="00CE2043" w:rsidRDefault="00CE2043" w:rsidP="00CE2043">
      <w:pPr>
        <w:ind w:leftChars="200" w:left="420"/>
      </w:pPr>
      <w:r>
        <w:t>2).</w:t>
      </w:r>
      <w:r w:rsidR="009C1095">
        <w:t>回调</w:t>
      </w:r>
      <w:r w:rsidR="009C1095">
        <w:rPr>
          <w:rFonts w:hint="eastAsia"/>
        </w:rPr>
        <w:t>: (</w:t>
      </w:r>
      <w:r w:rsidR="003C36FE">
        <w:t xml:space="preserve">row, rowIndex, g, </w:t>
      </w:r>
      <w:r w:rsidR="009C1095">
        <w:rPr>
          <w:rFonts w:hint="eastAsia"/>
        </w:rPr>
        <w:t>td)</w:t>
      </w:r>
      <w:r>
        <w:t xml:space="preserve"> </w:t>
      </w:r>
      <w:r w:rsidR="009C1095">
        <w:rPr>
          <w:rFonts w:hint="eastAsia"/>
        </w:rPr>
        <w:t>.</w:t>
      </w:r>
      <w:r w:rsidR="009C1095">
        <w:rPr>
          <w:rFonts w:hint="eastAsia"/>
        </w:rPr>
        <w:t>依次</w:t>
      </w:r>
      <w:r>
        <w:t>传入</w:t>
      </w:r>
      <w:r w:rsidR="009C1095">
        <w:rPr>
          <w:rFonts w:hint="eastAsia"/>
        </w:rPr>
        <w:t>从服务器返回的当前行数据，行索引，</w:t>
      </w:r>
      <w:r w:rsidR="009C1095">
        <w:rPr>
          <w:rFonts w:hint="eastAsia"/>
        </w:rPr>
        <w:t>flexigrid</w:t>
      </w:r>
      <w:r w:rsidR="009C1095">
        <w:rPr>
          <w:rFonts w:hint="eastAsia"/>
        </w:rPr>
        <w:t>对象，当前正在呈现内容的单元格。</w:t>
      </w:r>
    </w:p>
    <w:p w:rsidR="00CE2043" w:rsidRPr="00CE2043" w:rsidRDefault="009C1095" w:rsidP="009C1095">
      <w:r>
        <w:rPr>
          <w:rFonts w:hint="eastAsia"/>
        </w:rPr>
        <w:t xml:space="preserve">flexigrid </w:t>
      </w:r>
      <w:r>
        <w:rPr>
          <w:rFonts w:hint="eastAsia"/>
        </w:rPr>
        <w:t>参数如下：</w:t>
      </w:r>
    </w:p>
    <w:p w:rsidR="00C34A63" w:rsidRDefault="00C34A63" w:rsidP="00CE204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运行期</w:t>
      </w:r>
      <w:r w:rsidR="00A8314A">
        <w:rPr>
          <w:rFonts w:hint="eastAsia"/>
        </w:rPr>
        <w:t>取</w:t>
      </w:r>
      <w:r w:rsidR="00A8314A">
        <w:rPr>
          <w:rFonts w:hint="eastAsia"/>
        </w:rPr>
        <w:t xml:space="preserve">flexigrid </w:t>
      </w:r>
      <w:r w:rsidR="00A8314A">
        <w:rPr>
          <w:rFonts w:hint="eastAsia"/>
        </w:rPr>
        <w:t>对象</w:t>
      </w:r>
      <w:r>
        <w:rPr>
          <w:rFonts w:hint="eastAsia"/>
        </w:rPr>
        <w:t xml:space="preserve"> myGrid</w:t>
      </w:r>
      <w:r w:rsidR="00A8314A">
        <w:rPr>
          <w:rFonts w:hint="eastAsia"/>
        </w:rPr>
        <w:t>.getFlexi()</w:t>
      </w:r>
    </w:p>
    <w:p w:rsidR="00A8314A" w:rsidRDefault="00A8314A" w:rsidP="00CE204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运行期取</w:t>
      </w:r>
      <w:r>
        <w:rPr>
          <w:rFonts w:hint="eastAsia"/>
        </w:rPr>
        <w:t xml:space="preserve">flexigrid </w:t>
      </w:r>
      <w:r>
        <w:rPr>
          <w:rFonts w:hint="eastAsia"/>
        </w:rPr>
        <w:t>参数</w:t>
      </w:r>
      <w:r>
        <w:rPr>
          <w:rFonts w:hint="eastAsia"/>
        </w:rPr>
        <w:t xml:space="preserve"> myGrid.getFlexi().p</w:t>
      </w:r>
    </w:p>
    <w:p w:rsidR="00A8314A" w:rsidRDefault="00A8314A" w:rsidP="00CE204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页面加载即执行查询，直接调用查询按钮方法：</w:t>
      </w:r>
      <w:r>
        <w:rPr>
          <w:rFonts w:hint="eastAsia"/>
        </w:rPr>
        <w:t xml:space="preserve"> jv.page().flexiQuery();</w:t>
      </w:r>
    </w:p>
    <w:p w:rsidR="00A8314A" w:rsidRDefault="00A8314A" w:rsidP="00CE204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查询标准</w:t>
      </w:r>
      <w:r>
        <w:rPr>
          <w:rFonts w:hint="eastAsia"/>
        </w:rPr>
        <w:t xml:space="preserve"> </w:t>
      </w:r>
      <w:r>
        <w:rPr>
          <w:rFonts w:hint="eastAsia"/>
        </w:rPr>
        <w:t>写法：</w:t>
      </w:r>
    </w:p>
    <w:p w:rsidR="00A8314A" w:rsidRPr="00A8314A" w:rsidRDefault="0084101D" w:rsidP="00A8314A">
      <w:pPr>
        <w:pStyle w:val="a8"/>
        <w:numPr>
          <w:ilvl w:val="0"/>
          <w:numId w:val="2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noProof/>
        </w:rPr>
      </w:r>
      <w:r>
        <w:rPr>
          <w:noProof/>
        </w:rPr>
        <w:pict>
          <v:roundrect id="圆角矩形 37" o:spid="_x0000_s1075" style="width:490.15pt;height:93.4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6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" fillcolor="white [3201]" strokecolor="#f79646 [3209]" strokeweight="2pt">
            <v:shadow on="t" color="black" opacity="26214f" origin="-.5,-.5" offset=".74836mm,.74836mm"/>
            <v:textbox>
              <w:txbxContent>
                <w:p w:rsidR="0084101D" w:rsidRDefault="0084101D" w:rsidP="00A8314A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jv.page(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).flexiQuery = </w:t>
                  </w:r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function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() {</w:t>
                  </w:r>
                </w:p>
                <w:p w:rsidR="0084101D" w:rsidRDefault="0084101D" w:rsidP="00A8314A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queryJDiv = $(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".divQuery:last"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, jv.boxdy(</w:t>
                  </w: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));</w:t>
                  </w:r>
                </w:p>
                <w:p w:rsidR="0084101D" w:rsidRDefault="0084101D" w:rsidP="00A8314A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</w:p>
                <w:p w:rsidR="0084101D" w:rsidRDefault="0084101D" w:rsidP="00A8314A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myGrid.getFlexi(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).doSearch(queryJDiv.GetDivJson());</w:t>
                  </w:r>
                </w:p>
                <w:p w:rsidR="0084101D" w:rsidRDefault="0084101D" w:rsidP="00A8314A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};</w:t>
                  </w:r>
                </w:p>
                <w:p w:rsidR="0084101D" w:rsidRDefault="0084101D" w:rsidP="00A8314A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</w:p>
                <w:p w:rsidR="0084101D" w:rsidRPr="0038450F" w:rsidRDefault="0084101D" w:rsidP="00A8314A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DC000C" w:rsidRPr="00DC000C" w:rsidRDefault="00DC000C" w:rsidP="00DC000C"/>
    <w:p w:rsidR="00574673" w:rsidRDefault="00574673" w:rsidP="00574673">
      <w:pPr>
        <w:pStyle w:val="4"/>
      </w:pPr>
      <w:r>
        <w:rPr>
          <w:rFonts w:hint="eastAsia"/>
        </w:rPr>
        <w:t>扩展功能</w:t>
      </w:r>
    </w:p>
    <w:p w:rsidR="00574673" w:rsidRDefault="00DC000C" w:rsidP="00DC000C">
      <w:pPr>
        <w:pStyle w:val="a8"/>
        <w:numPr>
          <w:ilvl w:val="0"/>
          <w:numId w:val="25"/>
        </w:numPr>
        <w:ind w:firstLineChars="0"/>
      </w:pPr>
      <w:r w:rsidRPr="00DC000C">
        <w:rPr>
          <w:rFonts w:hint="eastAsia"/>
        </w:rPr>
        <w:t>根据列名取某行某</w:t>
      </w:r>
      <w:proofErr w:type="gramStart"/>
      <w:r w:rsidRPr="00DC000C">
        <w:rPr>
          <w:rFonts w:hint="eastAsia"/>
        </w:rPr>
        <w:t>列值方法</w:t>
      </w:r>
      <w:proofErr w:type="gramEnd"/>
      <w:r w:rsidRPr="00DC000C">
        <w:rPr>
          <w:rFonts w:hint="eastAsia"/>
        </w:rPr>
        <w:t>grid.get</w:t>
      </w:r>
      <w:r w:rsidR="002B0B8C">
        <w:rPr>
          <w:rFonts w:hint="eastAsia"/>
        </w:rPr>
        <w:t>Json</w:t>
      </w:r>
      <w:r w:rsidRPr="00DC000C">
        <w:rPr>
          <w:rFonts w:hint="eastAsia"/>
        </w:rPr>
        <w:t>Value(rowIndex, "</w:t>
      </w:r>
      <w:r w:rsidRPr="00DC000C">
        <w:rPr>
          <w:rFonts w:hint="eastAsia"/>
        </w:rPr>
        <w:t>列名</w:t>
      </w:r>
      <w:r w:rsidRPr="00DC000C">
        <w:rPr>
          <w:rFonts w:hint="eastAsia"/>
        </w:rPr>
        <w:t>")</w:t>
      </w:r>
      <w:r>
        <w:rPr>
          <w:rFonts w:hint="eastAsia"/>
        </w:rPr>
        <w:tab/>
        <w:t>//grid</w:t>
      </w:r>
      <w:r>
        <w:rPr>
          <w:rFonts w:hint="eastAsia"/>
        </w:rPr>
        <w:t>是</w:t>
      </w:r>
      <w:r>
        <w:rPr>
          <w:rFonts w:hint="eastAsia"/>
        </w:rPr>
        <w:t xml:space="preserve">FlexiGrid </w:t>
      </w:r>
      <w:r>
        <w:rPr>
          <w:rFonts w:hint="eastAsia"/>
        </w:rPr>
        <w:t>，</w:t>
      </w:r>
      <w:r>
        <w:rPr>
          <w:rFonts w:hint="eastAsia"/>
        </w:rPr>
        <w:t xml:space="preserve">rowindex: </w:t>
      </w:r>
      <w:r>
        <w:rPr>
          <w:rFonts w:hint="eastAsia"/>
        </w:rPr>
        <w:t>行号</w:t>
      </w:r>
    </w:p>
    <w:p w:rsidR="009C1095" w:rsidRDefault="009C1095" w:rsidP="00DC000C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把从服务器传回的行数据，转换为更方便操作的</w:t>
      </w:r>
      <w:r>
        <w:rPr>
          <w:rFonts w:hint="eastAsia"/>
        </w:rPr>
        <w:t>Json</w:t>
      </w:r>
      <w:r>
        <w:rPr>
          <w:rFonts w:hint="eastAsia"/>
        </w:rPr>
        <w:t>数据：</w:t>
      </w:r>
      <w:r>
        <w:rPr>
          <w:rFonts w:hint="eastAsia"/>
        </w:rPr>
        <w:t>grid.get</w:t>
      </w:r>
      <w:r w:rsidR="002B0B8C">
        <w:rPr>
          <w:rFonts w:hint="eastAsia"/>
        </w:rPr>
        <w:t>Row</w:t>
      </w:r>
      <w:r>
        <w:rPr>
          <w:rFonts w:hint="eastAsia"/>
        </w:rPr>
        <w:t>Json(rowData);</w:t>
      </w:r>
    </w:p>
    <w:p w:rsidR="009C1095" w:rsidRDefault="009C1095" w:rsidP="009C1095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Html</w:t>
      </w:r>
      <w:r>
        <w:rPr>
          <w:rFonts w:hint="eastAsia"/>
        </w:rPr>
        <w:t>元素的行，取得</w:t>
      </w:r>
      <w:r>
        <w:rPr>
          <w:rFonts w:hint="eastAsia"/>
        </w:rPr>
        <w:t>Json</w:t>
      </w:r>
      <w:r>
        <w:rPr>
          <w:rFonts w:hint="eastAsia"/>
        </w:rPr>
        <w:t>数据：</w:t>
      </w:r>
      <w:r>
        <w:rPr>
          <w:rFonts w:hint="eastAsia"/>
        </w:rPr>
        <w:t xml:space="preserve"> grid.</w:t>
      </w:r>
      <w:r w:rsidR="002B0B8C">
        <w:rPr>
          <w:rFonts w:hint="eastAsia"/>
        </w:rPr>
        <w:t>getRowJson</w:t>
      </w:r>
      <w:r>
        <w:rPr>
          <w:rFonts w:hint="eastAsia"/>
        </w:rPr>
        <w:t>(</w:t>
      </w:r>
      <w:r w:rsidRPr="009C1095">
        <w:t>jTr, IsGetFromHtml</w:t>
      </w:r>
      <w:r>
        <w:rPr>
          <w:rFonts w:hint="eastAsia"/>
        </w:rPr>
        <w:t xml:space="preserve">) ; </w:t>
      </w:r>
    </w:p>
    <w:p w:rsidR="009C1095" w:rsidRDefault="009C1095" w:rsidP="009C1095">
      <w:pPr>
        <w:pStyle w:val="a8"/>
        <w:ind w:left="420" w:firstLineChars="0" w:firstLine="0"/>
      </w:pPr>
      <w:r>
        <w:rPr>
          <w:rFonts w:hint="eastAsia"/>
        </w:rPr>
        <w:t>其中，</w:t>
      </w:r>
      <w:r>
        <w:rPr>
          <w:rFonts w:hint="eastAsia"/>
        </w:rPr>
        <w:t xml:space="preserve">jTr </w:t>
      </w:r>
      <w:r>
        <w:rPr>
          <w:rFonts w:hint="eastAsia"/>
        </w:rPr>
        <w:t>可以是</w:t>
      </w:r>
      <w:r>
        <w:rPr>
          <w:rFonts w:hint="eastAsia"/>
        </w:rPr>
        <w:t xml:space="preserve"> tr </w:t>
      </w:r>
      <w:r>
        <w:rPr>
          <w:rFonts w:hint="eastAsia"/>
        </w:rPr>
        <w:t>元素，也可以是</w:t>
      </w:r>
      <w:r>
        <w:rPr>
          <w:rFonts w:hint="eastAsia"/>
        </w:rPr>
        <w:t xml:space="preserve"> tr </w:t>
      </w:r>
      <w:r>
        <w:rPr>
          <w:rFonts w:hint="eastAsia"/>
        </w:rPr>
        <w:t>的</w:t>
      </w:r>
      <w:r>
        <w:rPr>
          <w:rFonts w:hint="eastAsia"/>
        </w:rPr>
        <w:t xml:space="preserve">jQuery </w:t>
      </w:r>
      <w:r>
        <w:rPr>
          <w:rFonts w:hint="eastAsia"/>
        </w:rPr>
        <w:t>对象，也可以是</w:t>
      </w:r>
      <w:r w:rsidR="005355BC">
        <w:rPr>
          <w:rFonts w:hint="eastAsia"/>
        </w:rPr>
        <w:t xml:space="preserve"> </w:t>
      </w:r>
      <w:r w:rsidR="005355BC">
        <w:rPr>
          <w:rFonts w:hint="eastAsia"/>
        </w:rPr>
        <w:t>事件源在该行内的元素。</w:t>
      </w:r>
    </w:p>
    <w:p w:rsidR="005355BC" w:rsidRDefault="005355BC" w:rsidP="009C1095">
      <w:pPr>
        <w:pStyle w:val="a8"/>
        <w:ind w:left="420" w:firstLineChars="0" w:firstLine="0"/>
      </w:pPr>
      <w:r>
        <w:rPr>
          <w:rFonts w:hint="eastAsia"/>
        </w:rPr>
        <w:t xml:space="preserve">IsGetFromHtml </w:t>
      </w:r>
      <w:r>
        <w:rPr>
          <w:rFonts w:hint="eastAsia"/>
        </w:rPr>
        <w:t>表示，是否从</w:t>
      </w:r>
      <w:r>
        <w:rPr>
          <w:rFonts w:hint="eastAsia"/>
        </w:rPr>
        <w:t>Html</w:t>
      </w:r>
      <w:r>
        <w:rPr>
          <w:rFonts w:hint="eastAsia"/>
        </w:rPr>
        <w:t>元素呈现，如果是否，则根据行</w:t>
      </w:r>
      <w:r>
        <w:rPr>
          <w:rFonts w:hint="eastAsia"/>
        </w:rPr>
        <w:t>Id</w:t>
      </w:r>
      <w:r>
        <w:rPr>
          <w:rFonts w:hint="eastAsia"/>
        </w:rPr>
        <w:t>，从缓存数据中转换。</w:t>
      </w:r>
    </w:p>
    <w:p w:rsidR="005355BC" w:rsidRDefault="008E16A1" w:rsidP="005355BC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如果在服务器端单独执行</w:t>
      </w:r>
      <w:r>
        <w:rPr>
          <w:rFonts w:hint="eastAsia"/>
        </w:rPr>
        <w:t xml:space="preserve"> LoadFlexiGrid </w:t>
      </w:r>
      <w:r>
        <w:rPr>
          <w:rFonts w:hint="eastAsia"/>
        </w:rPr>
        <w:t>得到表数据，则需要设置两个</w:t>
      </w:r>
      <w:r>
        <w:rPr>
          <w:rFonts w:hint="eastAsia"/>
        </w:rPr>
        <w:t>Session</w:t>
      </w:r>
      <w:r>
        <w:rPr>
          <w:rFonts w:hint="eastAsia"/>
        </w:rPr>
        <w:t>项：</w:t>
      </w:r>
    </w:p>
    <w:p w:rsidR="008E16A1" w:rsidRDefault="008E16A1" w:rsidP="008E16A1">
      <w:pPr>
        <w:pStyle w:val="a8"/>
        <w:ind w:left="420" w:firstLineChars="0" w:firstLine="0"/>
      </w:pPr>
      <w:r>
        <w:rPr>
          <w:rFonts w:hint="eastAsia"/>
        </w:rPr>
        <w:t>Session[</w:t>
      </w:r>
      <w:r>
        <w:t>“</w:t>
      </w:r>
      <w:r>
        <w:rPr>
          <w:rFonts w:hint="eastAsia"/>
        </w:rPr>
        <w:t>FlexiGrid_id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表示客户端定义的表格的</w:t>
      </w:r>
      <w:r>
        <w:rPr>
          <w:rFonts w:hint="eastAsia"/>
        </w:rPr>
        <w:t xml:space="preserve"> Id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E16A1" w:rsidRDefault="008E16A1" w:rsidP="008E16A1">
      <w:pPr>
        <w:pStyle w:val="a8"/>
        <w:ind w:left="420" w:firstLineChars="0" w:firstLine="0"/>
      </w:pPr>
      <w:r>
        <w:rPr>
          <w:rFonts w:hint="eastAsia"/>
        </w:rPr>
        <w:t>Session[</w:t>
      </w:r>
      <w:r>
        <w:t>“</w:t>
      </w:r>
      <w:r>
        <w:rPr>
          <w:rFonts w:hint="eastAsia"/>
        </w:rPr>
        <w:t>FlexiGrid_cols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表示客户端定义的表格的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定义。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 xml:space="preserve"> </w:t>
      </w:r>
      <w:r>
        <w:rPr>
          <w:rFonts w:hint="eastAsia"/>
        </w:rPr>
        <w:t>逗号</w:t>
      </w:r>
      <w:r>
        <w:rPr>
          <w:rFonts w:hint="eastAsia"/>
        </w:rPr>
        <w:t xml:space="preserve"> </w:t>
      </w:r>
      <w:r>
        <w:rPr>
          <w:rFonts w:hint="eastAsia"/>
        </w:rPr>
        <w:t>分隔。</w:t>
      </w:r>
    </w:p>
    <w:p w:rsidR="00774062" w:rsidRDefault="00774062" w:rsidP="008E16A1">
      <w:pPr>
        <w:pStyle w:val="a8"/>
        <w:ind w:left="420" w:firstLineChars="0" w:firstLine="0"/>
      </w:pPr>
      <w:proofErr w:type="gramStart"/>
      <w:r>
        <w:rPr>
          <w:rFonts w:hint="eastAsia"/>
        </w:rPr>
        <w:t>RenderJsVar(</w:t>
      </w:r>
      <w:proofErr w:type="gramEnd"/>
      <w:r>
        <w:t>“</w:t>
      </w:r>
      <w:r>
        <w:rPr>
          <w:rFonts w:hint="eastAsia"/>
        </w:rPr>
        <w:t>table1</w:t>
      </w:r>
      <w:r>
        <w:t>”</w:t>
      </w:r>
      <w:r>
        <w:rPr>
          <w:rFonts w:hint="eastAsia"/>
        </w:rPr>
        <w:t>,dbr.Menu.LoadFlexigrid(</w:t>
      </w:r>
      <w:r>
        <w:t xml:space="preserve"> dataset , 200 ) ;</w:t>
      </w:r>
    </w:p>
    <w:p w:rsidR="00FF4690" w:rsidRDefault="00FF4690" w:rsidP="008E16A1">
      <w:pPr>
        <w:pStyle w:val="a8"/>
        <w:ind w:left="420" w:firstLineChars="0" w:firstLine="0"/>
      </w:pPr>
      <w:r>
        <w:rPr>
          <w:rFonts w:hint="eastAsia"/>
        </w:rPr>
        <w:t>在客户端使用数据源：</w:t>
      </w:r>
      <w:r>
        <w:rPr>
          <w:rFonts w:hint="eastAsia"/>
        </w:rPr>
        <w:t xml:space="preserve"> $(</w:t>
      </w:r>
      <w:r>
        <w:t>“</w:t>
      </w:r>
      <w:r>
        <w:rPr>
          <w:rFonts w:hint="eastAsia"/>
        </w:rPr>
        <w:t>.myGrid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getFlexi(</w:t>
      </w:r>
      <w:proofErr w:type="gramEnd"/>
      <w:r>
        <w:rPr>
          <w:rFonts w:hint="eastAsia"/>
        </w:rPr>
        <w:t>).p.DataSource = jv.page().table1 ;</w:t>
      </w:r>
    </w:p>
    <w:p w:rsidR="00A911EA" w:rsidRDefault="00A911EA" w:rsidP="00A911EA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取选中行：</w:t>
      </w:r>
    </w:p>
    <w:p w:rsidR="00A911EA" w:rsidRDefault="00A911EA" w:rsidP="00A911EA">
      <w:pPr>
        <w:pStyle w:val="a8"/>
        <w:ind w:left="420" w:firstLineChars="0" w:firstLine="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.myGrid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getFlexi(</w:t>
      </w:r>
      <w:proofErr w:type="gramEnd"/>
      <w:r>
        <w:rPr>
          <w:rFonts w:hint="eastAsia"/>
        </w:rPr>
        <w:t>).getSelectIds();</w:t>
      </w:r>
    </w:p>
    <w:p w:rsidR="00A911EA" w:rsidRDefault="00A911EA" w:rsidP="00A911EA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设置全选</w:t>
      </w:r>
    </w:p>
    <w:p w:rsidR="00A911EA" w:rsidRDefault="00A911EA" w:rsidP="00A911EA">
      <w:pPr>
        <w:pStyle w:val="a8"/>
        <w:ind w:left="420" w:firstLineChars="0" w:firstLine="0"/>
      </w:pPr>
      <w:r>
        <w:rPr>
          <w:rFonts w:hint="eastAsia"/>
        </w:rPr>
        <w:t>可以对</w:t>
      </w:r>
      <w:r>
        <w:rPr>
          <w:rFonts w:hint="eastAsia"/>
        </w:rPr>
        <w:t xml:space="preserve"> useSelect</w:t>
      </w:r>
      <w:r>
        <w:rPr>
          <w:rFonts w:hint="eastAsia"/>
        </w:rPr>
        <w:t>参数设置多种多个值：</w:t>
      </w:r>
    </w:p>
    <w:p w:rsidR="00A911EA" w:rsidRDefault="00A911EA" w:rsidP="00A911EA">
      <w:pPr>
        <w:pStyle w:val="a8"/>
        <w:ind w:left="420" w:firstLineChars="0" w:firstLine="0"/>
      </w:pPr>
      <w:r>
        <w:t>“</w:t>
      </w:r>
      <w:r>
        <w:rPr>
          <w:rFonts w:hint="eastAsia"/>
        </w:rPr>
        <w:t>before</w:t>
      </w:r>
      <w:r>
        <w:t>”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在列最前</w:t>
      </w:r>
      <w:proofErr w:type="gramEnd"/>
      <w:r>
        <w:rPr>
          <w:rFonts w:hint="eastAsia"/>
        </w:rPr>
        <w:t>插入默认全选</w:t>
      </w:r>
    </w:p>
    <w:p w:rsidR="00A911EA" w:rsidRDefault="00A911EA" w:rsidP="00A911EA">
      <w:pPr>
        <w:pStyle w:val="a8"/>
        <w:ind w:left="420" w:firstLineChars="0" w:firstLine="0"/>
      </w:pPr>
      <w:r>
        <w:t>“</w:t>
      </w:r>
      <w:r>
        <w:rPr>
          <w:rFonts w:hint="eastAsia"/>
        </w:rPr>
        <w:t>after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在列最后插入默认全选</w:t>
      </w:r>
    </w:p>
    <w:p w:rsidR="00A911EA" w:rsidRDefault="00A911EA" w:rsidP="00A911EA">
      <w:pPr>
        <w:pStyle w:val="a8"/>
        <w:ind w:left="420" w:firstLineChars="0" w:firstLine="0"/>
      </w:pPr>
      <w:r>
        <w:rPr>
          <w:rFonts w:hint="eastAsia"/>
        </w:rPr>
        <w:t>数字：</w:t>
      </w:r>
      <w:r>
        <w:rPr>
          <w:rFonts w:hint="eastAsia"/>
        </w:rPr>
        <w:t xml:space="preserve"> </w:t>
      </w:r>
      <w:r>
        <w:rPr>
          <w:rFonts w:hint="eastAsia"/>
        </w:rPr>
        <w:t>在列指定索引的位置插入默认全选</w:t>
      </w:r>
    </w:p>
    <w:p w:rsidR="00A911EA" w:rsidRDefault="00A911EA" w:rsidP="00A911EA">
      <w:pPr>
        <w:pStyle w:val="a8"/>
        <w:ind w:left="420" w:firstLineChars="0" w:firstLine="0"/>
      </w:pPr>
      <w:r>
        <w:rPr>
          <w:rFonts w:hint="eastAsia"/>
        </w:rPr>
        <w:t>列定义</w:t>
      </w:r>
      <w:r>
        <w:rPr>
          <w:rFonts w:hint="eastAsia"/>
        </w:rPr>
        <w:t xml:space="preserve">Json </w:t>
      </w:r>
      <w:r>
        <w:rPr>
          <w:rFonts w:hint="eastAsia"/>
        </w:rPr>
        <w:t>扩展，可以指定</w:t>
      </w:r>
      <w:r>
        <w:rPr>
          <w:rFonts w:hint="eastAsia"/>
        </w:rPr>
        <w:t xml:space="preserve"> colIndex</w:t>
      </w:r>
      <w:r>
        <w:rPr>
          <w:rFonts w:hint="eastAsia"/>
        </w:rPr>
        <w:t>，</w:t>
      </w:r>
      <w:r w:rsidR="00B23813">
        <w:rPr>
          <w:rFonts w:hint="eastAsia"/>
        </w:rPr>
        <w:t>值可以是：</w:t>
      </w:r>
      <w:r w:rsidR="00B23813">
        <w:rPr>
          <w:rFonts w:hint="eastAsia"/>
        </w:rPr>
        <w:t xml:space="preserve"> </w:t>
      </w:r>
      <w:r w:rsidR="00B23813">
        <w:t>“</w:t>
      </w:r>
      <w:r w:rsidR="00B23813">
        <w:rPr>
          <w:rFonts w:hint="eastAsia"/>
        </w:rPr>
        <w:t>befor</w:t>
      </w:r>
      <w:r w:rsidR="00B23813">
        <w:t>”</w:t>
      </w:r>
      <w:r w:rsidR="00B23813">
        <w:rPr>
          <w:rFonts w:hint="eastAsia"/>
        </w:rPr>
        <w:t>,</w:t>
      </w:r>
      <w:proofErr w:type="gramStart"/>
      <w:r w:rsidR="00B23813">
        <w:t>”</w:t>
      </w:r>
      <w:proofErr w:type="gramEnd"/>
      <w:r w:rsidR="00B23813">
        <w:rPr>
          <w:rFonts w:hint="eastAsia"/>
        </w:rPr>
        <w:t>after</w:t>
      </w:r>
      <w:proofErr w:type="gramStart"/>
      <w:r w:rsidR="00B23813">
        <w:t>”</w:t>
      </w:r>
      <w:proofErr w:type="gramEnd"/>
      <w:r w:rsidR="00B23813">
        <w:rPr>
          <w:rFonts w:hint="eastAsia"/>
        </w:rPr>
        <w:t>,</w:t>
      </w:r>
      <w:r w:rsidR="00B23813">
        <w:rPr>
          <w:rFonts w:hint="eastAsia"/>
        </w:rPr>
        <w:t>数字</w:t>
      </w:r>
      <w:r w:rsidR="00B23813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B0B8C" w:rsidRDefault="002B0B8C" w:rsidP="002B0B8C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取</w:t>
      </w:r>
      <w:r>
        <w:rPr>
          <w:rFonts w:hint="eastAsia"/>
        </w:rPr>
        <w:t xml:space="preserve"> Name </w:t>
      </w:r>
      <w:r>
        <w:rPr>
          <w:rFonts w:hint="eastAsia"/>
        </w:rPr>
        <w:t>的信息</w:t>
      </w:r>
    </w:p>
    <w:p w:rsidR="002B0B8C" w:rsidRDefault="002B0B8C" w:rsidP="002B0B8C">
      <w:pPr>
        <w:pStyle w:val="a8"/>
        <w:ind w:left="420" w:firstLineChars="0" w:firstLine="0"/>
      </w:pPr>
      <w:r>
        <w:rPr>
          <w:rFonts w:hint="eastAsia"/>
        </w:rPr>
        <w:t>在删除时，需要提示出操作了哪行数据，使用</w:t>
      </w:r>
      <w:r>
        <w:rPr>
          <w:rFonts w:hint="eastAsia"/>
        </w:rPr>
        <w:t xml:space="preserve"> grid.getNameInfo( rowId ) 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2B0B8C" w:rsidRDefault="002B0B8C" w:rsidP="002B0B8C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(Confirm(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color w:val="800000"/>
          <w:kern w:val="0"/>
          <w:sz w:val="19"/>
          <w:szCs w:val="19"/>
        </w:rPr>
        <w:t>请确认是否删除该记录</w:t>
      </w:r>
      <w:r>
        <w:rPr>
          <w:rFonts w:ascii="NSimSun" w:hAnsi="NSimSun" w:cs="NSimSun"/>
          <w:color w:val="800000"/>
          <w:kern w:val="0"/>
          <w:sz w:val="19"/>
          <w:szCs w:val="19"/>
        </w:rPr>
        <w:t>, "</w:t>
      </w:r>
      <w:r>
        <w:rPr>
          <w:rFonts w:ascii="NSimSun" w:hAnsi="NSimSun" w:cs="NSimSun"/>
          <w:kern w:val="0"/>
          <w:sz w:val="19"/>
          <w:szCs w:val="19"/>
        </w:rPr>
        <w:t xml:space="preserve"> + myGrid.getFlexi().getNameInfo(sid))) {</w:t>
      </w:r>
    </w:p>
    <w:p w:rsidR="002B0B8C" w:rsidRDefault="002B0B8C" w:rsidP="002B0B8C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4D056C" w:rsidRDefault="004D056C" w:rsidP="004D056C">
      <w:pPr>
        <w:pStyle w:val="4"/>
      </w:pPr>
      <w:r w:rsidRPr="004D056C">
        <w:rPr>
          <w:rFonts w:hint="eastAsia"/>
        </w:rPr>
        <w:t>规范</w:t>
      </w:r>
    </w:p>
    <w:p w:rsidR="004D056C" w:rsidRDefault="004D056C" w:rsidP="004D056C">
      <w:pPr>
        <w:pStyle w:val="a8"/>
        <w:numPr>
          <w:ilvl w:val="0"/>
          <w:numId w:val="25"/>
        </w:numPr>
        <w:ind w:firstLineChars="0"/>
      </w:pPr>
      <w:r w:rsidRPr="004D056C">
        <w:rPr>
          <w:rFonts w:hint="eastAsia"/>
        </w:rPr>
        <w:t>默认：宽度自适应，标题</w:t>
      </w:r>
      <w:proofErr w:type="gramStart"/>
      <w:r w:rsidRPr="004D056C">
        <w:rPr>
          <w:rFonts w:hint="eastAsia"/>
        </w:rPr>
        <w:t>居中值</w:t>
      </w:r>
      <w:proofErr w:type="gramEnd"/>
      <w:r w:rsidRPr="004D056C">
        <w:rPr>
          <w:rFonts w:hint="eastAsia"/>
        </w:rPr>
        <w:t>左对齐，</w:t>
      </w:r>
      <w:proofErr w:type="gramStart"/>
      <w:r w:rsidRPr="004D056C">
        <w:rPr>
          <w:rFonts w:hint="eastAsia"/>
        </w:rPr>
        <w:t>不</w:t>
      </w:r>
      <w:proofErr w:type="gramEnd"/>
      <w:r w:rsidRPr="004D056C">
        <w:rPr>
          <w:rFonts w:hint="eastAsia"/>
        </w:rPr>
        <w:t>排序，数据绑定，</w:t>
      </w:r>
      <w:r w:rsidRPr="004D056C">
        <w:rPr>
          <w:rFonts w:hint="eastAsia"/>
        </w:rPr>
        <w:t>maxWidth</w:t>
      </w:r>
      <w:r w:rsidRPr="004D056C">
        <w:rPr>
          <w:rFonts w:hint="eastAsia"/>
        </w:rPr>
        <w:t>是</w:t>
      </w:r>
      <w:r w:rsidRPr="004D056C">
        <w:rPr>
          <w:rFonts w:hint="eastAsia"/>
        </w:rPr>
        <w:t>auto</w:t>
      </w:r>
      <w:r w:rsidRPr="004D056C">
        <w:rPr>
          <w:rFonts w:hint="eastAsia"/>
        </w:rPr>
        <w:t>，</w:t>
      </w:r>
      <w:r w:rsidRPr="004D056C">
        <w:rPr>
          <w:rFonts w:hint="eastAsia"/>
        </w:rPr>
        <w:t>minWidth</w:t>
      </w:r>
      <w:r w:rsidRPr="004D056C">
        <w:rPr>
          <w:rFonts w:hint="eastAsia"/>
        </w:rPr>
        <w:t>是</w:t>
      </w:r>
      <w:r w:rsidRPr="004D056C">
        <w:rPr>
          <w:rFonts w:hint="eastAsia"/>
        </w:rPr>
        <w:t>auto</w:t>
      </w:r>
    </w:p>
    <w:p w:rsidR="004D056C" w:rsidRDefault="004D056C" w:rsidP="004D056C">
      <w:pPr>
        <w:pStyle w:val="a8"/>
        <w:numPr>
          <w:ilvl w:val="0"/>
          <w:numId w:val="25"/>
        </w:numPr>
        <w:ind w:firstLineChars="0"/>
      </w:pPr>
      <w:r w:rsidRPr="004D056C">
        <w:rPr>
          <w:rFonts w:hint="eastAsia"/>
        </w:rPr>
        <w:t>时间值</w:t>
      </w:r>
      <w:r w:rsidRPr="004D056C">
        <w:rPr>
          <w:rFonts w:hint="eastAsia"/>
        </w:rPr>
        <w:t xml:space="preserve"> </w:t>
      </w:r>
      <w:r w:rsidRPr="004D056C">
        <w:rPr>
          <w:rFonts w:hint="eastAsia"/>
        </w:rPr>
        <w:t>宽度</w:t>
      </w:r>
      <w:r w:rsidRPr="004D056C">
        <w:rPr>
          <w:rFonts w:hint="eastAsia"/>
        </w:rPr>
        <w:t xml:space="preserve"> 120 </w:t>
      </w:r>
      <w:r w:rsidRPr="004D056C">
        <w:rPr>
          <w:rFonts w:hint="eastAsia"/>
        </w:rPr>
        <w:t>，</w:t>
      </w:r>
      <w:r w:rsidRPr="004D056C">
        <w:rPr>
          <w:rFonts w:hint="eastAsia"/>
        </w:rPr>
        <w:t xml:space="preserve"> </w:t>
      </w:r>
      <w:r w:rsidRPr="004D056C">
        <w:rPr>
          <w:rFonts w:hint="eastAsia"/>
        </w:rPr>
        <w:t>左对齐</w:t>
      </w:r>
    </w:p>
    <w:p w:rsidR="004D056C" w:rsidRDefault="004D056C" w:rsidP="004D056C">
      <w:pPr>
        <w:pStyle w:val="a8"/>
        <w:numPr>
          <w:ilvl w:val="0"/>
          <w:numId w:val="25"/>
        </w:numPr>
        <w:ind w:firstLineChars="0"/>
      </w:pPr>
      <w:r w:rsidRPr="004D056C">
        <w:rPr>
          <w:rFonts w:hint="eastAsia"/>
        </w:rPr>
        <w:t>按钮</w:t>
      </w:r>
      <w:r w:rsidRPr="004D056C">
        <w:rPr>
          <w:rFonts w:hint="eastAsia"/>
        </w:rPr>
        <w:t xml:space="preserve"> </w:t>
      </w:r>
      <w:r w:rsidRPr="004D056C">
        <w:rPr>
          <w:rFonts w:hint="eastAsia"/>
        </w:rPr>
        <w:t>，居中对齐</w:t>
      </w:r>
    </w:p>
    <w:p w:rsidR="004D056C" w:rsidRDefault="004D056C" w:rsidP="004D056C">
      <w:pPr>
        <w:pStyle w:val="a8"/>
        <w:numPr>
          <w:ilvl w:val="0"/>
          <w:numId w:val="25"/>
        </w:numPr>
        <w:ind w:firstLineChars="0"/>
      </w:pPr>
      <w:r w:rsidRPr="004D056C">
        <w:rPr>
          <w:rFonts w:hint="eastAsia"/>
        </w:rPr>
        <w:t>固定小于等于两个字的宽度，如按钮设置为</w:t>
      </w:r>
      <w:r w:rsidRPr="004D056C">
        <w:rPr>
          <w:rFonts w:hint="eastAsia"/>
        </w:rPr>
        <w:t xml:space="preserve"> 50</w:t>
      </w:r>
    </w:p>
    <w:p w:rsidR="004D056C" w:rsidRDefault="004D056C" w:rsidP="004D056C">
      <w:pPr>
        <w:pStyle w:val="a8"/>
        <w:numPr>
          <w:ilvl w:val="0"/>
          <w:numId w:val="25"/>
        </w:numPr>
        <w:ind w:firstLineChars="0"/>
      </w:pPr>
    </w:p>
    <w:p w:rsidR="00C026FF" w:rsidRDefault="00C026FF" w:rsidP="00C026FF">
      <w:pPr>
        <w:pStyle w:val="3"/>
      </w:pPr>
      <w:bookmarkStart w:id="13" w:name="_Toc331144969"/>
      <w:r>
        <w:rPr>
          <w:rFonts w:hint="eastAsia"/>
        </w:rPr>
        <w:lastRenderedPageBreak/>
        <w:t>圆角方案：</w:t>
      </w:r>
      <w:bookmarkEnd w:id="13"/>
    </w:p>
    <w:p w:rsidR="00176658" w:rsidRDefault="00176658" w:rsidP="00D120E5">
      <w:pPr>
        <w:pStyle w:val="11"/>
        <w:numPr>
          <w:ilvl w:val="1"/>
          <w:numId w:val="14"/>
        </w:numPr>
        <w:ind w:firstLineChars="0"/>
      </w:pPr>
      <w:r>
        <w:rPr>
          <w:rFonts w:hint="eastAsia"/>
        </w:rPr>
        <w:t>静态</w:t>
      </w:r>
      <w:r>
        <w:t>Html</w:t>
      </w:r>
      <w:r>
        <w:rPr>
          <w:rFonts w:hint="eastAsia"/>
        </w:rPr>
        <w:t>圆角：</w:t>
      </w:r>
    </w:p>
    <w:p w:rsidR="00176658" w:rsidRDefault="00176658">
      <w:pPr>
        <w:pStyle w:val="11"/>
        <w:ind w:left="780" w:firstLineChars="0" w:firstLine="60"/>
      </w:pPr>
      <w:r>
        <w:rPr>
          <w:rFonts w:hint="eastAsia"/>
        </w:rPr>
        <w:t>增加属性</w:t>
      </w:r>
      <w:r>
        <w:t xml:space="preserve"> border-radius=</w:t>
      </w:r>
      <w:proofErr w:type="gramStart"/>
      <w:r>
        <w:t>”</w:t>
      </w:r>
      <w:proofErr w:type="gramEnd"/>
      <w:r>
        <w:t>value</w:t>
      </w:r>
      <w:proofErr w:type="gramStart"/>
      <w:r>
        <w:t>”</w:t>
      </w:r>
      <w:proofErr w:type="gramEnd"/>
      <w:r>
        <w:t>.</w:t>
      </w:r>
    </w:p>
    <w:p w:rsidR="00176658" w:rsidRDefault="00176658" w:rsidP="00D120E5">
      <w:pPr>
        <w:pStyle w:val="11"/>
        <w:numPr>
          <w:ilvl w:val="1"/>
          <w:numId w:val="14"/>
        </w:numPr>
        <w:ind w:firstLineChars="0"/>
      </w:pPr>
      <w:r>
        <w:rPr>
          <w:rFonts w:hint="eastAsia"/>
        </w:rPr>
        <w:t>动态添加的</w:t>
      </w:r>
      <w:r>
        <w:t>Html</w:t>
      </w:r>
      <w:r>
        <w:rPr>
          <w:rFonts w:hint="eastAsia"/>
        </w:rPr>
        <w:t>元素添加圆角：</w:t>
      </w:r>
    </w:p>
    <w:p w:rsidR="00176658" w:rsidRDefault="00176658">
      <w:pPr>
        <w:ind w:left="840"/>
      </w:pPr>
      <w:r>
        <w:t>$(</w:t>
      </w:r>
      <w:r>
        <w:rPr>
          <w:rFonts w:hint="eastAsia"/>
        </w:rPr>
        <w:t>添加的元素</w:t>
      </w:r>
      <w:r>
        <w:t>).</w:t>
      </w:r>
      <w:proofErr w:type="gramStart"/>
      <w:r>
        <w:t>MyCorner(</w:t>
      </w:r>
      <w:proofErr w:type="gramEnd"/>
      <w:r>
        <w:t>{radius:value});</w:t>
      </w:r>
    </w:p>
    <w:p w:rsidR="00176658" w:rsidRDefault="00176658" w:rsidP="00D120E5">
      <w:pPr>
        <w:pStyle w:val="11"/>
        <w:numPr>
          <w:ilvl w:val="1"/>
          <w:numId w:val="14"/>
        </w:numPr>
        <w:ind w:firstLineChars="0"/>
      </w:pPr>
      <w:r>
        <w:rPr>
          <w:rFonts w:hint="eastAsia"/>
        </w:rPr>
        <w:t>皮肤文件定义圆角</w:t>
      </w:r>
    </w:p>
    <w:p w:rsidR="00176658" w:rsidRDefault="00176658">
      <w:pPr>
        <w:pStyle w:val="11"/>
        <w:ind w:left="840" w:firstLineChars="0" w:firstLine="0"/>
      </w:pPr>
      <w:r>
        <w:rPr>
          <w:rFonts w:hint="eastAsia"/>
        </w:rPr>
        <w:t>在主题文件夹下的</w:t>
      </w:r>
      <w:r>
        <w:t xml:space="preserve">SkinVar.js </w:t>
      </w:r>
      <w:r>
        <w:rPr>
          <w:rFonts w:hint="eastAsia"/>
        </w:rPr>
        <w:t>文件内，定义各个圆角的类名及圆角的值。系统自动加载该文件</w:t>
      </w:r>
    </w:p>
    <w:p w:rsidR="00176658" w:rsidRDefault="00176658" w:rsidP="00D120E5">
      <w:pPr>
        <w:pStyle w:val="11"/>
        <w:numPr>
          <w:ilvl w:val="1"/>
          <w:numId w:val="14"/>
        </w:numPr>
        <w:ind w:firstLineChars="0"/>
      </w:pPr>
      <w:r>
        <w:rPr>
          <w:rFonts w:hint="eastAsia"/>
        </w:rPr>
        <w:t>取消圆角：</w:t>
      </w:r>
    </w:p>
    <w:p w:rsidR="00176658" w:rsidRDefault="00176658">
      <w:pPr>
        <w:pStyle w:val="11"/>
        <w:ind w:left="840" w:firstLineChars="0" w:firstLine="0"/>
      </w:pPr>
      <w:r>
        <w:t>$(</w:t>
      </w:r>
      <w:r>
        <w:rPr>
          <w:rFonts w:hint="eastAsia"/>
        </w:rPr>
        <w:t>圆角元素</w:t>
      </w:r>
      <w:r>
        <w:t>).</w:t>
      </w:r>
      <w:proofErr w:type="gramStart"/>
      <w:r>
        <w:t>MyCorner(</w:t>
      </w:r>
      <w:proofErr w:type="gramEnd"/>
      <w:r>
        <w:t>{unCorner:true}) ;</w:t>
      </w:r>
    </w:p>
    <w:p w:rsidR="00176658" w:rsidRDefault="00176658" w:rsidP="00D120E5">
      <w:pPr>
        <w:pStyle w:val="11"/>
        <w:numPr>
          <w:ilvl w:val="1"/>
          <w:numId w:val="14"/>
        </w:numPr>
        <w:ind w:firstLineChars="0"/>
      </w:pPr>
      <w:r>
        <w:t>Value</w:t>
      </w:r>
      <w:r>
        <w:rPr>
          <w:rFonts w:hint="eastAsia"/>
        </w:rPr>
        <w:t>的取值：</w:t>
      </w:r>
    </w:p>
    <w:p w:rsidR="00176658" w:rsidRDefault="00176658">
      <w:pPr>
        <w:ind w:left="840"/>
      </w:pPr>
      <w:r>
        <w:rPr>
          <w:rFonts w:hint="eastAsia"/>
        </w:rPr>
        <w:t>一个数字值：表示四个圆角用相同大小的半径做圆角。</w:t>
      </w:r>
      <w:r>
        <w:t>0</w:t>
      </w:r>
      <w:r>
        <w:rPr>
          <w:rFonts w:hint="eastAsia"/>
        </w:rPr>
        <w:t>值不处理圆角</w:t>
      </w:r>
    </w:p>
    <w:p w:rsidR="00176658" w:rsidRDefault="00176658">
      <w:pPr>
        <w:ind w:left="840"/>
      </w:pPr>
      <w:r>
        <w:rPr>
          <w:rFonts w:hint="eastAsia"/>
        </w:rPr>
        <w:t>“，”分隔的四个数值：分别表示左上，左下，右上，右下的四个圆角，与</w:t>
      </w:r>
      <w:r>
        <w:t>Css3</w:t>
      </w:r>
      <w:r>
        <w:rPr>
          <w:rFonts w:hint="eastAsia"/>
        </w:rPr>
        <w:t>标准相同</w:t>
      </w:r>
    </w:p>
    <w:p w:rsidR="00176658" w:rsidRDefault="00176658" w:rsidP="00D120E5">
      <w:pPr>
        <w:pStyle w:val="11"/>
        <w:numPr>
          <w:ilvl w:val="1"/>
          <w:numId w:val="14"/>
        </w:numPr>
        <w:ind w:firstLineChars="0"/>
      </w:pPr>
      <w:r>
        <w:rPr>
          <w:rFonts w:hint="eastAsia"/>
        </w:rPr>
        <w:t>圆角对</w:t>
      </w:r>
      <w:r>
        <w:t>Css</w:t>
      </w:r>
      <w:r>
        <w:rPr>
          <w:rFonts w:hint="eastAsia"/>
        </w:rPr>
        <w:t>的约束条件</w:t>
      </w:r>
    </w:p>
    <w:p w:rsidR="00176658" w:rsidRDefault="00176658" w:rsidP="00D120E5">
      <w:pPr>
        <w:pStyle w:val="11"/>
        <w:numPr>
          <w:ilvl w:val="2"/>
          <w:numId w:val="14"/>
        </w:numPr>
        <w:ind w:firstLineChars="0"/>
      </w:pPr>
      <w:r>
        <w:t>position= absolute or relative</w:t>
      </w:r>
    </w:p>
    <w:p w:rsidR="00176658" w:rsidRDefault="00176658" w:rsidP="00D120E5">
      <w:pPr>
        <w:pStyle w:val="11"/>
        <w:numPr>
          <w:ilvl w:val="2"/>
          <w:numId w:val="14"/>
        </w:numPr>
        <w:ind w:firstLineChars="0"/>
      </w:pPr>
      <w:r>
        <w:rPr>
          <w:rFonts w:hint="eastAsia"/>
        </w:rPr>
        <w:t>去除</w:t>
      </w:r>
      <w:r>
        <w:t xml:space="preserve"> overflow </w:t>
      </w:r>
      <w:r>
        <w:rPr>
          <w:rFonts w:hint="eastAsia"/>
        </w:rPr>
        <w:t>属性。</w:t>
      </w:r>
    </w:p>
    <w:p w:rsidR="00176658" w:rsidRDefault="00176658" w:rsidP="00D120E5">
      <w:pPr>
        <w:pStyle w:val="11"/>
        <w:numPr>
          <w:ilvl w:val="2"/>
          <w:numId w:val="14"/>
        </w:numPr>
        <w:ind w:firstLineChars="0"/>
      </w:pPr>
      <w:r>
        <w:t>display = block or inline-block</w:t>
      </w:r>
    </w:p>
    <w:p w:rsidR="00176658" w:rsidRDefault="00176658" w:rsidP="00D120E5">
      <w:pPr>
        <w:pStyle w:val="11"/>
        <w:numPr>
          <w:ilvl w:val="2"/>
          <w:numId w:val="14"/>
        </w:numPr>
        <w:ind w:firstLineChars="0"/>
      </w:pPr>
      <w:r>
        <w:rPr>
          <w:rFonts w:hint="eastAsia"/>
        </w:rPr>
        <w:t>尽量不要有</w:t>
      </w:r>
      <w:r>
        <w:t xml:space="preserve"> line-height </w:t>
      </w:r>
      <w:r>
        <w:rPr>
          <w:rFonts w:hint="eastAsia"/>
        </w:rPr>
        <w:t>，在</w:t>
      </w:r>
      <w:r>
        <w:t>IE7</w:t>
      </w:r>
      <w:r>
        <w:rPr>
          <w:rFonts w:hint="eastAsia"/>
        </w:rPr>
        <w:t>下会显示上下错位。</w:t>
      </w:r>
    </w:p>
    <w:p w:rsidR="00176658" w:rsidRDefault="00176658">
      <w:pPr>
        <w:pStyle w:val="3"/>
      </w:pPr>
      <w:bookmarkStart w:id="14" w:name="_Toc331144970"/>
      <w:r>
        <w:t>TextHelper</w:t>
      </w:r>
      <w:r>
        <w:rPr>
          <w:rFonts w:hint="eastAsia"/>
        </w:rPr>
        <w:t>方案：</w:t>
      </w:r>
      <w:bookmarkEnd w:id="14"/>
    </w:p>
    <w:p w:rsidR="00F37FB7" w:rsidRDefault="00F37FB7">
      <w:pPr>
        <w:pStyle w:val="11"/>
        <w:ind w:left="360" w:firstLineChars="0" w:firstLine="0"/>
      </w:pPr>
      <w:r>
        <w:rPr>
          <w:rFonts w:hint="eastAsia"/>
        </w:rPr>
        <w:t>服务器端写法：</w:t>
      </w:r>
    </w:p>
    <w:p w:rsidR="00F37FB7" w:rsidRDefault="00F37FB7" w:rsidP="00B962D9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kern w:val="0"/>
          <w:sz w:val="19"/>
          <w:szCs w:val="19"/>
        </w:rPr>
        <w:t>Html.RegisteEnum(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"List_ParkCategory"</w:t>
      </w:r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ParkingCategoryEnum</w:t>
      </w:r>
      <w:r>
        <w:rPr>
          <w:rFonts w:ascii="新宋体" w:hAnsi="新宋体" w:cs="新宋体"/>
          <w:kern w:val="0"/>
          <w:sz w:val="19"/>
          <w:szCs w:val="19"/>
        </w:rPr>
        <w:t>.AllParking)</w:t>
      </w:r>
    </w:p>
    <w:p w:rsidR="00F37FB7" w:rsidRDefault="00B962D9" w:rsidP="00B962D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</w:t>
      </w:r>
      <w:r w:rsidR="00F37FB7">
        <w:rPr>
          <w:rFonts w:ascii="新宋体" w:hAnsi="新宋体" w:cs="新宋体"/>
          <w:kern w:val="0"/>
          <w:sz w:val="19"/>
          <w:szCs w:val="19"/>
        </w:rPr>
        <w:t>.</w:t>
      </w:r>
      <w:proofErr w:type="gramStart"/>
      <w:r w:rsidR="00F37FB7">
        <w:rPr>
          <w:rFonts w:ascii="新宋体" w:hAnsi="新宋体" w:cs="新宋体"/>
          <w:kern w:val="0"/>
          <w:sz w:val="19"/>
          <w:szCs w:val="19"/>
        </w:rPr>
        <w:t>Input(</w:t>
      </w:r>
      <w:proofErr w:type="gramEnd"/>
      <w:r w:rsidR="00F37FB7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="00F37FB7">
        <w:rPr>
          <w:rFonts w:ascii="新宋体" w:hAnsi="新宋体" w:cs="新宋体"/>
          <w:kern w:val="0"/>
          <w:sz w:val="19"/>
          <w:szCs w:val="19"/>
        </w:rPr>
        <w:t xml:space="preserve"> { @class = </w:t>
      </w:r>
      <w:r w:rsidR="00F37FB7">
        <w:rPr>
          <w:rFonts w:ascii="新宋体" w:hAnsi="新宋体" w:cs="新宋体"/>
          <w:color w:val="A31515"/>
          <w:kern w:val="0"/>
          <w:sz w:val="19"/>
          <w:szCs w:val="19"/>
        </w:rPr>
        <w:t>"dd"</w:t>
      </w:r>
      <w:r w:rsidR="00F37FB7">
        <w:rPr>
          <w:rFonts w:ascii="新宋体" w:hAnsi="新宋体" w:cs="新宋体"/>
          <w:kern w:val="0"/>
          <w:sz w:val="19"/>
          <w:szCs w:val="19"/>
        </w:rPr>
        <w:t xml:space="preserve"> })</w:t>
      </w:r>
    </w:p>
    <w:p w:rsidR="00F37FB7" w:rsidRDefault="00F37FB7" w:rsidP="00B962D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.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Radior(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F37FB7" w:rsidRPr="00F37FB7" w:rsidRDefault="00F37FB7">
      <w:pPr>
        <w:pStyle w:val="11"/>
        <w:ind w:left="360" w:firstLineChars="0" w:firstLine="0"/>
      </w:pPr>
    </w:p>
    <w:p w:rsidR="00176658" w:rsidRDefault="00176658">
      <w:pPr>
        <w:pStyle w:val="11"/>
        <w:ind w:left="360" w:firstLineChars="0" w:firstLine="0"/>
      </w:pPr>
      <w:r>
        <w:rPr>
          <w:rFonts w:hint="eastAsia"/>
        </w:rPr>
        <w:t>替代</w:t>
      </w:r>
      <w:r>
        <w:t xml:space="preserve"> Html </w:t>
      </w:r>
      <w:r>
        <w:rPr>
          <w:rFonts w:hint="eastAsia"/>
        </w:rPr>
        <w:t>的</w:t>
      </w:r>
      <w:r>
        <w:t xml:space="preserve">select </w:t>
      </w:r>
      <w:r>
        <w:rPr>
          <w:rFonts w:hint="eastAsia"/>
        </w:rPr>
        <w:t>元素，增强显示效果</w:t>
      </w:r>
    </w:p>
    <w:p w:rsidR="00176658" w:rsidRDefault="00176658">
      <w:pPr>
        <w:pStyle w:val="11"/>
        <w:ind w:left="360" w:firstLineChars="0" w:firstLine="0"/>
      </w:pPr>
      <w:r>
        <w:rPr>
          <w:rFonts w:hint="eastAsia"/>
        </w:rPr>
        <w:t>用法如下：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新宋体" w:cs="新宋体"/>
          <w:kern w:val="0"/>
          <w:sz w:val="19"/>
          <w:szCs w:val="19"/>
        </w:rPr>
      </w:pPr>
      <w: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$(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"#Edit_MySkin_Display"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).</w:t>
      </w:r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TextHelper(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{ post: 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"click"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, url: 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"~/Admin/Dept/GetSkins.aspx"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, datatype: 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"array"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, hidden: 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"Edit_MySkin"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});</w:t>
      </w:r>
    </w:p>
    <w:p w:rsidR="00176658" w:rsidRDefault="00176658">
      <w:pPr>
        <w:pStyle w:val="11"/>
        <w:ind w:left="360" w:firstLineChars="0" w:firstLine="0"/>
      </w:pPr>
      <w:r>
        <w:rPr>
          <w:rFonts w:hint="eastAsia"/>
        </w:rPr>
        <w:t>参数说明：</w:t>
      </w:r>
    </w:p>
    <w:p w:rsidR="00176658" w:rsidRDefault="00176658" w:rsidP="00EE3431">
      <w:pPr>
        <w:pStyle w:val="11"/>
        <w:numPr>
          <w:ilvl w:val="1"/>
          <w:numId w:val="16"/>
        </w:numPr>
        <w:ind w:firstLineChars="0"/>
      </w:pPr>
      <w:r>
        <w:t>post</w:t>
      </w:r>
      <w:r>
        <w:rPr>
          <w:rFonts w:hint="eastAsia"/>
        </w:rPr>
        <w:t>：何时</w:t>
      </w:r>
      <w:r>
        <w:t>Post</w:t>
      </w:r>
      <w:r>
        <w:rPr>
          <w:rFonts w:hint="eastAsia"/>
        </w:rPr>
        <w:t>，可选值：</w:t>
      </w:r>
    </w:p>
    <w:p w:rsidR="00176658" w:rsidRDefault="00176658" w:rsidP="00EE3431">
      <w:pPr>
        <w:pStyle w:val="11"/>
        <w:numPr>
          <w:ilvl w:val="2"/>
          <w:numId w:val="16"/>
        </w:numPr>
        <w:ind w:firstLineChars="0"/>
      </w:pPr>
      <w:r>
        <w:lastRenderedPageBreak/>
        <w:t>chang</w:t>
      </w:r>
      <w:r>
        <w:rPr>
          <w:rFonts w:hint="eastAsia"/>
        </w:rPr>
        <w:t>：表示值改变时</w:t>
      </w:r>
      <w:r>
        <w:t xml:space="preserve"> Post</w:t>
      </w:r>
      <w:r>
        <w:rPr>
          <w:rFonts w:hint="eastAsia"/>
        </w:rPr>
        <w:t>，自动完成效果。</w:t>
      </w:r>
    </w:p>
    <w:p w:rsidR="00176658" w:rsidRDefault="00176658" w:rsidP="00EE3431">
      <w:pPr>
        <w:pStyle w:val="11"/>
        <w:numPr>
          <w:ilvl w:val="2"/>
          <w:numId w:val="16"/>
        </w:numPr>
        <w:ind w:firstLineChars="0"/>
      </w:pPr>
      <w:r>
        <w:t>click</w:t>
      </w:r>
      <w:r>
        <w:rPr>
          <w:rFonts w:hint="eastAsia"/>
        </w:rPr>
        <w:t>：首次单击时</w:t>
      </w:r>
      <w:r>
        <w:t>Post</w:t>
      </w:r>
      <w:r>
        <w:rPr>
          <w:rFonts w:hint="eastAsia"/>
        </w:rPr>
        <w:t>，自动第一次获取数据。</w:t>
      </w:r>
    </w:p>
    <w:p w:rsidR="00176658" w:rsidRDefault="00176658" w:rsidP="00EE3431">
      <w:pPr>
        <w:pStyle w:val="11"/>
        <w:numPr>
          <w:ilvl w:val="2"/>
          <w:numId w:val="16"/>
        </w:numPr>
        <w:ind w:firstLineChars="0"/>
      </w:pPr>
      <w:r>
        <w:t>none</w:t>
      </w:r>
      <w:r>
        <w:rPr>
          <w:rFonts w:hint="eastAsia"/>
        </w:rPr>
        <w:t>：不</w:t>
      </w:r>
      <w:r>
        <w:t>Post</w:t>
      </w:r>
      <w:r>
        <w:rPr>
          <w:rFonts w:hint="eastAsia"/>
        </w:rPr>
        <w:t>获取数据</w:t>
      </w:r>
    </w:p>
    <w:p w:rsidR="00176658" w:rsidRDefault="00176658" w:rsidP="00EE3431">
      <w:pPr>
        <w:pStyle w:val="11"/>
        <w:numPr>
          <w:ilvl w:val="1"/>
          <w:numId w:val="16"/>
        </w:numPr>
        <w:ind w:firstLineChars="0"/>
      </w:pPr>
      <w:r>
        <w:t>url</w:t>
      </w:r>
      <w:r>
        <w:rPr>
          <w:rFonts w:hint="eastAsia"/>
        </w:rPr>
        <w:t>：获取数据的地址。</w:t>
      </w:r>
    </w:p>
    <w:p w:rsidR="00176658" w:rsidRDefault="00176658" w:rsidP="00EE3431">
      <w:pPr>
        <w:pStyle w:val="11"/>
        <w:numPr>
          <w:ilvl w:val="1"/>
          <w:numId w:val="16"/>
        </w:numPr>
        <w:ind w:firstLineChars="0"/>
      </w:pPr>
      <w:r>
        <w:t>datatype:</w:t>
      </w:r>
      <w:r>
        <w:rPr>
          <w:rFonts w:hint="eastAsia"/>
        </w:rPr>
        <w:t>数据格式，可选值：</w:t>
      </w:r>
    </w:p>
    <w:p w:rsidR="00176658" w:rsidRDefault="00176658" w:rsidP="00EE3431">
      <w:pPr>
        <w:pStyle w:val="11"/>
        <w:numPr>
          <w:ilvl w:val="2"/>
          <w:numId w:val="16"/>
        </w:numPr>
        <w:ind w:firstLineChars="0"/>
      </w:pPr>
      <w:r>
        <w:t xml:space="preserve">array: </w:t>
      </w:r>
      <w:r>
        <w:rPr>
          <w:rFonts w:hint="eastAsia"/>
        </w:rPr>
        <w:t>数组</w:t>
      </w:r>
    </w:p>
    <w:p w:rsidR="00176658" w:rsidRDefault="00176658" w:rsidP="00EE3431">
      <w:pPr>
        <w:pStyle w:val="11"/>
        <w:numPr>
          <w:ilvl w:val="2"/>
          <w:numId w:val="16"/>
        </w:numPr>
        <w:ind w:firstLineChars="0"/>
      </w:pPr>
      <w:r>
        <w:t>json: Json</w:t>
      </w:r>
      <w:r>
        <w:rPr>
          <w:rFonts w:hint="eastAsia"/>
        </w:rPr>
        <w:t>数据</w:t>
      </w:r>
    </w:p>
    <w:p w:rsidR="00176658" w:rsidRDefault="00176658" w:rsidP="00EE3431">
      <w:pPr>
        <w:pStyle w:val="11"/>
        <w:numPr>
          <w:ilvl w:val="1"/>
          <w:numId w:val="16"/>
        </w:numPr>
        <w:ind w:firstLineChars="0"/>
      </w:pPr>
      <w:r>
        <w:t>hidden</w:t>
      </w:r>
      <w:r>
        <w:rPr>
          <w:rFonts w:hint="eastAsia"/>
        </w:rPr>
        <w:t>：动态生成</w:t>
      </w:r>
      <w:r>
        <w:t xml:space="preserve"> Hidden </w:t>
      </w:r>
      <w:r>
        <w:rPr>
          <w:rFonts w:hint="eastAsia"/>
        </w:rPr>
        <w:t>的</w:t>
      </w:r>
      <w:r>
        <w:t>ID</w:t>
      </w:r>
      <w:r>
        <w:rPr>
          <w:rFonts w:hint="eastAsia"/>
        </w:rPr>
        <w:t>，用于自动</w:t>
      </w:r>
      <w:r>
        <w:t>Post</w:t>
      </w:r>
      <w:r>
        <w:rPr>
          <w:rFonts w:hint="eastAsia"/>
        </w:rPr>
        <w:t>。见</w:t>
      </w:r>
      <w:r>
        <w:t>GetDivJson</w:t>
      </w:r>
      <w:r>
        <w:rPr>
          <w:rFonts w:hint="eastAsia"/>
        </w:rPr>
        <w:t>。</w:t>
      </w:r>
    </w:p>
    <w:p w:rsidR="00176658" w:rsidRDefault="00176658">
      <w:pPr>
        <w:pStyle w:val="3"/>
      </w:pPr>
      <w:bookmarkStart w:id="15" w:name="_Toc331144971"/>
      <w:r>
        <w:t>Boxy</w:t>
      </w:r>
      <w:r>
        <w:rPr>
          <w:rFonts w:hint="eastAsia"/>
        </w:rPr>
        <w:t>方案：</w:t>
      </w:r>
      <w:bookmarkEnd w:id="15"/>
    </w:p>
    <w:p w:rsidR="00176658" w:rsidRDefault="00176658">
      <w:pPr>
        <w:pStyle w:val="11"/>
        <w:ind w:left="420" w:firstLineChars="0" w:firstLine="0"/>
      </w:pPr>
      <w:r>
        <w:t>Boxy</w:t>
      </w:r>
      <w:r>
        <w:rPr>
          <w:rFonts w:hint="eastAsia"/>
        </w:rPr>
        <w:t>用于弹出遮罩层。用法如下：</w:t>
      </w:r>
    </w:p>
    <w:p w:rsidR="00176658" w:rsidRDefault="00176658" w:rsidP="00EE3431">
      <w:pPr>
        <w:pStyle w:val="11"/>
        <w:numPr>
          <w:ilvl w:val="1"/>
          <w:numId w:val="15"/>
        </w:numPr>
        <w:ind w:firstLineChars="0"/>
      </w:pPr>
      <w:r>
        <w:rPr>
          <w:rFonts w:hint="eastAsia"/>
        </w:rPr>
        <w:t>创建本页面的遮罩层：</w:t>
      </w:r>
      <w:r>
        <w:t>new Boxy($(Div</w:t>
      </w:r>
      <w:r>
        <w:rPr>
          <w:rFonts w:hint="eastAsia"/>
        </w:rPr>
        <w:t>本页面</w:t>
      </w:r>
      <w:proofErr w:type="gramStart"/>
      <w:r>
        <w:rPr>
          <w:rFonts w:hint="eastAsia"/>
        </w:rPr>
        <w:t>层对象</w:t>
      </w:r>
      <w:proofErr w:type="gramEnd"/>
      <w:r>
        <w:t>), { modal: true, title: "</w:t>
      </w:r>
      <w:r>
        <w:rPr>
          <w:rFonts w:hint="eastAsia"/>
        </w:rPr>
        <w:t>查询</w:t>
      </w:r>
      <w:r>
        <w:t>" }).resize(400, 100)</w:t>
      </w:r>
    </w:p>
    <w:p w:rsidR="00176658" w:rsidRDefault="00176658" w:rsidP="00EE3431">
      <w:pPr>
        <w:pStyle w:val="11"/>
        <w:numPr>
          <w:ilvl w:val="1"/>
          <w:numId w:val="15"/>
        </w:numPr>
        <w:ind w:firstLineChars="0"/>
      </w:pPr>
      <w:r>
        <w:rPr>
          <w:rFonts w:hint="eastAsia"/>
        </w:rPr>
        <w:t>关闭：</w:t>
      </w:r>
      <w:r>
        <w:t>Boxy.get(btnID).hide();</w:t>
      </w:r>
    </w:p>
    <w:p w:rsidR="00176658" w:rsidRDefault="00176658" w:rsidP="00EE3431">
      <w:pPr>
        <w:pStyle w:val="11"/>
        <w:numPr>
          <w:ilvl w:val="1"/>
          <w:numId w:val="15"/>
        </w:numPr>
        <w:ind w:firstLineChars="0"/>
      </w:pPr>
      <w:r>
        <w:t>Ajax</w:t>
      </w:r>
      <w:r>
        <w:rPr>
          <w:rFonts w:hint="eastAsia"/>
        </w:rPr>
        <w:t>打开其它页面代码模板：</w:t>
      </w:r>
    </w:p>
    <w:p w:rsidR="00176658" w:rsidRDefault="00176658">
      <w:pPr>
        <w:pStyle w:val="11"/>
        <w:ind w:left="840"/>
      </w:pPr>
      <w:r>
        <w:t>Boxy.load("~/Admin/Dept/Detail/id.aspx", { filter: “#btnView”, modal: true, title: "</w:t>
      </w:r>
      <w:r>
        <w:rPr>
          <w:rFonts w:hint="eastAsia"/>
        </w:rPr>
        <w:t>查看详细</w:t>
      </w:r>
      <w:r>
        <w:t>" }, function (bxy) {</w:t>
      </w:r>
    </w:p>
    <w:p w:rsidR="00176658" w:rsidRDefault="00176658">
      <w:pPr>
        <w:pStyle w:val="11"/>
        <w:ind w:left="840"/>
      </w:pPr>
      <w:proofErr w:type="gramStart"/>
      <w:r>
        <w:t>bxy.resize(</w:t>
      </w:r>
      <w:proofErr w:type="gramEnd"/>
      <w:r>
        <w:t>680);</w:t>
      </w:r>
    </w:p>
    <w:p w:rsidR="00176658" w:rsidRDefault="00176658">
      <w:pPr>
        <w:pStyle w:val="11"/>
        <w:ind w:left="840" w:firstLineChars="0" w:firstLine="0"/>
      </w:pPr>
      <w:r>
        <w:t xml:space="preserve">            });</w:t>
      </w:r>
    </w:p>
    <w:p w:rsidR="00176658" w:rsidRDefault="00176658">
      <w:pPr>
        <w:pStyle w:val="11"/>
        <w:ind w:left="840" w:firstLineChars="0" w:firstLine="0"/>
      </w:pPr>
      <w:r>
        <w:t>Load</w:t>
      </w:r>
      <w:r>
        <w:rPr>
          <w:rFonts w:hint="eastAsia"/>
        </w:rPr>
        <w:t>第一个参数是要</w:t>
      </w:r>
      <w:r>
        <w:t>Load</w:t>
      </w:r>
      <w:r>
        <w:rPr>
          <w:rFonts w:hint="eastAsia"/>
        </w:rPr>
        <w:t>的</w:t>
      </w:r>
      <w:r>
        <w:t>Url</w:t>
      </w:r>
    </w:p>
    <w:p w:rsidR="00176658" w:rsidRDefault="00176658">
      <w:pPr>
        <w:pStyle w:val="11"/>
        <w:ind w:left="840" w:firstLineChars="0" w:firstLine="0"/>
      </w:pPr>
      <w:r>
        <w:rPr>
          <w:rFonts w:hint="eastAsia"/>
        </w:rPr>
        <w:t>第二个参数是一个对象参数如下：</w:t>
      </w:r>
    </w:p>
    <w:p w:rsidR="00176658" w:rsidRDefault="00176658">
      <w:pPr>
        <w:pStyle w:val="11"/>
        <w:ind w:left="840" w:firstLineChars="0" w:firstLine="0"/>
      </w:pPr>
      <w:r>
        <w:tab/>
        <w:t>filter:</w:t>
      </w:r>
      <w:r>
        <w:rPr>
          <w:rFonts w:hint="eastAsia"/>
        </w:rPr>
        <w:t>要加载的内容的</w:t>
      </w:r>
      <w:r>
        <w:t>ID</w:t>
      </w:r>
    </w:p>
    <w:p w:rsidR="00176658" w:rsidRDefault="00176658">
      <w:pPr>
        <w:pStyle w:val="11"/>
        <w:ind w:left="840" w:firstLineChars="0" w:firstLine="0"/>
      </w:pPr>
      <w:r>
        <w:tab/>
        <w:t>modal:</w:t>
      </w:r>
      <w:r>
        <w:rPr>
          <w:rFonts w:hint="eastAsia"/>
        </w:rPr>
        <w:t>是否要模态弹出。尽量用</w:t>
      </w:r>
      <w:r>
        <w:t>true</w:t>
      </w:r>
      <w:r>
        <w:rPr>
          <w:rFonts w:hint="eastAsia"/>
        </w:rPr>
        <w:t>。</w:t>
      </w:r>
    </w:p>
    <w:p w:rsidR="00176658" w:rsidRDefault="00176658">
      <w:pPr>
        <w:pStyle w:val="11"/>
        <w:ind w:left="840" w:firstLineChars="0" w:firstLine="0"/>
      </w:pPr>
      <w:r>
        <w:tab/>
        <w:t>title</w:t>
      </w:r>
      <w:r>
        <w:rPr>
          <w:rFonts w:hint="eastAsia"/>
        </w:rPr>
        <w:t>：标题</w:t>
      </w:r>
    </w:p>
    <w:p w:rsidR="00176658" w:rsidRDefault="00176658">
      <w:pPr>
        <w:pStyle w:val="11"/>
        <w:ind w:left="840" w:firstLineChars="0" w:firstLine="0"/>
      </w:pPr>
      <w:r>
        <w:rPr>
          <w:rFonts w:hint="eastAsia"/>
        </w:rPr>
        <w:t>第三个参数是创建</w:t>
      </w:r>
      <w:r>
        <w:t>Boxy</w:t>
      </w:r>
      <w:r>
        <w:rPr>
          <w:rFonts w:hint="eastAsia"/>
        </w:rPr>
        <w:t>成功的回调函数，其中</w:t>
      </w:r>
      <w:r>
        <w:t>resize</w:t>
      </w:r>
      <w:r>
        <w:rPr>
          <w:rFonts w:hint="eastAsia"/>
        </w:rPr>
        <w:t>函数，只需指定宽度，高度会自适应（最大高度是当前窗口的可见高度）。</w:t>
      </w:r>
    </w:p>
    <w:p w:rsidR="00176658" w:rsidRDefault="00176658" w:rsidP="00EE3431">
      <w:pPr>
        <w:pStyle w:val="11"/>
        <w:numPr>
          <w:ilvl w:val="1"/>
          <w:numId w:val="15"/>
        </w:numPr>
        <w:ind w:firstLineChars="0"/>
      </w:pPr>
      <w:r>
        <w:rPr>
          <w:rFonts w:hint="eastAsia"/>
        </w:rPr>
        <w:t>替代</w:t>
      </w:r>
      <w:r>
        <w:t xml:space="preserve"> alert</w:t>
      </w:r>
      <w:r>
        <w:rPr>
          <w:rFonts w:hint="eastAsia"/>
        </w:rPr>
        <w:t>和</w:t>
      </w:r>
      <w:r>
        <w:t xml:space="preserve"> confirm</w:t>
      </w:r>
      <w:r>
        <w:rPr>
          <w:rFonts w:hint="eastAsia"/>
        </w:rPr>
        <w:t>方案：</w:t>
      </w:r>
    </w:p>
    <w:p w:rsidR="00176658" w:rsidRDefault="00176658">
      <w:pPr>
        <w:pStyle w:val="11"/>
        <w:ind w:left="1140" w:firstLineChars="0" w:firstLine="60"/>
      </w:pPr>
      <w:r>
        <w:t>Boxy.ask(“</w:t>
      </w:r>
      <w:r>
        <w:rPr>
          <w:rFonts w:hint="eastAsia"/>
        </w:rPr>
        <w:t>确认要进行该操作吗？</w:t>
      </w:r>
      <w:r>
        <w:t>”, ['OK',</w:t>
      </w:r>
      <w:proofErr w:type="gramStart"/>
      <w:r>
        <w:t>’</w:t>
      </w:r>
      <w:proofErr w:type="gramEnd"/>
      <w:r>
        <w:t>Cancel</w:t>
      </w:r>
      <w:proofErr w:type="gramStart"/>
      <w:r>
        <w:t>’</w:t>
      </w:r>
      <w:proofErr w:type="gramEnd"/>
      <w:r>
        <w:t>], function(res){</w:t>
      </w:r>
    </w:p>
    <w:p w:rsidR="00176658" w:rsidRDefault="00176658">
      <w:pPr>
        <w:pStyle w:val="11"/>
        <w:ind w:left="1140" w:firstLineChars="0" w:firstLine="60"/>
      </w:pPr>
      <w:r>
        <w:tab/>
      </w:r>
      <w:proofErr w:type="gramStart"/>
      <w:r>
        <w:t>if</w:t>
      </w:r>
      <w:proofErr w:type="gramEnd"/>
      <w:r>
        <w:t xml:space="preserve"> ( res==’OK’){}</w:t>
      </w:r>
    </w:p>
    <w:p w:rsidR="00176658" w:rsidRDefault="00176658">
      <w:pPr>
        <w:pStyle w:val="11"/>
        <w:ind w:left="1140" w:firstLineChars="0" w:firstLine="60"/>
      </w:pPr>
      <w:proofErr w:type="gramStart"/>
      <w:r>
        <w:t>else</w:t>
      </w:r>
      <w:proofErr w:type="gramEnd"/>
      <w:r>
        <w:t xml:space="preserve"> {}</w:t>
      </w:r>
    </w:p>
    <w:p w:rsidR="00176658" w:rsidRDefault="00176658">
      <w:pPr>
        <w:pStyle w:val="11"/>
        <w:ind w:left="1200" w:firstLineChars="0" w:firstLine="60"/>
      </w:pPr>
      <w:r>
        <w:lastRenderedPageBreak/>
        <w:t>})</w:t>
      </w:r>
    </w:p>
    <w:p w:rsidR="00176658" w:rsidRDefault="00176658" w:rsidP="00EE3431">
      <w:pPr>
        <w:pStyle w:val="11"/>
        <w:numPr>
          <w:ilvl w:val="1"/>
          <w:numId w:val="15"/>
        </w:numPr>
        <w:ind w:firstLineChars="0"/>
      </w:pPr>
      <w:r>
        <w:rPr>
          <w:rFonts w:hint="eastAsia"/>
        </w:rPr>
        <w:t>把另外一个页面当成函数，入口参数是</w:t>
      </w:r>
      <w:r>
        <w:rPr>
          <w:rFonts w:hint="eastAsia"/>
        </w:rPr>
        <w:t>Url</w:t>
      </w:r>
      <w:r>
        <w:rPr>
          <w:rFonts w:hint="eastAsia"/>
        </w:rPr>
        <w:t>里的参数，返回参数需要进行如下设置：</w:t>
      </w:r>
    </w:p>
    <w:p w:rsidR="00176658" w:rsidRDefault="00176658">
      <w:pPr>
        <w:pStyle w:val="11"/>
        <w:ind w:left="840" w:firstLineChars="0" w:firstLine="0"/>
      </w:pPr>
      <w:r>
        <w:rPr>
          <w:rFonts w:hint="eastAsia"/>
        </w:rPr>
        <w:t>Boxy.load</w:t>
      </w:r>
      <w:r>
        <w:rPr>
          <w:rFonts w:hint="eastAsia"/>
        </w:rPr>
        <w:t>，增加</w:t>
      </w:r>
      <w:r>
        <w:rPr>
          <w:rFonts w:hint="eastAsia"/>
        </w:rPr>
        <w:t>okCallback</w:t>
      </w:r>
      <w:r>
        <w:rPr>
          <w:rFonts w:hint="eastAsia"/>
        </w:rPr>
        <w:t>参数。</w:t>
      </w:r>
    </w:p>
    <w:p w:rsidR="00176658" w:rsidRDefault="00176658">
      <w:pPr>
        <w:pStyle w:val="11"/>
        <w:ind w:left="840" w:firstLineChars="0" w:firstLine="0"/>
      </w:pPr>
      <w:r>
        <w:rPr>
          <w:rFonts w:hint="eastAsia"/>
        </w:rPr>
        <w:t>被调用页面设置</w:t>
      </w:r>
      <w:r>
        <w:rPr>
          <w:rFonts w:hint="eastAsia"/>
        </w:rPr>
        <w:t>Boxy</w:t>
      </w:r>
      <w:r>
        <w:rPr>
          <w:rFonts w:hint="eastAsia"/>
        </w:rPr>
        <w:t>的</w:t>
      </w:r>
      <w:r>
        <w:rPr>
          <w:rFonts w:hint="eastAsia"/>
        </w:rPr>
        <w:t>okValue</w:t>
      </w:r>
      <w:r>
        <w:rPr>
          <w:rFonts w:hint="eastAsia"/>
        </w:rPr>
        <w:t>参数。</w:t>
      </w:r>
    </w:p>
    <w:p w:rsidR="00176658" w:rsidRDefault="00176658">
      <w:pPr>
        <w:pStyle w:val="11"/>
        <w:ind w:left="840" w:firstLineChars="0" w:firstLine="0"/>
      </w:pPr>
      <w:r>
        <w:rPr>
          <w:rFonts w:hint="eastAsia"/>
        </w:rPr>
        <w:t>例子：</w:t>
      </w:r>
    </w:p>
    <w:p w:rsidR="00176658" w:rsidRDefault="00176658">
      <w:pPr>
        <w:pStyle w:val="11"/>
        <w:ind w:left="840" w:firstLineChars="0" w:firstLine="0"/>
      </w:pPr>
      <w:r>
        <w:rPr>
          <w:rFonts w:hint="eastAsia"/>
        </w:rPr>
        <w:t>调用者：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Boxy.load(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800000"/>
          <w:kern w:val="0"/>
          <w:sz w:val="19"/>
          <w:szCs w:val="19"/>
        </w:rPr>
        <w:t>url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 xml:space="preserve">, { filter: btnID, modal: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 xml:space="preserve">, title: 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修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T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改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?"</w:t>
      </w:r>
      <w:r>
        <w:rPr>
          <w:rFonts w:ascii="新宋体" w:hAnsi="新宋体" w:cs="新宋体"/>
          <w:kern w:val="0"/>
          <w:sz w:val="19"/>
          <w:szCs w:val="19"/>
        </w:rPr>
        <w:t xml:space="preserve"> },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hAnsi="新宋体" w:cs="新宋体"/>
          <w:kern w:val="0"/>
          <w:sz w:val="19"/>
          <w:szCs w:val="19"/>
        </w:rPr>
        <w:t xml:space="preserve"> (bxy) {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kern w:val="0"/>
          <w:sz w:val="19"/>
          <w:szCs w:val="19"/>
        </w:rPr>
        <w:t>bxy.resize(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580);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},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(d) { alert(d); });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76658" w:rsidRDefault="00176658">
      <w:pPr>
        <w:pStyle w:val="11"/>
        <w:ind w:left="840" w:firstLineChars="0" w:firstLine="0"/>
      </w:pPr>
      <w:r>
        <w:rPr>
          <w:rFonts w:hint="eastAsia"/>
        </w:rPr>
        <w:t>被调用者：</w:t>
      </w:r>
    </w:p>
    <w:p w:rsidR="00176658" w:rsidRDefault="00176658">
      <w:pPr>
        <w:autoSpaceDE w:val="0"/>
        <w:autoSpaceDN w:val="0"/>
        <w:adjustRightInd w:val="0"/>
        <w:spacing w:line="240" w:lineRule="auto"/>
        <w:ind w:left="84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kern w:val="0"/>
          <w:sz w:val="19"/>
          <w:szCs w:val="19"/>
        </w:rPr>
        <w:t>Boxy.getOne(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).okValue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hAnsi="新宋体" w:cs="新宋体"/>
          <w:kern w:val="0"/>
          <w:sz w:val="19"/>
          <w:szCs w:val="19"/>
        </w:rPr>
        <w:t xml:space="preserve"> () {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"OK"</w:t>
      </w:r>
      <w:r>
        <w:rPr>
          <w:rFonts w:ascii="新宋体" w:hAnsi="新宋体" w:cs="新宋体"/>
          <w:kern w:val="0"/>
          <w:sz w:val="19"/>
          <w:szCs w:val="19"/>
        </w:rPr>
        <w:t>; };</w:t>
      </w:r>
    </w:p>
    <w:p w:rsidR="00176658" w:rsidRDefault="00176658">
      <w:pPr>
        <w:pStyle w:val="11"/>
        <w:ind w:left="840" w:firstLineChars="0" w:firstLine="0"/>
      </w:pPr>
    </w:p>
    <w:p w:rsidR="00176658" w:rsidRDefault="00176658">
      <w:r>
        <w:tab/>
        <w:t>Boxy</w:t>
      </w:r>
      <w:r>
        <w:rPr>
          <w:rFonts w:hint="eastAsia"/>
        </w:rPr>
        <w:t>规范如下：</w:t>
      </w:r>
    </w:p>
    <w:p w:rsidR="00176658" w:rsidRDefault="00176658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一个页面只能有一个弹出</w:t>
      </w:r>
      <w:r>
        <w:t>Boxy</w:t>
      </w:r>
      <w:r>
        <w:rPr>
          <w:rFonts w:hint="eastAsia"/>
        </w:rPr>
        <w:t>（弹出</w:t>
      </w:r>
      <w:r>
        <w:t>TextArea</w:t>
      </w:r>
      <w:r>
        <w:rPr>
          <w:rFonts w:hint="eastAsia"/>
        </w:rPr>
        <w:t>或</w:t>
      </w:r>
      <w:r>
        <w:t>Ask</w:t>
      </w:r>
      <w:r>
        <w:rPr>
          <w:rFonts w:hint="eastAsia"/>
        </w:rPr>
        <w:t>除外），对于其它的弹出</w:t>
      </w:r>
      <w:r>
        <w:t>Boxy</w:t>
      </w:r>
      <w:r>
        <w:rPr>
          <w:rFonts w:hint="eastAsia"/>
        </w:rPr>
        <w:t>用弹出窗口替代。</w:t>
      </w:r>
      <w:r>
        <w:t>(</w:t>
      </w:r>
      <w:r>
        <w:rPr>
          <w:rFonts w:hint="eastAsia"/>
        </w:rPr>
        <w:t>弹出窗口参见客户端弹出窗口方案</w:t>
      </w:r>
      <w:r>
        <w:t>)</w:t>
      </w:r>
    </w:p>
    <w:p w:rsidR="00176658" w:rsidRDefault="00176658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对于大文本（</w:t>
      </w:r>
      <w:r>
        <w:t>TextArea</w:t>
      </w:r>
      <w:r>
        <w:rPr>
          <w:rFonts w:hint="eastAsia"/>
        </w:rPr>
        <w:t>），系统自动弹出</w:t>
      </w:r>
      <w:r>
        <w:t>Boxy</w:t>
      </w:r>
      <w:r>
        <w:rPr>
          <w:rFonts w:hint="eastAsia"/>
        </w:rPr>
        <w:t>，尽管是在一个</w:t>
      </w:r>
      <w:r>
        <w:t>Boxy</w:t>
      </w:r>
      <w:r>
        <w:rPr>
          <w:rFonts w:hint="eastAsia"/>
        </w:rPr>
        <w:t>的弹出页面上。</w:t>
      </w:r>
    </w:p>
    <w:p w:rsidR="00176658" w:rsidRDefault="00176658">
      <w:pPr>
        <w:pStyle w:val="3"/>
      </w:pPr>
      <w:bookmarkStart w:id="16" w:name="_Toc331144972"/>
      <w:r>
        <w:rPr>
          <w:rFonts w:hint="eastAsia"/>
        </w:rPr>
        <w:t>客户端弹出窗口方案</w:t>
      </w:r>
      <w:bookmarkEnd w:id="16"/>
    </w:p>
    <w:p w:rsidR="00176658" w:rsidRDefault="00176658">
      <w:pPr>
        <w:pStyle w:val="11"/>
        <w:ind w:left="420" w:firstLineChars="0" w:firstLine="0"/>
      </w:pPr>
      <w:r>
        <w:rPr>
          <w:rFonts w:hint="eastAsia"/>
        </w:rPr>
        <w:t>弹出列表：</w:t>
      </w:r>
      <w:proofErr w:type="gramStart"/>
      <w:r>
        <w:t>jv.PopList(</w:t>
      </w:r>
      <w:proofErr w:type="gramEnd"/>
      <w:r>
        <w:t>setting);</w:t>
      </w:r>
    </w:p>
    <w:p w:rsidR="00176658" w:rsidRDefault="00176658">
      <w:pPr>
        <w:pStyle w:val="11"/>
        <w:ind w:left="420" w:firstLineChars="0" w:firstLine="0"/>
      </w:pPr>
      <w:r>
        <w:rPr>
          <w:rFonts w:hint="eastAsia"/>
        </w:rPr>
        <w:t>弹出卡片：</w:t>
      </w:r>
      <w:proofErr w:type="gramStart"/>
      <w:r>
        <w:t>jv.PopDetail(</w:t>
      </w:r>
      <w:proofErr w:type="gramEnd"/>
      <w:r>
        <w:t>setting);</w:t>
      </w:r>
    </w:p>
    <w:p w:rsidR="00176658" w:rsidRDefault="00176658">
      <w:pPr>
        <w:ind w:firstLine="420"/>
      </w:pPr>
      <w:r>
        <w:t xml:space="preserve">setting </w:t>
      </w:r>
      <w:r>
        <w:rPr>
          <w:rFonts w:hint="eastAsia"/>
        </w:rPr>
        <w:t>对象格式如下：</w:t>
      </w:r>
    </w:p>
    <w:p w:rsidR="00176658" w:rsidRDefault="00176658">
      <w:pPr>
        <w:pStyle w:val="11"/>
      </w:pPr>
      <w:r>
        <w:t xml:space="preserve">obj: </w:t>
      </w:r>
      <w:r>
        <w:rPr>
          <w:rFonts w:hint="eastAsia"/>
        </w:rPr>
        <w:t>事件对象的源</w:t>
      </w:r>
    </w:p>
    <w:p w:rsidR="00176658" w:rsidRDefault="00176658">
      <w:pPr>
        <w:pStyle w:val="11"/>
      </w:pPr>
      <w:r>
        <w:t xml:space="preserve">area: </w:t>
      </w:r>
      <w:r>
        <w:rPr>
          <w:rFonts w:hint="eastAsia"/>
        </w:rPr>
        <w:t>要弹出的实体所属的</w:t>
      </w:r>
      <w:r>
        <w:t xml:space="preserve"> Area</w:t>
      </w:r>
      <w:r>
        <w:rPr>
          <w:rFonts w:hint="eastAsia"/>
        </w:rPr>
        <w:t>（</w:t>
      </w:r>
      <w:r>
        <w:t>Mvc</w:t>
      </w:r>
      <w:r>
        <w:rPr>
          <w:rFonts w:hint="eastAsia"/>
        </w:rPr>
        <w:t>概念）</w:t>
      </w:r>
      <w:r>
        <w:t>,</w:t>
      </w:r>
    </w:p>
    <w:p w:rsidR="00176658" w:rsidRDefault="00176658">
      <w:pPr>
        <w:pStyle w:val="11"/>
      </w:pPr>
      <w:r>
        <w:t xml:space="preserve">entity: </w:t>
      </w:r>
      <w:r>
        <w:rPr>
          <w:rFonts w:hint="eastAsia"/>
        </w:rPr>
        <w:t>要弹出实体名称</w:t>
      </w:r>
      <w:r>
        <w:t>,</w:t>
      </w:r>
    </w:p>
    <w:p w:rsidR="00176658" w:rsidRDefault="00176658">
      <w:pPr>
        <w:pStyle w:val="11"/>
      </w:pPr>
      <w:r>
        <w:t xml:space="preserve">callback: </w:t>
      </w:r>
      <w:r>
        <w:rPr>
          <w:rFonts w:hint="eastAsia"/>
        </w:rPr>
        <w:t>弹出成功后回</w:t>
      </w:r>
      <w:proofErr w:type="gramStart"/>
      <w:r>
        <w:rPr>
          <w:rFonts w:hint="eastAsia"/>
        </w:rPr>
        <w:t>调函数</w:t>
      </w:r>
      <w:proofErr w:type="gramEnd"/>
      <w:r>
        <w:t>,</w:t>
      </w:r>
    </w:p>
    <w:p w:rsidR="00176658" w:rsidRDefault="00176658">
      <w:pPr>
        <w:pStyle w:val="11"/>
      </w:pPr>
      <w:r>
        <w:t xml:space="preserve">width: </w:t>
      </w:r>
      <w:r>
        <w:rPr>
          <w:rFonts w:hint="eastAsia"/>
        </w:rPr>
        <w:t>弹出窗体的宽</w:t>
      </w:r>
      <w:r>
        <w:t>,</w:t>
      </w:r>
    </w:p>
    <w:p w:rsidR="00176658" w:rsidRDefault="00176658">
      <w:pPr>
        <w:pStyle w:val="11"/>
      </w:pPr>
      <w:r>
        <w:t xml:space="preserve">height: </w:t>
      </w:r>
      <w:r>
        <w:rPr>
          <w:rFonts w:hint="eastAsia"/>
        </w:rPr>
        <w:t>弹出窗体的高</w:t>
      </w:r>
      <w:r>
        <w:t>,</w:t>
      </w:r>
    </w:p>
    <w:p w:rsidR="00176658" w:rsidRDefault="00176658">
      <w:pPr>
        <w:pStyle w:val="11"/>
      </w:pPr>
      <w:r>
        <w:t xml:space="preserve">mode: </w:t>
      </w:r>
      <w:r>
        <w:rPr>
          <w:rFonts w:hint="eastAsia"/>
        </w:rPr>
        <w:t>弹出窗口的模式：</w:t>
      </w:r>
      <w:r>
        <w:t>radio,check,none,</w:t>
      </w:r>
      <w:r>
        <w:rPr>
          <w:rFonts w:hint="eastAsia"/>
        </w:rPr>
        <w:t>单选，多选，不选。</w:t>
      </w:r>
    </w:p>
    <w:p w:rsidR="00176658" w:rsidRDefault="00176658">
      <w:pPr>
        <w:pStyle w:val="11"/>
      </w:pPr>
      <w:r>
        <w:t xml:space="preserve">uid: </w:t>
      </w:r>
      <w:r>
        <w:rPr>
          <w:rFonts w:hint="eastAsia"/>
        </w:rPr>
        <w:t>弹出窗口的附加参数（</w:t>
      </w:r>
      <w:r>
        <w:t>Mvc</w:t>
      </w:r>
      <w:r>
        <w:rPr>
          <w:rFonts w:hint="eastAsia"/>
        </w:rPr>
        <w:t>规范）</w:t>
      </w:r>
      <w:r>
        <w:t>,</w:t>
      </w:r>
    </w:p>
    <w:p w:rsidR="00176658" w:rsidRDefault="00176658">
      <w:pPr>
        <w:pStyle w:val="11"/>
      </w:pPr>
      <w:r>
        <w:lastRenderedPageBreak/>
        <w:t xml:space="preserve">query: {}, </w:t>
      </w:r>
      <w:r>
        <w:rPr>
          <w:rFonts w:hint="eastAsia"/>
        </w:rPr>
        <w:t>弹出窗口的参数，</w:t>
      </w:r>
      <w:r>
        <w:t>Json</w:t>
      </w:r>
      <w:r>
        <w:rPr>
          <w:rFonts w:hint="eastAsia"/>
        </w:rPr>
        <w:t>格式</w:t>
      </w:r>
      <w:r>
        <w:t xml:space="preserve"> .</w:t>
      </w:r>
    </w:p>
    <w:p w:rsidR="00176658" w:rsidRDefault="00176658">
      <w:pPr>
        <w:pStyle w:val="11"/>
        <w:ind w:left="420" w:firstLineChars="0" w:firstLine="0"/>
      </w:pPr>
      <w:r>
        <w:t xml:space="preserve">target: </w:t>
      </w:r>
      <w:r>
        <w:rPr>
          <w:rFonts w:hint="eastAsia"/>
        </w:rPr>
        <w:t>弹出窗口对象的名称，可省略。</w:t>
      </w:r>
    </w:p>
    <w:p w:rsidR="00176658" w:rsidRDefault="00176658">
      <w:pPr>
        <w:ind w:firstLine="420"/>
      </w:pPr>
      <w:r>
        <w:rPr>
          <w:rFonts w:hint="eastAsia"/>
        </w:rPr>
        <w:t>客户端弹出比较复杂，</w:t>
      </w:r>
      <w:r>
        <w:t>Mvc</w:t>
      </w:r>
      <w:r>
        <w:rPr>
          <w:rFonts w:hint="eastAsia"/>
        </w:rPr>
        <w:t>系统用服务器扩展方法</w:t>
      </w:r>
      <w:r>
        <w:t>PopForCheck</w:t>
      </w:r>
      <w:r>
        <w:rPr>
          <w:rFonts w:hint="eastAsia"/>
        </w:rPr>
        <w:t>和</w:t>
      </w:r>
      <w:r>
        <w:t>PopForRadio</w:t>
      </w:r>
      <w:r>
        <w:rPr>
          <w:rFonts w:hint="eastAsia"/>
        </w:rPr>
        <w:t>，</w:t>
      </w:r>
      <w:r>
        <w:t>PopOnly</w:t>
      </w:r>
      <w:r>
        <w:rPr>
          <w:rFonts w:hint="eastAsia"/>
        </w:rPr>
        <w:t>方法来弹出。服务器端代码如下，以</w:t>
      </w:r>
      <w:r>
        <w:t>PopForRadio</w:t>
      </w:r>
      <w:r>
        <w:rPr>
          <w:rFonts w:hint="eastAsia"/>
        </w:rPr>
        <w:t>为例：</w:t>
      </w:r>
    </w:p>
    <w:p w:rsidR="00176658" w:rsidRDefault="00176658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publicstaticstring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PopForRadio(</w:t>
      </w:r>
      <w:proofErr w:type="gramEnd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>HtmlHelper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html,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Id,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DisplayInnerHtml,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Area, 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>ColumnClip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EntityId, 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>ColumnClip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EntityName,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Code,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Name)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新宋体" w:cs="新宋体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hAnsi="新宋体" w:cs="新宋体" w:hint="eastAsia"/>
          <w:kern w:val="0"/>
          <w:sz w:val="19"/>
          <w:szCs w:val="19"/>
        </w:rPr>
        <w:t>它会生成前面有显示标题（可点击），后面显示值的格式。</w:t>
      </w:r>
    </w:p>
    <w:p w:rsidR="00176658" w:rsidRDefault="00176658">
      <w:pPr>
        <w:pStyle w:val="11"/>
        <w:ind w:left="420" w:firstLineChars="0"/>
      </w:pPr>
      <w:r>
        <w:t>Id</w:t>
      </w:r>
      <w:r>
        <w:rPr>
          <w:rFonts w:hint="eastAsia"/>
        </w:rPr>
        <w:t>：生成</w:t>
      </w:r>
      <w:proofErr w:type="gramStart"/>
      <w:r>
        <w:rPr>
          <w:rFonts w:hint="eastAsia"/>
        </w:rPr>
        <w:t>控件值</w:t>
      </w:r>
      <w:proofErr w:type="gramEnd"/>
      <w:r>
        <w:rPr>
          <w:rFonts w:hint="eastAsia"/>
        </w:rPr>
        <w:t>的</w:t>
      </w:r>
      <w:r>
        <w:t xml:space="preserve"> Id</w:t>
      </w:r>
    </w:p>
    <w:p w:rsidR="00176658" w:rsidRDefault="00176658">
      <w:pPr>
        <w:pStyle w:val="11"/>
        <w:ind w:left="420" w:firstLineChars="0"/>
      </w:pPr>
      <w:r>
        <w:t>DisplayInnerHtml</w:t>
      </w:r>
      <w:r>
        <w:rPr>
          <w:rFonts w:hint="eastAsia"/>
        </w:rPr>
        <w:t>：用于显示标题</w:t>
      </w:r>
    </w:p>
    <w:p w:rsidR="00176658" w:rsidRDefault="00176658">
      <w:pPr>
        <w:pStyle w:val="11"/>
        <w:ind w:left="420" w:firstLineChars="0"/>
      </w:pPr>
      <w:r>
        <w:t>Area</w:t>
      </w:r>
      <w:r>
        <w:rPr>
          <w:rFonts w:hint="eastAsia"/>
        </w:rPr>
        <w:t>：要弹出实体的</w:t>
      </w:r>
      <w:r>
        <w:t>Area</w:t>
      </w:r>
    </w:p>
    <w:p w:rsidR="00176658" w:rsidRDefault="00176658">
      <w:pPr>
        <w:pStyle w:val="11"/>
        <w:ind w:left="420" w:firstLineChars="0"/>
      </w:pPr>
      <w:r>
        <w:t>EntityId</w:t>
      </w:r>
      <w:r>
        <w:rPr>
          <w:rFonts w:hint="eastAsia"/>
        </w:rPr>
        <w:t>：要返回实体的</w:t>
      </w:r>
      <w:r>
        <w:t xml:space="preserve"> Id </w:t>
      </w:r>
      <w:r>
        <w:rPr>
          <w:rFonts w:hint="eastAsia"/>
        </w:rPr>
        <w:t>项。</w:t>
      </w:r>
    </w:p>
    <w:p w:rsidR="00176658" w:rsidRDefault="00176658">
      <w:pPr>
        <w:pStyle w:val="11"/>
        <w:ind w:left="420" w:firstLineChars="0"/>
      </w:pPr>
      <w:r>
        <w:t>EntityName</w:t>
      </w:r>
      <w:r>
        <w:rPr>
          <w:rFonts w:hint="eastAsia"/>
        </w:rPr>
        <w:t>：要显示实体的名称项</w:t>
      </w:r>
    </w:p>
    <w:p w:rsidR="00176658" w:rsidRDefault="00176658">
      <w:pPr>
        <w:pStyle w:val="11"/>
        <w:ind w:left="420" w:firstLineChars="0"/>
      </w:pPr>
      <w:r>
        <w:t>Code</w:t>
      </w:r>
      <w:r>
        <w:rPr>
          <w:rFonts w:hint="eastAsia"/>
        </w:rPr>
        <w:t>：默认的</w:t>
      </w:r>
      <w:r>
        <w:t xml:space="preserve"> Value</w:t>
      </w:r>
    </w:p>
    <w:p w:rsidR="00176658" w:rsidRDefault="00176658">
      <w:pPr>
        <w:pStyle w:val="11"/>
        <w:ind w:left="420" w:firstLineChars="0"/>
      </w:pPr>
      <w:r>
        <w:t>Name</w:t>
      </w:r>
      <w:r>
        <w:rPr>
          <w:rFonts w:hint="eastAsia"/>
        </w:rPr>
        <w:t>：默认的显示名称。</w:t>
      </w:r>
    </w:p>
    <w:p w:rsidR="009314B1" w:rsidRDefault="009314B1">
      <w:pPr>
        <w:pStyle w:val="11"/>
        <w:ind w:left="420" w:firstLineChars="0"/>
      </w:pPr>
    </w:p>
    <w:p w:rsidR="009314B1" w:rsidRPr="00FA3966" w:rsidRDefault="009314B1" w:rsidP="009314B1">
      <w:pPr>
        <w:pStyle w:val="11"/>
        <w:ind w:left="420" w:firstLineChars="0"/>
        <w:rPr>
          <w:b/>
          <w:color w:val="FF0000"/>
        </w:rPr>
      </w:pPr>
      <w:r w:rsidRPr="00FA3966">
        <w:rPr>
          <w:rFonts w:hint="eastAsia"/>
          <w:b/>
          <w:color w:val="FF0000"/>
        </w:rPr>
        <w:t>其事件顺序如下：</w:t>
      </w:r>
    </w:p>
    <w:p w:rsidR="009314B1" w:rsidRDefault="009314B1" w:rsidP="009314B1">
      <w:pPr>
        <w:pStyle w:val="11"/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查找</w:t>
      </w:r>
      <w:r>
        <w:rPr>
          <w:rFonts w:hint="eastAsia"/>
        </w:rPr>
        <w:t xml:space="preserve"> hidden </w:t>
      </w:r>
      <w:r>
        <w:rPr>
          <w:rFonts w:hint="eastAsia"/>
        </w:rPr>
        <w:t>和</w:t>
      </w:r>
      <w:r>
        <w:rPr>
          <w:rFonts w:hint="eastAsia"/>
        </w:rPr>
        <w:t xml:space="preserve"> textbox </w:t>
      </w:r>
      <w:r>
        <w:rPr>
          <w:rFonts w:hint="eastAsia"/>
        </w:rPr>
        <w:t>，得到当前引用值，供列表默认选中项。</w:t>
      </w:r>
    </w:p>
    <w:p w:rsidR="009314B1" w:rsidRDefault="009314B1" w:rsidP="009314B1">
      <w:pPr>
        <w:pStyle w:val="11"/>
        <w:ind w:left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根据配置得到弹出窗口的大小和位置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FindPopConfig</w:t>
      </w:r>
      <w:r>
        <w:rPr>
          <w:rFonts w:hint="eastAsia"/>
        </w:rPr>
        <w:t>）</w:t>
      </w:r>
    </w:p>
    <w:p w:rsidR="009314B1" w:rsidRDefault="009314B1" w:rsidP="009314B1">
      <w:pPr>
        <w:pStyle w:val="11"/>
        <w:ind w:left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根据参数生成</w:t>
      </w:r>
      <w:r>
        <w:rPr>
          <w:rFonts w:hint="eastAsia"/>
        </w:rPr>
        <w:t xml:space="preserve"> Url </w:t>
      </w:r>
      <w:r>
        <w:rPr>
          <w:rFonts w:hint="eastAsia"/>
        </w:rPr>
        <w:t>，并拼接</w:t>
      </w:r>
      <w:r>
        <w:rPr>
          <w:rFonts w:hint="eastAsia"/>
        </w:rPr>
        <w:t xml:space="preserve"> Url</w:t>
      </w:r>
      <w:r>
        <w:rPr>
          <w:rFonts w:hint="eastAsia"/>
        </w:rPr>
        <w:t>的</w:t>
      </w:r>
      <w:r>
        <w:rPr>
          <w:rFonts w:hint="eastAsia"/>
        </w:rPr>
        <w:t xml:space="preserve">QueryString </w:t>
      </w:r>
      <w:r>
        <w:rPr>
          <w:rFonts w:hint="eastAsia"/>
        </w:rPr>
        <w:t>和引用类型（单选还是多选）</w:t>
      </w:r>
    </w:p>
    <w:p w:rsidR="009314B1" w:rsidRDefault="009314B1" w:rsidP="009314B1">
      <w:pPr>
        <w:pStyle w:val="11"/>
        <w:ind w:left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根据情况确定</w:t>
      </w:r>
      <w:r>
        <w:rPr>
          <w:rFonts w:hint="eastAsia"/>
        </w:rPr>
        <w:t xml:space="preserve"> </w:t>
      </w:r>
      <w:r>
        <w:rPr>
          <w:rFonts w:hint="eastAsia"/>
        </w:rPr>
        <w:t>打开模态窗口，还是非模态窗口。（仅在</w:t>
      </w:r>
      <w:r>
        <w:rPr>
          <w:rFonts w:hint="eastAsia"/>
        </w:rPr>
        <w:t>IE</w:t>
      </w:r>
      <w:r>
        <w:rPr>
          <w:rFonts w:hint="eastAsia"/>
        </w:rPr>
        <w:t>下有效，且</w:t>
      </w:r>
      <w:r>
        <w:rPr>
          <w:rFonts w:hint="eastAsia"/>
        </w:rPr>
        <w:t xml:space="preserve"> 1.</w:t>
      </w:r>
      <w:r>
        <w:rPr>
          <w:rFonts w:hint="eastAsia"/>
        </w:rPr>
        <w:t>指定</w:t>
      </w:r>
      <w:r>
        <w:rPr>
          <w:rFonts w:hint="eastAsia"/>
        </w:rPr>
        <w:t xml:space="preserve"> UseModalDialog  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非报表</w:t>
      </w:r>
      <w:r>
        <w:rPr>
          <w:rFonts w:hint="eastAsia"/>
        </w:rPr>
        <w:t xml:space="preserve">URL </w:t>
      </w:r>
      <w:r>
        <w:rPr>
          <w:rFonts w:hint="eastAsia"/>
        </w:rPr>
        <w:t>）</w:t>
      </w:r>
    </w:p>
    <w:p w:rsidR="009314B1" w:rsidRDefault="009314B1" w:rsidP="009314B1">
      <w:pPr>
        <w:pStyle w:val="11"/>
        <w:ind w:left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打开引用</w:t>
      </w:r>
    </w:p>
    <w:p w:rsidR="009314B1" w:rsidRDefault="009314B1" w:rsidP="009314B1">
      <w:pPr>
        <w:pStyle w:val="11"/>
        <w:ind w:left="420" w:firstLineChars="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 xml:space="preserve"> PopList </w:t>
      </w:r>
      <w:r>
        <w:rPr>
          <w:rFonts w:hint="eastAsia"/>
        </w:rPr>
        <w:t>的</w:t>
      </w:r>
      <w:r>
        <w:rPr>
          <w:rFonts w:hint="eastAsia"/>
        </w:rPr>
        <w:t xml:space="preserve"> loadCallback</w:t>
      </w:r>
    </w:p>
    <w:p w:rsidR="009314B1" w:rsidRDefault="009314B1" w:rsidP="009314B1">
      <w:pPr>
        <w:pStyle w:val="11"/>
        <w:ind w:left="420" w:firstLineChars="0"/>
      </w:pPr>
    </w:p>
    <w:p w:rsidR="009314B1" w:rsidRPr="00FA3966" w:rsidRDefault="009314B1" w:rsidP="009314B1">
      <w:pPr>
        <w:pStyle w:val="11"/>
        <w:ind w:left="420" w:firstLine="422"/>
        <w:rPr>
          <w:b/>
          <w:color w:val="FF0000"/>
        </w:rPr>
      </w:pPr>
      <w:r w:rsidRPr="00FA3966">
        <w:rPr>
          <w:rFonts w:hint="eastAsia"/>
          <w:b/>
          <w:color w:val="FF0000"/>
        </w:rPr>
        <w:t>用户点击</w:t>
      </w:r>
      <w:r w:rsidRPr="00FA3966">
        <w:rPr>
          <w:rFonts w:hint="eastAsia"/>
          <w:b/>
          <w:color w:val="FF0000"/>
        </w:rPr>
        <w:t xml:space="preserve"> </w:t>
      </w:r>
      <w:r w:rsidRPr="00FA3966">
        <w:rPr>
          <w:rFonts w:hint="eastAsia"/>
          <w:b/>
          <w:color w:val="FF0000"/>
        </w:rPr>
        <w:t>确定，</w:t>
      </w:r>
      <w:r w:rsidRPr="00FA3966">
        <w:rPr>
          <w:rFonts w:hint="eastAsia"/>
          <w:b/>
          <w:color w:val="FF0000"/>
        </w:rPr>
        <w:t xml:space="preserve"> </w:t>
      </w:r>
      <w:r w:rsidRPr="00FA3966">
        <w:rPr>
          <w:rFonts w:hint="eastAsia"/>
          <w:b/>
          <w:color w:val="FF0000"/>
        </w:rPr>
        <w:t>或单选的双击</w:t>
      </w:r>
      <w:r w:rsidRPr="00FA3966">
        <w:rPr>
          <w:rFonts w:hint="eastAsia"/>
          <w:b/>
          <w:color w:val="FF0000"/>
        </w:rPr>
        <w:t xml:space="preserve"> </w:t>
      </w:r>
      <w:r w:rsidRPr="00FA3966">
        <w:rPr>
          <w:rFonts w:hint="eastAsia"/>
          <w:b/>
          <w:color w:val="FF0000"/>
        </w:rPr>
        <w:t>后的事件执行过程：</w:t>
      </w:r>
    </w:p>
    <w:p w:rsidR="009314B1" w:rsidRDefault="009314B1" w:rsidP="009314B1">
      <w:pPr>
        <w:pStyle w:val="11"/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 xml:space="preserve"> PopList </w:t>
      </w:r>
      <w:r>
        <w:rPr>
          <w:rFonts w:hint="eastAsia"/>
        </w:rPr>
        <w:t>参数的</w:t>
      </w:r>
      <w:r>
        <w:rPr>
          <w:rFonts w:hint="eastAsia"/>
        </w:rPr>
        <w:t xml:space="preserve"> refClick </w:t>
      </w:r>
      <w:r>
        <w:rPr>
          <w:rFonts w:hint="eastAsia"/>
        </w:rPr>
        <w:t>回调</w:t>
      </w:r>
    </w:p>
    <w:p w:rsidR="009314B1" w:rsidRDefault="009314B1" w:rsidP="009314B1">
      <w:pPr>
        <w:pStyle w:val="11"/>
        <w:ind w:left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给控件赋值。</w:t>
      </w:r>
    </w:p>
    <w:p w:rsidR="009314B1" w:rsidRDefault="009314B1" w:rsidP="009314B1">
      <w:pPr>
        <w:pStyle w:val="11"/>
        <w:ind w:left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 xml:space="preserve"> PopList </w:t>
      </w:r>
      <w:r>
        <w:rPr>
          <w:rFonts w:hint="eastAsia"/>
        </w:rPr>
        <w:t>参数的</w:t>
      </w:r>
      <w:r>
        <w:rPr>
          <w:rFonts w:hint="eastAsia"/>
        </w:rPr>
        <w:t xml:space="preserve"> callback </w:t>
      </w:r>
      <w:r>
        <w:rPr>
          <w:rFonts w:hint="eastAsia"/>
        </w:rPr>
        <w:t>回调</w:t>
      </w:r>
    </w:p>
    <w:p w:rsidR="009314B1" w:rsidRDefault="009314B1" w:rsidP="009314B1">
      <w:pPr>
        <w:pStyle w:val="11"/>
        <w:ind w:left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触发</w:t>
      </w:r>
      <w:r>
        <w:rPr>
          <w:rFonts w:hint="eastAsia"/>
        </w:rPr>
        <w:t xml:space="preserve"> hidden </w:t>
      </w:r>
      <w:r>
        <w:rPr>
          <w:rFonts w:hint="eastAsia"/>
        </w:rPr>
        <w:t>和</w:t>
      </w:r>
      <w:r>
        <w:rPr>
          <w:rFonts w:hint="eastAsia"/>
        </w:rPr>
        <w:t xml:space="preserve"> textbox </w:t>
      </w:r>
      <w:r>
        <w:rPr>
          <w:rFonts w:hint="eastAsia"/>
        </w:rPr>
        <w:t>的</w:t>
      </w:r>
      <w:r>
        <w:rPr>
          <w:rFonts w:hint="eastAsia"/>
        </w:rPr>
        <w:t xml:space="preserve">  change </w:t>
      </w:r>
      <w:r>
        <w:rPr>
          <w:rFonts w:hint="eastAsia"/>
        </w:rPr>
        <w:t>事件</w:t>
      </w:r>
    </w:p>
    <w:p w:rsidR="009314B1" w:rsidRDefault="009314B1" w:rsidP="009314B1">
      <w:pPr>
        <w:pStyle w:val="11"/>
        <w:ind w:left="420" w:firstLineChars="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关闭引用窗体</w:t>
      </w:r>
    </w:p>
    <w:p w:rsidR="00176658" w:rsidRDefault="00176658">
      <w:pPr>
        <w:pStyle w:val="11"/>
        <w:ind w:left="420" w:firstLineChars="0"/>
      </w:pPr>
    </w:p>
    <w:p w:rsidR="00176658" w:rsidRDefault="00176658" w:rsidP="00EE3431"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客户端助手函数</w:t>
      </w:r>
    </w:p>
    <w:p w:rsidR="00176658" w:rsidRDefault="00176658">
      <w:pPr>
        <w:pStyle w:val="11"/>
        <w:ind w:left="420" w:firstLineChars="0" w:firstLine="0"/>
      </w:pPr>
      <w:r>
        <w:t>Array</w:t>
      </w:r>
      <w:r>
        <w:rPr>
          <w:rFonts w:hint="eastAsia"/>
        </w:rPr>
        <w:t>对象</w:t>
      </w:r>
      <w:r>
        <w:t xml:space="preserve">.IndexOf(Index) </w:t>
      </w:r>
      <w:r>
        <w:rPr>
          <w:rFonts w:hint="eastAsia"/>
        </w:rPr>
        <w:t>：返回指定数组索引的值。</w:t>
      </w:r>
    </w:p>
    <w:p w:rsidR="00176658" w:rsidRDefault="00176658">
      <w:pPr>
        <w:pStyle w:val="11"/>
        <w:ind w:left="420" w:firstLineChars="0" w:firstLine="0"/>
      </w:pPr>
      <w:r>
        <w:t>Array</w:t>
      </w:r>
      <w:r>
        <w:rPr>
          <w:rFonts w:hint="eastAsia"/>
        </w:rPr>
        <w:t>对象</w:t>
      </w:r>
      <w:r>
        <w:t>.max()</w:t>
      </w:r>
      <w:r>
        <w:tab/>
      </w:r>
      <w:r>
        <w:rPr>
          <w:rFonts w:hint="eastAsia"/>
        </w:rPr>
        <w:t>：返回数组中最大的值</w:t>
      </w:r>
    </w:p>
    <w:p w:rsidR="00176658" w:rsidRDefault="00176658">
      <w:pPr>
        <w:pStyle w:val="11"/>
        <w:ind w:left="420" w:firstLineChars="0" w:firstLine="0"/>
      </w:pPr>
      <w:r>
        <w:t>Array</w:t>
      </w:r>
      <w:r>
        <w:rPr>
          <w:rFonts w:hint="eastAsia"/>
        </w:rPr>
        <w:t>对象</w:t>
      </w:r>
      <w:r>
        <w:t xml:space="preserve">.min() </w:t>
      </w:r>
      <w:r>
        <w:tab/>
      </w:r>
      <w:r>
        <w:rPr>
          <w:rFonts w:hint="eastAsia"/>
        </w:rPr>
        <w:t>：返回数组中最小的值</w:t>
      </w:r>
    </w:p>
    <w:p w:rsidR="00176658" w:rsidRDefault="00176658">
      <w:pPr>
        <w:pStyle w:val="11"/>
        <w:ind w:left="420" w:firstLineChars="0" w:firstLine="0"/>
      </w:pPr>
      <w:r>
        <w:t>Array</w:t>
      </w:r>
      <w:r>
        <w:rPr>
          <w:rFonts w:hint="eastAsia"/>
        </w:rPr>
        <w:t>对象</w:t>
      </w:r>
      <w:r w:rsidR="003F780E">
        <w:t>.</w:t>
      </w:r>
      <w:r w:rsidR="003F780E">
        <w:rPr>
          <w:rFonts w:hint="eastAsia"/>
        </w:rPr>
        <w:t>insert</w:t>
      </w:r>
      <w:r>
        <w:t>At(Index)</w:t>
      </w:r>
      <w:r>
        <w:tab/>
      </w:r>
      <w:r>
        <w:rPr>
          <w:rFonts w:hint="eastAsia"/>
        </w:rPr>
        <w:t>：</w:t>
      </w:r>
      <w:r w:rsidR="003F780E">
        <w:rPr>
          <w:rFonts w:hint="eastAsia"/>
        </w:rPr>
        <w:t>在指定索引位置添加</w:t>
      </w:r>
      <w:r>
        <w:rPr>
          <w:rFonts w:hint="eastAsia"/>
        </w:rPr>
        <w:t>值</w:t>
      </w:r>
    </w:p>
    <w:p w:rsidR="003F780E" w:rsidRDefault="003F780E" w:rsidP="003F780E">
      <w:pPr>
        <w:pStyle w:val="11"/>
        <w:ind w:left="420" w:firstLineChars="0" w:firstLine="0"/>
      </w:pPr>
      <w:r>
        <w:t>Array</w:t>
      </w:r>
      <w:r>
        <w:rPr>
          <w:rFonts w:hint="eastAsia"/>
        </w:rPr>
        <w:t>对象</w:t>
      </w:r>
      <w:r>
        <w:t>.removeAt(Index)</w:t>
      </w:r>
      <w:r>
        <w:tab/>
      </w:r>
      <w:r>
        <w:rPr>
          <w:rFonts w:hint="eastAsia"/>
        </w:rPr>
        <w:t>：移除数组中指定索引的值</w:t>
      </w:r>
    </w:p>
    <w:p w:rsidR="00176658" w:rsidRDefault="00176658">
      <w:pPr>
        <w:pStyle w:val="11"/>
        <w:ind w:left="420" w:firstLineChars="0" w:firstLine="0"/>
      </w:pPr>
      <w:r>
        <w:t>String</w:t>
      </w:r>
      <w:r>
        <w:rPr>
          <w:rFonts w:hint="eastAsia"/>
        </w:rPr>
        <w:t>对象</w:t>
      </w:r>
      <w:r>
        <w:t>.format(args):</w:t>
      </w:r>
      <w:r>
        <w:rPr>
          <w:rFonts w:hint="eastAsia"/>
        </w:rPr>
        <w:t>示例：</w:t>
      </w:r>
      <w:r>
        <w:t xml:space="preserve"> “{0} {1</w:t>
      </w:r>
      <w:proofErr w:type="gramStart"/>
      <w:r>
        <w:t>} !</w:t>
      </w:r>
      <w:proofErr w:type="gramEnd"/>
      <w:r>
        <w:t>”.format(“hello”,</w:t>
      </w:r>
      <w:proofErr w:type="gramStart"/>
      <w:r>
        <w:t>”</w:t>
      </w:r>
      <w:proofErr w:type="gramEnd"/>
      <w:r>
        <w:t>world</w:t>
      </w:r>
      <w:proofErr w:type="gramStart"/>
      <w:r>
        <w:t>”</w:t>
      </w:r>
      <w:proofErr w:type="gramEnd"/>
      <w:r>
        <w:t xml:space="preserve">); </w:t>
      </w:r>
      <w:r>
        <w:rPr>
          <w:rFonts w:hint="eastAsia"/>
        </w:rPr>
        <w:t>返回</w:t>
      </w:r>
      <w:r>
        <w:t xml:space="preserve"> hello world !</w:t>
      </w:r>
    </w:p>
    <w:p w:rsidR="00176658" w:rsidRDefault="00176658">
      <w:pPr>
        <w:pStyle w:val="11"/>
        <w:ind w:left="420" w:firstLineChars="0" w:firstLine="0"/>
      </w:pPr>
      <w:r>
        <w:t>String</w:t>
      </w:r>
      <w:r>
        <w:rPr>
          <w:rFonts w:hint="eastAsia"/>
        </w:rPr>
        <w:t>对象</w:t>
      </w:r>
      <w:r>
        <w:t>. trimAll ()</w:t>
      </w:r>
      <w:r>
        <w:tab/>
        <w:t>:</w:t>
      </w:r>
      <w:r>
        <w:tab/>
      </w:r>
      <w:r>
        <w:rPr>
          <w:rFonts w:hint="eastAsia"/>
        </w:rPr>
        <w:t>去除所有空格，包括前面，后面，中间的。</w:t>
      </w:r>
    </w:p>
    <w:p w:rsidR="00176658" w:rsidRDefault="00176658">
      <w:pPr>
        <w:pStyle w:val="11"/>
        <w:ind w:left="420" w:firstLineChars="0" w:firstLine="0"/>
      </w:pPr>
    </w:p>
    <w:p w:rsidR="00176658" w:rsidRDefault="00176658">
      <w:pPr>
        <w:pStyle w:val="11"/>
        <w:ind w:left="420" w:firstLineChars="0" w:firstLine="0"/>
      </w:pPr>
      <w:r>
        <w:rPr>
          <w:rFonts w:hint="eastAsia"/>
        </w:rPr>
        <w:t>简化</w:t>
      </w:r>
      <w:r>
        <w:rPr>
          <w:rFonts w:hint="eastAsia"/>
        </w:rPr>
        <w:t>js</w:t>
      </w:r>
      <w:r>
        <w:rPr>
          <w:rFonts w:hint="eastAsia"/>
        </w:rPr>
        <w:t>技巧：</w:t>
      </w:r>
    </w:p>
    <w:p w:rsidR="00176658" w:rsidRDefault="00176658" w:rsidP="00EE3431">
      <w:pPr>
        <w:pStyle w:val="11"/>
        <w:numPr>
          <w:ilvl w:val="3"/>
          <w:numId w:val="15"/>
        </w:numPr>
        <w:ind w:firstLineChars="0"/>
      </w:pPr>
      <w:r>
        <w:rPr>
          <w:rFonts w:hint="eastAsia"/>
        </w:rPr>
        <w:t>连续定义变量使用一个</w:t>
      </w:r>
      <w:r>
        <w:rPr>
          <w:rFonts w:hint="eastAsia"/>
        </w:rPr>
        <w:t>var</w:t>
      </w:r>
      <w:r>
        <w:rPr>
          <w:rFonts w:hint="eastAsia"/>
        </w:rPr>
        <w:t>，如</w:t>
      </w:r>
      <w:r>
        <w:rPr>
          <w:rFonts w:hint="eastAsia"/>
        </w:rPr>
        <w:t>vara,b,c,d;</w:t>
      </w:r>
    </w:p>
    <w:p w:rsidR="00176658" w:rsidRDefault="00176658" w:rsidP="00EE3431">
      <w:pPr>
        <w:pStyle w:val="11"/>
        <w:numPr>
          <w:ilvl w:val="3"/>
          <w:numId w:val="15"/>
        </w:numPr>
        <w:ind w:firstLineChars="0"/>
      </w:pPr>
      <w:proofErr w:type="gramStart"/>
      <w:r>
        <w:rPr>
          <w:rFonts w:hint="eastAsia"/>
        </w:rPr>
        <w:t>如果有如果有</w:t>
      </w:r>
      <w:proofErr w:type="gramEnd"/>
      <w:r>
        <w:rPr>
          <w:rFonts w:hint="eastAsia"/>
        </w:rPr>
        <w:t>消息，则</w:t>
      </w:r>
      <w:r>
        <w:rPr>
          <w:rFonts w:hint="eastAsia"/>
        </w:rPr>
        <w:t>alert</w:t>
      </w:r>
      <w:r>
        <w:rPr>
          <w:rFonts w:hint="eastAsia"/>
        </w:rPr>
        <w:t>后返回，可以这样写：</w:t>
      </w:r>
      <w:r>
        <w:br/>
      </w:r>
      <w:r>
        <w:rPr>
          <w:rFonts w:hint="eastAsia"/>
        </w:rPr>
        <w:t>if ( res.msg ) return alert(res.msg) ;</w:t>
      </w:r>
      <w:r>
        <w:br/>
      </w:r>
      <w:r>
        <w:rPr>
          <w:rFonts w:hint="eastAsia"/>
        </w:rPr>
        <w:t>如果返回</w:t>
      </w:r>
      <w:r>
        <w:rPr>
          <w:rFonts w:hint="eastAsia"/>
        </w:rPr>
        <w:t xml:space="preserve"> false , </w:t>
      </w:r>
      <w:r>
        <w:rPr>
          <w:rFonts w:hint="eastAsia"/>
        </w:rPr>
        <w:t>可以改为：</w:t>
      </w:r>
      <w:r>
        <w:br/>
      </w:r>
      <w:r>
        <w:rPr>
          <w:rFonts w:hint="eastAsia"/>
        </w:rPr>
        <w:t>if( res.msg ) return alert(res.msg) || false ;</w:t>
      </w:r>
    </w:p>
    <w:p w:rsidR="00176658" w:rsidRDefault="00176658" w:rsidP="00EE3431"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卡片与服务器端的交互</w:t>
      </w:r>
    </w:p>
    <w:p w:rsidR="00176658" w:rsidRDefault="00176658">
      <w:pPr>
        <w:pStyle w:val="11"/>
        <w:ind w:left="360" w:firstLineChars="0" w:firstLine="0"/>
      </w:pPr>
      <w:r>
        <w:rPr>
          <w:rFonts w:hint="eastAsia"/>
        </w:rPr>
        <w:t>打包客户端数据：</w:t>
      </w:r>
      <w:r>
        <w:t xml:space="preserve">jv.GetDivJson(selector,prefix) </w:t>
      </w:r>
      <w:r>
        <w:rPr>
          <w:rFonts w:hint="eastAsia"/>
        </w:rPr>
        <w:t>返回页面</w:t>
      </w:r>
      <w:r>
        <w:t>Json</w:t>
      </w:r>
      <w:r>
        <w:rPr>
          <w:rFonts w:hint="eastAsia"/>
        </w:rPr>
        <w:t>对象</w:t>
      </w:r>
      <w:r>
        <w:t>.</w:t>
      </w:r>
    </w:p>
    <w:p w:rsidR="00176658" w:rsidRDefault="00176658" w:rsidP="00EE3431"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页面当作嵌入控件，使用</w:t>
      </w:r>
      <w:r>
        <w:rPr>
          <w:rFonts w:hint="eastAsia"/>
        </w:rPr>
        <w:t>jv.LoadView ,</w:t>
      </w:r>
      <w:r>
        <w:rPr>
          <w:rFonts w:hint="eastAsia"/>
        </w:rPr>
        <w:t>但是，使用加载多个控件时，需要：</w:t>
      </w:r>
    </w:p>
    <w:p w:rsidR="00176658" w:rsidRDefault="00176658">
      <w:pPr>
        <w:pStyle w:val="11"/>
        <w:ind w:left="360" w:firstLineChars="0" w:firstLine="0"/>
      </w:pPr>
      <w:r>
        <w:rPr>
          <w:rFonts w:hint="eastAsia"/>
        </w:rPr>
        <w:t>它时，不能并行加载，如双列表。</w:t>
      </w:r>
    </w:p>
    <w:p w:rsidR="00176658" w:rsidRDefault="00176658">
      <w:pPr>
        <w:pStyle w:val="11"/>
        <w:ind w:left="360" w:firstLineChars="0" w:firstLine="0"/>
      </w:pPr>
    </w:p>
    <w:p w:rsidR="00176658" w:rsidRDefault="00176658" w:rsidP="00EE3431"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在单卡单表结构中应用</w:t>
      </w:r>
      <w:r>
        <w:rPr>
          <w:rFonts w:hint="eastAsia"/>
        </w:rPr>
        <w:t>jv.Request</w:t>
      </w:r>
    </w:p>
    <w:p w:rsidR="00176658" w:rsidRDefault="00176658">
      <w:pPr>
        <w:pStyle w:val="11"/>
        <w:ind w:left="360" w:firstLineChars="0" w:firstLine="0"/>
      </w:pPr>
      <w:r>
        <w:t>varreq = jv.AllRequest[jv.AllRequest.length - 2];</w:t>
      </w:r>
      <w:r>
        <w:rPr>
          <w:rFonts w:hint="eastAsia"/>
        </w:rPr>
        <w:t xml:space="preserve">  //</w:t>
      </w:r>
      <w:r>
        <w:rPr>
          <w:rFonts w:hint="eastAsia"/>
        </w:rPr>
        <w:t>由于</w:t>
      </w:r>
      <w:r>
        <w:rPr>
          <w:rFonts w:hint="eastAsia"/>
        </w:rPr>
        <w:t>jv.LoadView</w:t>
      </w:r>
      <w:r>
        <w:rPr>
          <w:rFonts w:hint="eastAsia"/>
        </w:rPr>
        <w:t>会增加一个</w:t>
      </w:r>
      <w:r>
        <w:rPr>
          <w:rFonts w:hint="eastAsia"/>
        </w:rPr>
        <w:t>jv.Request,</w:t>
      </w:r>
      <w:r>
        <w:rPr>
          <w:rFonts w:hint="eastAsia"/>
        </w:rPr>
        <w:t>所以要取前一个</w:t>
      </w:r>
      <w:r>
        <w:rPr>
          <w:rFonts w:hint="eastAsia"/>
        </w:rPr>
        <w:t>Request</w:t>
      </w:r>
    </w:p>
    <w:p w:rsidR="00176658" w:rsidRDefault="00B37D39">
      <w:pPr>
        <w:pStyle w:val="3"/>
      </w:pPr>
      <w:bookmarkStart w:id="17" w:name="_Toc331144973"/>
      <w:r>
        <w:rPr>
          <w:rFonts w:hint="eastAsia"/>
        </w:rPr>
        <w:t>弹出查询</w:t>
      </w:r>
      <w:bookmarkEnd w:id="17"/>
    </w:p>
    <w:p w:rsidR="00B37D39" w:rsidRDefault="00B37D39" w:rsidP="00B37D39">
      <w:r>
        <w:rPr>
          <w:rFonts w:hint="eastAsia"/>
        </w:rPr>
        <w:t>场景：当查询条件很多，当前页面只显示主要查询条件，弹出其它查询条件时的方案。</w:t>
      </w:r>
    </w:p>
    <w:p w:rsidR="00B37D39" w:rsidRDefault="00B37D39" w:rsidP="00B37D39">
      <w:r>
        <w:rPr>
          <w:rFonts w:hint="eastAsia"/>
        </w:rPr>
        <w:t>实现目的：只是</w:t>
      </w:r>
      <w:r>
        <w:rPr>
          <w:rFonts w:hint="eastAsia"/>
        </w:rPr>
        <w:t>UI</w:t>
      </w:r>
      <w:r>
        <w:rPr>
          <w:rFonts w:hint="eastAsia"/>
        </w:rPr>
        <w:t>的展现方式不同，实则</w:t>
      </w:r>
      <w:r w:rsidR="006C346D" w:rsidRPr="006C346D">
        <w:rPr>
          <w:rFonts w:hint="eastAsia"/>
        </w:rPr>
        <w:t>开发人员</w:t>
      </w:r>
      <w:r w:rsidR="006C346D">
        <w:rPr>
          <w:rFonts w:hint="eastAsia"/>
        </w:rPr>
        <w:t>可认为，所有查询条件都在当前页面。</w:t>
      </w:r>
    </w:p>
    <w:p w:rsidR="006C346D" w:rsidRDefault="006C346D" w:rsidP="00B37D39">
      <w:r>
        <w:rPr>
          <w:rFonts w:hint="eastAsia"/>
        </w:rPr>
        <w:t>实现原理：把当前页面上额外的查询条件的</w:t>
      </w:r>
      <w:r>
        <w:rPr>
          <w:rFonts w:hint="eastAsia"/>
        </w:rPr>
        <w:t>Html</w:t>
      </w:r>
      <w:r>
        <w:rPr>
          <w:rFonts w:hint="eastAsia"/>
        </w:rPr>
        <w:t>内容</w:t>
      </w:r>
      <w:r w:rsidR="00537BBA">
        <w:rPr>
          <w:rFonts w:hint="eastAsia"/>
        </w:rPr>
        <w:t>（仅是</w:t>
      </w:r>
      <w:r w:rsidR="00537BBA">
        <w:rPr>
          <w:rFonts w:hint="eastAsia"/>
        </w:rPr>
        <w:t>Html</w:t>
      </w:r>
      <w:r w:rsidR="00537BBA">
        <w:rPr>
          <w:rFonts w:hint="eastAsia"/>
        </w:rPr>
        <w:t>内容）</w:t>
      </w:r>
      <w:r>
        <w:rPr>
          <w:rFonts w:hint="eastAsia"/>
        </w:rPr>
        <w:t>转移到弹出窗口，待用户输入查询条件</w:t>
      </w:r>
      <w:r>
        <w:rPr>
          <w:rFonts w:hint="eastAsia"/>
        </w:rPr>
        <w:lastRenderedPageBreak/>
        <w:t>后，再同步回当前页面。</w:t>
      </w:r>
    </w:p>
    <w:p w:rsidR="00C27C39" w:rsidRDefault="006C346D" w:rsidP="00B37D39">
      <w:r>
        <w:rPr>
          <w:rFonts w:hint="eastAsia"/>
        </w:rPr>
        <w:t>实现方案：</w:t>
      </w:r>
    </w:p>
    <w:p w:rsidR="0088593B" w:rsidRPr="0088593B" w:rsidRDefault="0088593B" w:rsidP="0088593B">
      <w:pPr>
        <w:ind w:firstLine="420"/>
      </w:pPr>
      <w:r>
        <w:rPr>
          <w:rFonts w:hint="eastAsia"/>
        </w:rPr>
        <w:t>在</w:t>
      </w:r>
      <w:r w:rsidR="005E3602">
        <w:rPr>
          <w:rFonts w:hint="eastAsia"/>
        </w:rPr>
        <w:t>popSearch</w:t>
      </w:r>
      <w:r>
        <w:rPr>
          <w:rFonts w:hint="eastAsia"/>
        </w:rPr>
        <w:t xml:space="preserve"> </w:t>
      </w:r>
      <w:r>
        <w:rPr>
          <w:rFonts w:hint="eastAsia"/>
        </w:rPr>
        <w:t>容器中，定义</w:t>
      </w:r>
      <w:r w:rsidR="00395778">
        <w:rPr>
          <w:rFonts w:hint="eastAsia"/>
        </w:rPr>
        <w:t>弹出</w:t>
      </w:r>
      <w:r>
        <w:rPr>
          <w:rFonts w:hint="eastAsia"/>
        </w:rPr>
        <w:t>的查询条件，</w:t>
      </w:r>
      <w:r w:rsidR="00395778">
        <w:rPr>
          <w:rFonts w:hint="eastAsia"/>
        </w:rPr>
        <w:t>如果默认要隐藏某一行，要在该行上显式定义是否可见</w:t>
      </w:r>
    </w:p>
    <w:p w:rsidR="00C27C39" w:rsidRDefault="00C27C39" w:rsidP="00C27C39">
      <w:pPr>
        <w:ind w:firstLine="420"/>
      </w:pPr>
      <w:r>
        <w:rPr>
          <w:rFonts w:hint="eastAsia"/>
        </w:rPr>
        <w:t>把要执行的脚本也放到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</w:t>
      </w:r>
      <w:r w:rsidR="005E3602">
        <w:rPr>
          <w:rFonts w:hint="eastAsia"/>
        </w:rPr>
        <w:t>popSearch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容器中。</w:t>
      </w:r>
    </w:p>
    <w:p w:rsidR="00C27C39" w:rsidRDefault="00C27C39" w:rsidP="00C27C39">
      <w:pPr>
        <w:ind w:firstLine="420"/>
      </w:pPr>
      <w:r>
        <w:rPr>
          <w:rFonts w:hint="eastAsia"/>
        </w:rPr>
        <w:t>示例：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</w:t>
      </w:r>
      <w:r w:rsidR="005E3602">
        <w:rPr>
          <w:rFonts w:ascii="新宋体" w:hAnsi="新宋体" w:cs="新宋体" w:hint="eastAsia"/>
          <w:color w:val="0000FF"/>
          <w:kern w:val="0"/>
          <w:sz w:val="19"/>
          <w:szCs w:val="19"/>
        </w:rPr>
        <w:t>popSearch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"</w:t>
      </w:r>
      <w:r w:rsidR="005E3602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新宋体" w:hAnsi="新宋体" w:cs="新宋体"/>
          <w:color w:val="800000"/>
          <w:kern w:val="0"/>
          <w:sz w:val="19"/>
          <w:szCs w:val="19"/>
        </w:rPr>
        <w:t>tr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="key"&gt;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kern w:val="0"/>
          <w:sz w:val="19"/>
          <w:szCs w:val="19"/>
        </w:rPr>
        <w:t>名称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="val"&gt;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id</w:t>
      </w:r>
      <w:r w:rsidR="00395778">
        <w:rPr>
          <w:rFonts w:ascii="新宋体" w:hAnsi="新宋体" w:cs="新宋体"/>
          <w:color w:val="0000FF"/>
          <w:kern w:val="0"/>
          <w:sz w:val="19"/>
          <w:szCs w:val="19"/>
        </w:rPr>
        <w:t>="</w:t>
      </w:r>
      <w:r w:rsidR="00395778">
        <w:rPr>
          <w:rFonts w:ascii="新宋体" w:hAnsi="新宋体" w:cs="新宋体" w:hint="eastAsia"/>
          <w:color w:val="0000FF"/>
          <w:kern w:val="0"/>
          <w:sz w:val="19"/>
          <w:szCs w:val="19"/>
        </w:rPr>
        <w:t>Pop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_Name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value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="li"/&gt;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proofErr w:type="gramStart"/>
      <w:r>
        <w:rPr>
          <w:rFonts w:ascii="新宋体" w:hAnsi="新宋体" w:cs="新宋体"/>
          <w:color w:val="800000"/>
          <w:kern w:val="0"/>
          <w:sz w:val="19"/>
          <w:szCs w:val="19"/>
        </w:rPr>
        <w:t>tr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tr</w:t>
      </w:r>
      <w:r w:rsidR="0088593B">
        <w:rPr>
          <w:rFonts w:ascii="新宋体" w:hAnsi="新宋体" w:cs="新宋体" w:hint="eastAsia"/>
          <w:color w:val="800000"/>
          <w:kern w:val="0"/>
          <w:sz w:val="19"/>
          <w:szCs w:val="19"/>
        </w:rPr>
        <w:t xml:space="preserve"> </w:t>
      </w:r>
      <w:r w:rsidR="0088593B">
        <w:rPr>
          <w:rFonts w:ascii="新宋体" w:hAnsi="新宋体" w:cs="新宋体" w:hint="eastAsia"/>
          <w:color w:val="FF0000"/>
          <w:kern w:val="0"/>
          <w:sz w:val="19"/>
          <w:szCs w:val="19"/>
        </w:rPr>
        <w:t>style</w:t>
      </w:r>
      <w:r w:rsidR="0088593B">
        <w:rPr>
          <w:rFonts w:ascii="新宋体" w:hAnsi="新宋体" w:cs="新宋体" w:hint="eastAsia"/>
          <w:color w:val="800000"/>
          <w:kern w:val="0"/>
          <w:sz w:val="19"/>
          <w:szCs w:val="19"/>
        </w:rPr>
        <w:t xml:space="preserve"> =</w:t>
      </w:r>
      <w:r w:rsidR="0088593B">
        <w:rPr>
          <w:rFonts w:ascii="新宋体" w:hAnsi="新宋体" w:cs="新宋体"/>
          <w:color w:val="0000FF"/>
          <w:kern w:val="0"/>
          <w:sz w:val="19"/>
          <w:szCs w:val="19"/>
        </w:rPr>
        <w:t>"</w:t>
      </w:r>
      <w:r w:rsidR="0088593B">
        <w:rPr>
          <w:rFonts w:ascii="新宋体" w:hAnsi="新宋体" w:cs="新宋体" w:hint="eastAsia"/>
          <w:color w:val="800000"/>
          <w:kern w:val="0"/>
          <w:sz w:val="19"/>
          <w:szCs w:val="19"/>
        </w:rPr>
        <w:t>display</w:t>
      </w:r>
      <w:proofErr w:type="gramStart"/>
      <w:r w:rsidR="0088593B">
        <w:rPr>
          <w:rFonts w:ascii="新宋体" w:hAnsi="新宋体" w:cs="新宋体" w:hint="eastAsia"/>
          <w:color w:val="800000"/>
          <w:kern w:val="0"/>
          <w:sz w:val="19"/>
          <w:szCs w:val="19"/>
        </w:rPr>
        <w:t>:none</w:t>
      </w:r>
      <w:proofErr w:type="gramEnd"/>
      <w:r w:rsidR="0088593B">
        <w:rPr>
          <w:rFonts w:ascii="新宋体" w:hAnsi="新宋体" w:cs="新宋体"/>
          <w:color w:val="0000FF"/>
          <w:kern w:val="0"/>
          <w:sz w:val="19"/>
          <w:szCs w:val="19"/>
        </w:rPr>
        <w:t>"</w:t>
      </w:r>
      <w:r w:rsidR="0088593B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="key"&gt;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kern w:val="0"/>
          <w:sz w:val="19"/>
          <w:szCs w:val="19"/>
        </w:rPr>
        <w:t>排序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="val"&gt;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id</w:t>
      </w:r>
      <w:r w:rsidR="00395778">
        <w:rPr>
          <w:rFonts w:ascii="新宋体" w:hAnsi="新宋体" w:cs="新宋体"/>
          <w:color w:val="0000FF"/>
          <w:kern w:val="0"/>
          <w:sz w:val="19"/>
          <w:szCs w:val="19"/>
        </w:rPr>
        <w:t>="</w:t>
      </w:r>
      <w:r w:rsidR="00395778">
        <w:rPr>
          <w:rFonts w:ascii="新宋体" w:hAnsi="新宋体" w:cs="新宋体" w:hint="eastAsia"/>
          <w:color w:val="0000FF"/>
          <w:kern w:val="0"/>
          <w:sz w:val="19"/>
          <w:szCs w:val="19"/>
        </w:rPr>
        <w:t>Pop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_Sort"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/&gt;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proofErr w:type="gramStart"/>
      <w:r>
        <w:rPr>
          <w:rFonts w:ascii="新宋体" w:hAnsi="新宋体" w:cs="新宋体"/>
          <w:color w:val="800000"/>
          <w:kern w:val="0"/>
          <w:sz w:val="19"/>
          <w:szCs w:val="19"/>
        </w:rPr>
        <w:t>tr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tr</w:t>
      </w:r>
      <w:r w:rsidR="0088593B">
        <w:rPr>
          <w:rFonts w:ascii="新宋体" w:hAnsi="新宋体" w:cs="新宋体" w:hint="eastAsia"/>
          <w:color w:val="800000"/>
          <w:kern w:val="0"/>
          <w:sz w:val="19"/>
          <w:szCs w:val="19"/>
        </w:rPr>
        <w:t xml:space="preserve"> </w:t>
      </w:r>
      <w:r w:rsidR="0088593B">
        <w:rPr>
          <w:rFonts w:ascii="新宋体" w:hAnsi="新宋体" w:cs="新宋体" w:hint="eastAsia"/>
          <w:color w:val="FF0000"/>
          <w:kern w:val="0"/>
          <w:sz w:val="19"/>
          <w:szCs w:val="19"/>
        </w:rPr>
        <w:t>style</w:t>
      </w:r>
      <w:r w:rsidR="0088593B">
        <w:rPr>
          <w:rFonts w:ascii="新宋体" w:hAnsi="新宋体" w:cs="新宋体" w:hint="eastAsia"/>
          <w:color w:val="800000"/>
          <w:kern w:val="0"/>
          <w:sz w:val="19"/>
          <w:szCs w:val="19"/>
        </w:rPr>
        <w:t xml:space="preserve"> =</w:t>
      </w:r>
      <w:r w:rsidR="0088593B">
        <w:rPr>
          <w:rFonts w:ascii="新宋体" w:hAnsi="新宋体" w:cs="新宋体"/>
          <w:color w:val="0000FF"/>
          <w:kern w:val="0"/>
          <w:sz w:val="19"/>
          <w:szCs w:val="19"/>
        </w:rPr>
        <w:t>"</w:t>
      </w:r>
      <w:r w:rsidR="0088593B">
        <w:rPr>
          <w:rFonts w:ascii="新宋体" w:hAnsi="新宋体" w:cs="新宋体" w:hint="eastAsia"/>
          <w:color w:val="800000"/>
          <w:kern w:val="0"/>
          <w:sz w:val="19"/>
          <w:szCs w:val="19"/>
        </w:rPr>
        <w:t>display</w:t>
      </w:r>
      <w:proofErr w:type="gramStart"/>
      <w:r w:rsidR="0088593B">
        <w:rPr>
          <w:rFonts w:ascii="新宋体" w:hAnsi="新宋体" w:cs="新宋体" w:hint="eastAsia"/>
          <w:color w:val="800000"/>
          <w:kern w:val="0"/>
          <w:sz w:val="19"/>
          <w:szCs w:val="19"/>
        </w:rPr>
        <w:t>:none</w:t>
      </w:r>
      <w:proofErr w:type="gramEnd"/>
      <w:r w:rsidR="0088593B">
        <w:rPr>
          <w:rFonts w:ascii="新宋体" w:hAnsi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="0088593B">
        <w:rPr>
          <w:rFonts w:ascii="新宋体" w:hAnsi="新宋体" w:cs="新宋体" w:hint="eastAsia"/>
          <w:color w:val="0000FF"/>
          <w:kern w:val="0"/>
          <w:sz w:val="19"/>
          <w:szCs w:val="19"/>
        </w:rPr>
        <w:t>&lt;td&gt;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="text/javascript"&gt;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$(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hAnsi="新宋体" w:cs="新宋体"/>
          <w:kern w:val="0"/>
          <w:sz w:val="19"/>
          <w:szCs w:val="19"/>
        </w:rPr>
        <w:t xml:space="preserve"> () {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    $(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"#List_Name"</w:t>
      </w:r>
      <w:r>
        <w:rPr>
          <w:rFonts w:ascii="新宋体" w:hAnsi="新宋体" w:cs="新宋体"/>
          <w:kern w:val="0"/>
          <w:sz w:val="19"/>
          <w:szCs w:val="19"/>
        </w:rPr>
        <w:t xml:space="preserve">).TextHelper({ data: { zhang: 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张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 xml:space="preserve">, li: 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李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} });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 });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 w:rsidR="0088593B">
        <w:rPr>
          <w:rFonts w:ascii="新宋体" w:hAnsi="新宋体" w:cs="新宋体" w:hint="eastAsia"/>
          <w:kern w:val="0"/>
          <w:sz w:val="19"/>
          <w:szCs w:val="19"/>
        </w:rPr>
        <w:t>&lt;/td&gt;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proofErr w:type="gramStart"/>
      <w:r>
        <w:rPr>
          <w:rFonts w:ascii="新宋体" w:hAnsi="新宋体" w:cs="新宋体"/>
          <w:color w:val="800000"/>
          <w:kern w:val="0"/>
          <w:sz w:val="19"/>
          <w:szCs w:val="19"/>
        </w:rPr>
        <w:t>tr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C27C39" w:rsidRDefault="00C27C39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685B72" w:rsidRDefault="00685B72" w:rsidP="00685B72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="button"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="retrieval"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="button"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onclick</w:t>
      </w:r>
      <w:r>
        <w:rPr>
          <w:rFonts w:ascii="NSimSun" w:hAnsi="NSimSun" w:cs="NSimSun"/>
          <w:color w:val="0000FF"/>
          <w:kern w:val="0"/>
          <w:sz w:val="19"/>
          <w:szCs w:val="19"/>
        </w:rPr>
        <w:t>="jv.popSearch('#doQuery')"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</w:rPr>
        <w:t>检索</w:t>
      </w:r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685B72" w:rsidRPr="00685B72" w:rsidRDefault="00685B72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685B72" w:rsidRDefault="00685B72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jv.popSearch </w:t>
      </w:r>
      <w:r>
        <w:rPr>
          <w:rFonts w:ascii="新宋体" w:hAnsi="新宋体" w:cs="新宋体" w:hint="eastAsia"/>
          <w:kern w:val="0"/>
          <w:sz w:val="19"/>
          <w:szCs w:val="19"/>
        </w:rPr>
        <w:t>的参数：</w:t>
      </w:r>
    </w:p>
    <w:p w:rsidR="00685B72" w:rsidRDefault="00685B72" w:rsidP="00C27C39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  <w:t xml:space="preserve">querySelector: </w:t>
      </w:r>
      <w:r>
        <w:rPr>
          <w:rFonts w:ascii="新宋体" w:hAnsi="新宋体" w:cs="新宋体" w:hint="eastAsia"/>
          <w:kern w:val="0"/>
          <w:sz w:val="19"/>
          <w:szCs w:val="19"/>
        </w:rPr>
        <w:t>查询按钮的选择器，在设置完检索条件后，自动触发查询。如果为空，则不触发查询。</w:t>
      </w:r>
    </w:p>
    <w:p w:rsidR="00C27C39" w:rsidRPr="00C27C39" w:rsidRDefault="00C27C39" w:rsidP="00C27C39">
      <w:pPr>
        <w:ind w:firstLine="420"/>
      </w:pPr>
    </w:p>
    <w:p w:rsidR="00B37D39" w:rsidRPr="00B37D39" w:rsidRDefault="00B37D39" w:rsidP="00B37D39"/>
    <w:p w:rsidR="00B37D39" w:rsidRDefault="00B37D39" w:rsidP="00B37D39">
      <w:pPr>
        <w:pStyle w:val="3"/>
      </w:pPr>
      <w:bookmarkStart w:id="18" w:name="_Toc331144974"/>
      <w:r>
        <w:rPr>
          <w:rFonts w:hint="eastAsia"/>
        </w:rPr>
        <w:t>验证</w:t>
      </w:r>
      <w:bookmarkEnd w:id="18"/>
    </w:p>
    <w:p w:rsidR="000A0200" w:rsidRDefault="000A0200" w:rsidP="000A0200">
      <w:r>
        <w:rPr>
          <w:rFonts w:hint="eastAsia"/>
        </w:rPr>
        <w:t>用法：</w:t>
      </w:r>
    </w:p>
    <w:p w:rsidR="000A0200" w:rsidRDefault="000A0200" w:rsidP="000A0200">
      <w:r>
        <w:rPr>
          <w:rFonts w:hint="eastAsia"/>
        </w:rPr>
        <w:lastRenderedPageBreak/>
        <w:t>验证属性有</w:t>
      </w:r>
      <w:r>
        <w:rPr>
          <w:rFonts w:hint="eastAsia"/>
        </w:rPr>
        <w:t xml:space="preserve"> chk , chk_msg , chk_val </w:t>
      </w:r>
      <w:r>
        <w:rPr>
          <w:rFonts w:hint="eastAsia"/>
        </w:rPr>
        <w:t>三个属性</w:t>
      </w:r>
    </w:p>
    <w:p w:rsidR="000A0200" w:rsidRDefault="000A0200" w:rsidP="000A0200">
      <w:pPr>
        <w:pStyle w:val="a8"/>
        <w:numPr>
          <w:ilvl w:val="3"/>
          <w:numId w:val="15"/>
        </w:numPr>
        <w:ind w:left="567" w:firstLineChars="0"/>
      </w:pPr>
      <w:r>
        <w:rPr>
          <w:rFonts w:hint="eastAsia"/>
        </w:rPr>
        <w:t xml:space="preserve">chk </w:t>
      </w:r>
      <w:r>
        <w:rPr>
          <w:rFonts w:hint="eastAsia"/>
        </w:rPr>
        <w:t>表示验证规则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A0200" w:rsidRDefault="000A0200" w:rsidP="000A0200">
      <w:pPr>
        <w:pStyle w:val="a8"/>
        <w:numPr>
          <w:ilvl w:val="3"/>
          <w:numId w:val="15"/>
        </w:numPr>
        <w:ind w:left="567" w:firstLineChars="0"/>
      </w:pPr>
      <w:r>
        <w:rPr>
          <w:rFonts w:hint="eastAsia"/>
        </w:rPr>
        <w:t xml:space="preserve">chk_msg </w:t>
      </w:r>
      <w:r>
        <w:rPr>
          <w:rFonts w:hint="eastAsia"/>
        </w:rPr>
        <w:t>表示当验证不通过时，显示的消息。</w:t>
      </w:r>
    </w:p>
    <w:p w:rsidR="000A0200" w:rsidRDefault="000A0200" w:rsidP="000A0200">
      <w:pPr>
        <w:pStyle w:val="a8"/>
        <w:numPr>
          <w:ilvl w:val="3"/>
          <w:numId w:val="15"/>
        </w:numPr>
        <w:ind w:left="567" w:firstLineChars="0"/>
      </w:pPr>
      <w:r>
        <w:rPr>
          <w:rFonts w:hint="eastAsia"/>
        </w:rPr>
        <w:t xml:space="preserve">chk_val </w:t>
      </w:r>
      <w:r>
        <w:rPr>
          <w:rFonts w:hint="eastAsia"/>
        </w:rPr>
        <w:t>表示要验证值的控件。可以是：回调，</w:t>
      </w:r>
      <w:r>
        <w:rPr>
          <w:rFonts w:hint="eastAsia"/>
        </w:rPr>
        <w:t>jQuery</w:t>
      </w:r>
      <w:r>
        <w:rPr>
          <w:rFonts w:hint="eastAsia"/>
        </w:rPr>
        <w:t>选择器。</w:t>
      </w:r>
    </w:p>
    <w:p w:rsidR="000A0200" w:rsidRPr="000A0200" w:rsidRDefault="000A0200" w:rsidP="000A0200"/>
    <w:p w:rsidR="000A0200" w:rsidRDefault="000A0200" w:rsidP="000A0200">
      <w:r>
        <w:rPr>
          <w:rFonts w:hint="eastAsia"/>
        </w:rPr>
        <w:t>当验证控件的值不符合验证规则时，显示错误消息。</w:t>
      </w:r>
    </w:p>
    <w:p w:rsidR="000A0200" w:rsidRPr="000A0200" w:rsidRDefault="000A0200" w:rsidP="000A0200">
      <w:r>
        <w:rPr>
          <w:rFonts w:hint="eastAsia"/>
        </w:rPr>
        <w:t>chk</w:t>
      </w:r>
      <w:r>
        <w:rPr>
          <w:rFonts w:hint="eastAsia"/>
        </w:rPr>
        <w:t>用法如下：</w:t>
      </w:r>
    </w:p>
    <w:p w:rsidR="000A0200" w:rsidRDefault="000A0200" w:rsidP="000A0200">
      <w:pPr>
        <w:pStyle w:val="a8"/>
        <w:numPr>
          <w:ilvl w:val="3"/>
          <w:numId w:val="35"/>
        </w:numPr>
        <w:ind w:left="567" w:firstLineChars="0"/>
      </w:pPr>
      <w:r>
        <w:rPr>
          <w:rFonts w:hint="eastAsia"/>
        </w:rPr>
        <w:t>函数式验证</w:t>
      </w:r>
    </w:p>
    <w:p w:rsidR="000A0200" w:rsidRDefault="000A0200" w:rsidP="000A0200">
      <w:pPr>
        <w:pStyle w:val="a8"/>
        <w:ind w:left="567" w:firstLineChars="0" w:firstLine="0"/>
      </w:pPr>
      <w:r>
        <w:rPr>
          <w:rFonts w:hint="eastAsia"/>
        </w:rPr>
        <w:t>有两个参数，分别是</w:t>
      </w:r>
      <w:r>
        <w:rPr>
          <w:rFonts w:hint="eastAsia"/>
        </w:rPr>
        <w:t xml:space="preserve"> val</w:t>
      </w:r>
      <w:r>
        <w:rPr>
          <w:rFonts w:hint="eastAsia"/>
        </w:rPr>
        <w:t>，</w:t>
      </w:r>
      <w:r>
        <w:rPr>
          <w:rFonts w:hint="eastAsia"/>
        </w:rPr>
        <w:t>msg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chk_val</w:t>
      </w:r>
      <w:r>
        <w:rPr>
          <w:rFonts w:hint="eastAsia"/>
        </w:rPr>
        <w:t>的值和</w:t>
      </w:r>
      <w:r>
        <w:rPr>
          <w:rFonts w:hint="eastAsia"/>
        </w:rPr>
        <w:t xml:space="preserve">chk_msg </w:t>
      </w:r>
      <w:r>
        <w:rPr>
          <w:rFonts w:hint="eastAsia"/>
        </w:rPr>
        <w:t>的值。</w:t>
      </w:r>
    </w:p>
    <w:p w:rsidR="000A0200" w:rsidRDefault="000A0200" w:rsidP="000A0200">
      <w:pPr>
        <w:pStyle w:val="a8"/>
        <w:ind w:left="567" w:firstLineChars="0" w:firstLine="0"/>
      </w:pPr>
      <w:r>
        <w:rPr>
          <w:rFonts w:hint="eastAsia"/>
        </w:rPr>
        <w:t>chk=</w:t>
      </w:r>
      <w:r>
        <w:t>”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val,msg){ if ( val.length == 0 ) return msg ; }</w:t>
      </w:r>
      <w:r>
        <w:t>”</w:t>
      </w:r>
    </w:p>
    <w:p w:rsidR="000A0200" w:rsidRDefault="000A0200" w:rsidP="000A0200">
      <w:pPr>
        <w:pStyle w:val="a8"/>
        <w:numPr>
          <w:ilvl w:val="3"/>
          <w:numId w:val="35"/>
        </w:numPr>
        <w:ind w:left="567" w:firstLineChars="0"/>
      </w:pPr>
      <w:r>
        <w:rPr>
          <w:rFonts w:hint="eastAsia"/>
        </w:rPr>
        <w:t>简化函数式验证</w:t>
      </w:r>
    </w:p>
    <w:p w:rsidR="000A0200" w:rsidRDefault="000A0200" w:rsidP="000A0200">
      <w:pPr>
        <w:pStyle w:val="a8"/>
        <w:ind w:left="567" w:firstLineChars="0" w:firstLine="0"/>
      </w:pPr>
      <w:r>
        <w:rPr>
          <w:rFonts w:hint="eastAsia"/>
        </w:rPr>
        <w:t>是对函数式验证的简写，以“：”</w:t>
      </w:r>
      <w:r>
        <w:rPr>
          <w:rFonts w:hint="eastAsia"/>
        </w:rPr>
        <w:t xml:space="preserve"> </w:t>
      </w:r>
      <w:r>
        <w:rPr>
          <w:rFonts w:hint="eastAsia"/>
        </w:rPr>
        <w:t>开始，省略</w:t>
      </w:r>
      <w:r>
        <w:rPr>
          <w:rFonts w:hint="eastAsia"/>
        </w:rPr>
        <w:t xml:space="preserve"> functon(val,msg){ } </w:t>
      </w:r>
      <w:r>
        <w:rPr>
          <w:rFonts w:hint="eastAsia"/>
        </w:rPr>
        <w:t>这部分，只写里面的内容。如：</w:t>
      </w:r>
    </w:p>
    <w:p w:rsidR="00464FE9" w:rsidRDefault="000A0200" w:rsidP="00464FE9">
      <w:pPr>
        <w:pStyle w:val="a8"/>
        <w:ind w:left="567" w:firstLineChars="0" w:firstLine="0"/>
      </w:pPr>
      <w:r>
        <w:rPr>
          <w:rFonts w:hint="eastAsia"/>
        </w:rPr>
        <w:t>chk=</w:t>
      </w:r>
      <w:r>
        <w:t>”</w:t>
      </w:r>
      <w:r>
        <w:rPr>
          <w:rFonts w:hint="eastAsia"/>
        </w:rPr>
        <w:t xml:space="preserve">: if </w:t>
      </w:r>
      <w:proofErr w:type="gramStart"/>
      <w:r>
        <w:rPr>
          <w:rFonts w:hint="eastAsia"/>
        </w:rPr>
        <w:t>( val.length</w:t>
      </w:r>
      <w:proofErr w:type="gramEnd"/>
      <w:r>
        <w:rPr>
          <w:rFonts w:hint="eastAsia"/>
        </w:rPr>
        <w:t xml:space="preserve"> == 0 ) return msg ;</w:t>
      </w:r>
      <w:r>
        <w:t>”</w:t>
      </w:r>
      <w:r w:rsidR="00464FE9" w:rsidRPr="00464FE9">
        <w:rPr>
          <w:rFonts w:hint="eastAsia"/>
        </w:rPr>
        <w:t xml:space="preserve"> </w:t>
      </w:r>
    </w:p>
    <w:p w:rsidR="00464FE9" w:rsidRDefault="00464FE9" w:rsidP="00464FE9">
      <w:pPr>
        <w:pStyle w:val="a8"/>
        <w:ind w:left="567" w:firstLineChars="0" w:firstLine="0"/>
      </w:pPr>
      <w:r>
        <w:rPr>
          <w:rFonts w:hint="eastAsia"/>
        </w:rPr>
        <w:t>也可以在函数内部进行额外的验证：</w:t>
      </w:r>
    </w:p>
    <w:p w:rsidR="00464FE9" w:rsidRPr="00464FE9" w:rsidRDefault="00464FE9" w:rsidP="00464FE9">
      <w:pPr>
        <w:pStyle w:val="a8"/>
        <w:ind w:left="567" w:firstLineChars="0" w:firstLine="0"/>
      </w:pPr>
      <w:r>
        <w:rPr>
          <w:rFonts w:hint="eastAsia"/>
        </w:rPr>
        <w:t>chk=</w:t>
      </w:r>
      <w:proofErr w:type="gramStart"/>
      <w:r>
        <w:t>”</w:t>
      </w:r>
      <w:proofErr w:type="gramEnd"/>
      <w:r>
        <w:rPr>
          <w:rFonts w:hint="eastAsia"/>
        </w:rPr>
        <w:t>: if ( jv.chk_one(</w:t>
      </w:r>
      <w:r w:rsidR="00994D5E">
        <w:rPr>
          <w:rFonts w:hint="eastAsia"/>
        </w:rPr>
        <w:t>{chk:</w:t>
      </w:r>
      <w:proofErr w:type="gramStart"/>
      <w:r w:rsidR="00994D5E">
        <w:t>’</w:t>
      </w:r>
      <w:proofErr w:type="gramEnd"/>
      <w:r w:rsidR="00994D5E">
        <w:rPr>
          <w:rFonts w:hint="eastAsia"/>
        </w:rPr>
        <w:t>datetime</w:t>
      </w:r>
      <w:proofErr w:type="gramStart"/>
      <w:r w:rsidR="00994D5E">
        <w:t>’</w:t>
      </w:r>
      <w:proofErr w:type="gramEnd"/>
      <w:r w:rsidR="00994D5E">
        <w:rPr>
          <w:rFonts w:hint="eastAsia"/>
        </w:rPr>
        <w:t>,chk_val:</w:t>
      </w:r>
      <w:proofErr w:type="gramStart"/>
      <w:r w:rsidR="00994D5E">
        <w:t>’</w:t>
      </w:r>
      <w:proofErr w:type="gramEnd"/>
      <w:r w:rsidR="00994D5E">
        <w:rPr>
          <w:rFonts w:hint="eastAsia"/>
        </w:rPr>
        <w:t>#startTime</w:t>
      </w:r>
      <w:proofErr w:type="gramStart"/>
      <w:r w:rsidR="00994D5E">
        <w:t>’</w:t>
      </w:r>
      <w:proofErr w:type="gramEnd"/>
      <w:r w:rsidR="00994D5E">
        <w:rPr>
          <w:rFonts w:hint="eastAsia"/>
        </w:rPr>
        <w:t xml:space="preserve">})  == false ) return </w:t>
      </w:r>
      <w:r w:rsidR="00994D5E">
        <w:t>‘</w:t>
      </w:r>
      <w:r w:rsidR="00994D5E">
        <w:rPr>
          <w:rFonts w:hint="eastAsia"/>
        </w:rPr>
        <w:t>请输入时间</w:t>
      </w:r>
      <w:r w:rsidR="00994D5E">
        <w:t>’</w:t>
      </w:r>
      <w:r w:rsidR="00994D5E">
        <w:rPr>
          <w:rFonts w:hint="eastAsia"/>
        </w:rPr>
        <w:t xml:space="preserve"> ; </w:t>
      </w:r>
      <w:proofErr w:type="gramStart"/>
      <w:r w:rsidR="00994D5E">
        <w:rPr>
          <w:rFonts w:hint="eastAsia"/>
        </w:rPr>
        <w:t>return ;</w:t>
      </w:r>
      <w:proofErr w:type="gramEnd"/>
    </w:p>
    <w:p w:rsidR="000A0200" w:rsidRDefault="000A0200" w:rsidP="000A0200">
      <w:pPr>
        <w:pStyle w:val="a8"/>
        <w:ind w:left="567" w:firstLineChars="0" w:firstLine="0"/>
      </w:pPr>
    </w:p>
    <w:p w:rsidR="000A0200" w:rsidRDefault="000A0200" w:rsidP="000A0200">
      <w:pPr>
        <w:pStyle w:val="a8"/>
        <w:numPr>
          <w:ilvl w:val="3"/>
          <w:numId w:val="35"/>
        </w:numPr>
        <w:ind w:left="567" w:firstLineChars="0"/>
      </w:pPr>
      <w:r>
        <w:rPr>
          <w:rFonts w:hint="eastAsia"/>
        </w:rPr>
        <w:t>自定义表达式</w:t>
      </w:r>
    </w:p>
    <w:p w:rsidR="000A0200" w:rsidRDefault="00C622D4" w:rsidP="000A0200">
      <w:pPr>
        <w:pStyle w:val="a8"/>
        <w:ind w:left="567" w:firstLineChars="0" w:firstLine="0"/>
      </w:pPr>
      <w:r>
        <w:rPr>
          <w:rFonts w:hint="eastAsia"/>
        </w:rPr>
        <w:t>与正则相似，但不相同。</w:t>
      </w:r>
    </w:p>
    <w:p w:rsidR="00C622D4" w:rsidRDefault="00C622D4" w:rsidP="000A0200">
      <w:pPr>
        <w:pStyle w:val="a8"/>
        <w:ind w:left="567" w:firstLineChars="0" w:firstLine="0"/>
      </w:pPr>
      <w:r>
        <w:rPr>
          <w:rFonts w:hint="eastAsia"/>
        </w:rPr>
        <w:t>格式：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开始值，</w:t>
      </w:r>
      <w:proofErr w:type="gramStart"/>
      <w:r>
        <w:rPr>
          <w:rFonts w:hint="eastAsia"/>
        </w:rPr>
        <w:t>结束值</w:t>
      </w:r>
      <w:proofErr w:type="gramEnd"/>
      <w:r>
        <w:rPr>
          <w:rFonts w:hint="eastAsia"/>
        </w:rPr>
        <w:t>){</w:t>
      </w:r>
      <w:r>
        <w:rPr>
          <w:rFonts w:hint="eastAsia"/>
        </w:rPr>
        <w:t>值最小长度，值最大长度</w:t>
      </w:r>
      <w:r>
        <w:rPr>
          <w:rFonts w:hint="eastAsia"/>
        </w:rPr>
        <w:t>}</w:t>
      </w:r>
    </w:p>
    <w:p w:rsidR="00C622D4" w:rsidRDefault="00C622D4" w:rsidP="000A0200">
      <w:pPr>
        <w:pStyle w:val="a8"/>
        <w:ind w:left="567" w:firstLineChars="0" w:firstLine="0"/>
      </w:pPr>
      <w:r>
        <w:rPr>
          <w:rFonts w:hint="eastAsia"/>
        </w:rPr>
        <w:t>类型有：</w:t>
      </w:r>
      <w:r>
        <w:rPr>
          <w:rFonts w:hint="eastAsia"/>
        </w:rPr>
        <w:t xml:space="preserve"> </w:t>
      </w:r>
      <w:proofErr w:type="gramStart"/>
      <w:r w:rsidRPr="00C622D4">
        <w:t>int,</w:t>
      </w:r>
      <w:proofErr w:type="gramEnd"/>
      <w:r w:rsidRPr="00C622D4">
        <w:t>number,date,datetime,time,email,enum</w:t>
      </w:r>
    </w:p>
    <w:p w:rsidR="00C622D4" w:rsidRDefault="00C622D4" w:rsidP="00C622D4">
      <w:pPr>
        <w:pStyle w:val="a8"/>
        <w:numPr>
          <w:ilvl w:val="3"/>
          <w:numId w:val="35"/>
        </w:numPr>
        <w:ind w:left="567" w:firstLineChars="0"/>
      </w:pPr>
      <w:r>
        <w:rPr>
          <w:rFonts w:hint="eastAsia"/>
        </w:rPr>
        <w:t>正则表达式</w:t>
      </w:r>
    </w:p>
    <w:p w:rsidR="00C622D4" w:rsidRDefault="00C622D4" w:rsidP="00C622D4">
      <w:pPr>
        <w:pStyle w:val="a8"/>
        <w:ind w:left="567" w:firstLineChars="0" w:firstLine="0"/>
      </w:pPr>
      <w:r>
        <w:rPr>
          <w:rFonts w:hint="eastAsia"/>
        </w:rPr>
        <w:t>chk=</w:t>
      </w:r>
      <w:r>
        <w:t>”</w:t>
      </w:r>
      <w:r>
        <w:rPr>
          <w:rFonts w:hint="eastAsia"/>
        </w:rPr>
        <w:t>reg == /</w:t>
      </w:r>
      <w:proofErr w:type="gramStart"/>
      <w:r>
        <w:rPr>
          <w:rFonts w:hint="eastAsia"/>
        </w:rPr>
        <w:t>:d</w:t>
      </w:r>
      <w:proofErr w:type="gramEnd"/>
      <w:r>
        <w:rPr>
          <w:rFonts w:hint="eastAsia"/>
        </w:rPr>
        <w:t>+/</w:t>
      </w:r>
      <w:r>
        <w:t>”</w:t>
      </w:r>
    </w:p>
    <w:p w:rsidR="00C622D4" w:rsidRDefault="00C622D4" w:rsidP="00C622D4">
      <w:pPr>
        <w:pStyle w:val="a8"/>
        <w:ind w:left="567" w:firstLineChars="0" w:firstLine="0"/>
      </w:pPr>
      <w:r>
        <w:rPr>
          <w:rFonts w:hint="eastAsia"/>
        </w:rPr>
        <w:t>chk=</w:t>
      </w:r>
      <w:r>
        <w:t>”</w:t>
      </w:r>
      <w:proofErr w:type="gramStart"/>
      <w:r>
        <w:rPr>
          <w:rFonts w:hint="eastAsia"/>
        </w:rPr>
        <w:t>reg !</w:t>
      </w:r>
      <w:proofErr w:type="gramEnd"/>
      <w:r>
        <w:rPr>
          <w:rFonts w:hint="eastAsia"/>
        </w:rPr>
        <w:t>= /:d+/</w:t>
      </w:r>
      <w:r>
        <w:t>”</w:t>
      </w:r>
    </w:p>
    <w:p w:rsidR="00176658" w:rsidRDefault="005B38BA">
      <w:pPr>
        <w:pStyle w:val="3"/>
      </w:pPr>
      <w:r>
        <w:rPr>
          <w:rFonts w:hint="eastAsia"/>
        </w:rPr>
        <w:t>富文本编辑器</w:t>
      </w:r>
    </w:p>
    <w:p w:rsidR="005B38BA" w:rsidRDefault="005B38BA" w:rsidP="005B38BA">
      <w:r>
        <w:rPr>
          <w:rFonts w:hint="eastAsia"/>
        </w:rPr>
        <w:t>系统采用</w:t>
      </w:r>
      <w:r>
        <w:rPr>
          <w:rFonts w:hint="eastAsia"/>
        </w:rPr>
        <w:t xml:space="preserve"> tiny_mce</w:t>
      </w:r>
      <w:r>
        <w:rPr>
          <w:rFonts w:hint="eastAsia"/>
        </w:rPr>
        <w:t>，并对其进行了部分改造（中文字体大小及附件）</w:t>
      </w:r>
    </w:p>
    <w:p w:rsidR="005B38BA" w:rsidRDefault="005B38BA" w:rsidP="005B38BA">
      <w:r>
        <w:rPr>
          <w:rFonts w:hint="eastAsia"/>
        </w:rPr>
        <w:t>在页面引入两个</w:t>
      </w:r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5B38BA" w:rsidRDefault="005B38BA" w:rsidP="005B38BA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</w:rPr>
        <w:t>="~/Res/tiny_mce/jquery.tinymce.js"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="text/javascript"&gt;&lt;/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B38BA" w:rsidRDefault="005B38BA" w:rsidP="005B38BA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</w:rPr>
        <w:t>="~/Res/tiny_mce/Mytinymce.js"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="text/javascript"&gt;&lt;/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B38BA" w:rsidRDefault="005B38BA" w:rsidP="005B38BA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5B38BA" w:rsidRDefault="005B38BA" w:rsidP="005B38BA"/>
    <w:p w:rsidR="005B38BA" w:rsidRDefault="005B38BA" w:rsidP="005B38BA">
      <w:r>
        <w:rPr>
          <w:rFonts w:hint="eastAsia"/>
        </w:rPr>
        <w:t>对</w:t>
      </w:r>
      <w:r>
        <w:rPr>
          <w:rFonts w:hint="eastAsia"/>
        </w:rPr>
        <w:t xml:space="preserve">textArea </w:t>
      </w:r>
      <w:r>
        <w:rPr>
          <w:rFonts w:hint="eastAsia"/>
        </w:rPr>
        <w:t>进行富文本化：</w:t>
      </w:r>
    </w:p>
    <w:p w:rsidR="005B38BA" w:rsidRDefault="005B38BA" w:rsidP="005B38BA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"#content"</w:t>
      </w:r>
      <w:r>
        <w:rPr>
          <w:rFonts w:ascii="NSimSun" w:hAnsi="NSimSun" w:cs="NSimSun"/>
          <w:kern w:val="0"/>
          <w:sz w:val="19"/>
          <w:szCs w:val="19"/>
        </w:rPr>
        <w:t>).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Mytinymce(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B38BA" w:rsidRDefault="005B38BA" w:rsidP="005B38BA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5B38BA" w:rsidRPr="005B38BA" w:rsidRDefault="005B38BA" w:rsidP="005B38BA"/>
    <w:p w:rsidR="00C33F06" w:rsidRDefault="00C33F06" w:rsidP="00C33F06">
      <w:pPr>
        <w:pStyle w:val="3"/>
      </w:pPr>
      <w:r>
        <w:rPr>
          <w:rFonts w:hint="eastAsia"/>
        </w:rPr>
        <w:t xml:space="preserve">Js </w:t>
      </w:r>
      <w:r>
        <w:rPr>
          <w:rFonts w:hint="eastAsia"/>
        </w:rPr>
        <w:t>的精度问题</w:t>
      </w:r>
    </w:p>
    <w:p w:rsidR="00C33F06" w:rsidRDefault="00C33F06" w:rsidP="00C33F06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Js</w:t>
      </w:r>
      <w:r>
        <w:rPr>
          <w:rFonts w:hint="eastAsia"/>
        </w:rPr>
        <w:t>的精度问题，从服务器端返回到客户端时，不要返回大于</w:t>
      </w:r>
      <w:r>
        <w:rPr>
          <w:rFonts w:hint="eastAsia"/>
        </w:rPr>
        <w:t xml:space="preserve"> Int</w:t>
      </w:r>
      <w:r>
        <w:rPr>
          <w:rFonts w:hint="eastAsia"/>
        </w:rPr>
        <w:t>，</w:t>
      </w:r>
      <w:r>
        <w:rPr>
          <w:rFonts w:hint="eastAsia"/>
        </w:rPr>
        <w:t>Float</w:t>
      </w:r>
      <w:r>
        <w:rPr>
          <w:rFonts w:hint="eastAsia"/>
        </w:rPr>
        <w:t>数据类型的</w:t>
      </w:r>
      <w:r>
        <w:rPr>
          <w:rFonts w:hint="eastAsia"/>
        </w:rPr>
        <w:t>Number</w:t>
      </w:r>
      <w:r>
        <w:rPr>
          <w:rFonts w:hint="eastAsia"/>
        </w:rPr>
        <w:t>类型数据。如</w:t>
      </w:r>
      <w:r>
        <w:rPr>
          <w:rFonts w:hint="eastAsia"/>
        </w:rPr>
        <w:t xml:space="preserve"> long</w:t>
      </w:r>
      <w:r>
        <w:rPr>
          <w:rFonts w:hint="eastAsia"/>
        </w:rPr>
        <w:t>型，</w:t>
      </w:r>
      <w:r>
        <w:rPr>
          <w:rFonts w:hint="eastAsia"/>
        </w:rPr>
        <w:t>double</w:t>
      </w:r>
      <w:r>
        <w:rPr>
          <w:rFonts w:hint="eastAsia"/>
        </w:rPr>
        <w:t>型。可以用</w:t>
      </w:r>
      <w:r>
        <w:rPr>
          <w:rFonts w:hint="eastAsia"/>
        </w:rPr>
        <w:t xml:space="preserve"> string </w:t>
      </w:r>
      <w:r>
        <w:rPr>
          <w:rFonts w:hint="eastAsia"/>
        </w:rPr>
        <w:t>类型来代替。</w:t>
      </w:r>
    </w:p>
    <w:p w:rsidR="00C33F06" w:rsidRDefault="00C33F06" w:rsidP="00C33F06">
      <w:pPr>
        <w:ind w:firstLine="420"/>
      </w:pPr>
      <w:r>
        <w:rPr>
          <w:rFonts w:hint="eastAsia"/>
        </w:rPr>
        <w:t>Ie</w:t>
      </w:r>
      <w:r>
        <w:rPr>
          <w:rFonts w:hint="eastAsia"/>
        </w:rPr>
        <w:t>的四舍五入，有</w:t>
      </w:r>
      <w:r>
        <w:rPr>
          <w:rFonts w:hint="eastAsia"/>
        </w:rPr>
        <w:t>Bug</w:t>
      </w:r>
      <w:r>
        <w:rPr>
          <w:rFonts w:hint="eastAsia"/>
        </w:rPr>
        <w:t>：</w:t>
      </w:r>
      <w:hyperlink r:id="rId11" w:history="1">
        <w:r>
          <w:rPr>
            <w:rStyle w:val="a3"/>
          </w:rPr>
          <w:t>http://www.cnblogs.com/MythYsJh/archive/2009/02/13/1389843.html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，而</w:t>
      </w:r>
      <w:r>
        <w:rPr>
          <w:rFonts w:hint="eastAsia"/>
        </w:rPr>
        <w:t xml:space="preserve"> Math.round</w:t>
      </w:r>
      <w:r>
        <w:rPr>
          <w:rFonts w:hint="eastAsia"/>
        </w:rPr>
        <w:t>函数是银行家舍入（</w:t>
      </w:r>
      <w:proofErr w:type="gramStart"/>
      <w:r>
        <w:rPr>
          <w:rFonts w:hint="eastAsia"/>
        </w:rPr>
        <w:t>四舍六入</w:t>
      </w:r>
      <w:proofErr w:type="gramEnd"/>
      <w:r>
        <w:rPr>
          <w:rFonts w:hint="eastAsia"/>
        </w:rPr>
        <w:t>）：</w:t>
      </w:r>
      <w:hyperlink r:id="rId12" w:history="1">
        <w:r>
          <w:rPr>
            <w:rStyle w:val="a3"/>
          </w:rPr>
          <w:t>http://yyg329-405.blog.163.com/blog/static/3780926620117895954262/</w:t>
        </w:r>
      </w:hyperlink>
    </w:p>
    <w:p w:rsidR="00C33F06" w:rsidRDefault="00C33F06" w:rsidP="006F43EB">
      <w:pPr>
        <w:ind w:firstLine="420"/>
      </w:pPr>
      <w:r w:rsidRPr="00C33F06">
        <w:rPr>
          <w:rFonts w:hint="eastAsia"/>
        </w:rPr>
        <w:t>“四舍六入法”可以概括为：“四舍六入五考虑，五后非零就进</w:t>
      </w:r>
      <w:proofErr w:type="gramStart"/>
      <w:r w:rsidRPr="00C33F06">
        <w:rPr>
          <w:rFonts w:hint="eastAsia"/>
        </w:rPr>
        <w:t>一</w:t>
      </w:r>
      <w:proofErr w:type="gramEnd"/>
      <w:r w:rsidRPr="00C33F06">
        <w:rPr>
          <w:rFonts w:hint="eastAsia"/>
        </w:rPr>
        <w:t>，五后皆零看奇偶，五前为偶应舍去，五前为奇要进</w:t>
      </w:r>
      <w:proofErr w:type="gramStart"/>
      <w:r w:rsidRPr="00C33F06">
        <w:rPr>
          <w:rFonts w:hint="eastAsia"/>
        </w:rPr>
        <w:t>一</w:t>
      </w:r>
      <w:proofErr w:type="gramEnd"/>
      <w:r w:rsidRPr="00C33F06">
        <w:rPr>
          <w:rFonts w:hint="eastAsia"/>
        </w:rPr>
        <w:t>。</w:t>
      </w:r>
      <w:r w:rsidR="006F43EB">
        <w:rPr>
          <w:rFonts w:hint="eastAsia"/>
        </w:rPr>
        <w:t>”</w:t>
      </w:r>
    </w:p>
    <w:p w:rsidR="006F43EB" w:rsidRPr="00C33F06" w:rsidRDefault="006F43EB" w:rsidP="006F43EB">
      <w:pPr>
        <w:ind w:firstLine="420"/>
      </w:pPr>
      <w:r>
        <w:rPr>
          <w:rFonts w:hint="eastAsia"/>
        </w:rPr>
        <w:t>我们系统采用</w:t>
      </w:r>
      <w:r>
        <w:rPr>
          <w:rFonts w:hint="eastAsia"/>
        </w:rPr>
        <w:t xml:space="preserve"> Number.toFixed </w:t>
      </w:r>
      <w:r>
        <w:rPr>
          <w:rFonts w:hint="eastAsia"/>
        </w:rPr>
        <w:t>的修正版。详见</w:t>
      </w:r>
      <w:r>
        <w:rPr>
          <w:rFonts w:hint="eastAsia"/>
        </w:rPr>
        <w:t xml:space="preserve"> myJv.</w:t>
      </w:r>
      <w:proofErr w:type="gramStart"/>
      <w:r>
        <w:rPr>
          <w:rFonts w:hint="eastAsia"/>
        </w:rPr>
        <w:t>js</w:t>
      </w:r>
      <w:proofErr w:type="gramEnd"/>
    </w:p>
    <w:p w:rsidR="00C33F06" w:rsidRDefault="00C33F06" w:rsidP="00C33F06">
      <w:pPr>
        <w:pStyle w:val="3"/>
      </w:pPr>
      <w:r>
        <w:rPr>
          <w:rFonts w:hint="eastAsia"/>
        </w:rPr>
        <w:t>汉字转化为拼音</w:t>
      </w:r>
    </w:p>
    <w:p w:rsidR="00176658" w:rsidRDefault="00176658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添加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Pinyin.js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的引用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</w:pPr>
      <w:r>
        <w:rPr>
          <w:rFonts w:ascii="新宋体" w:hAnsi="新宋体" w:cs="新宋体"/>
          <w:kern w:val="0"/>
          <w:sz w:val="19"/>
          <w:szCs w:val="19"/>
        </w:rPr>
        <w:t>CC2PY</w:t>
      </w:r>
      <w:r>
        <w:rPr>
          <w:rFonts w:ascii="新宋体" w:hAnsi="新宋体" w:cs="新宋体" w:hint="eastAsia"/>
          <w:kern w:val="0"/>
          <w:sz w:val="19"/>
          <w:szCs w:val="19"/>
        </w:rPr>
        <w:t>（</w:t>
      </w:r>
      <w:r>
        <w:rPr>
          <w:rFonts w:ascii="新宋体" w:hAnsi="新宋体" w:cs="新宋体" w:hint="eastAsia"/>
          <w:kern w:val="0"/>
          <w:sz w:val="19"/>
          <w:szCs w:val="19"/>
        </w:rPr>
        <w:t>str</w:t>
      </w:r>
      <w:r>
        <w:rPr>
          <w:rFonts w:ascii="新宋体" w:hAnsi="新宋体" w:cs="新宋体" w:hint="eastAsia"/>
          <w:kern w:val="0"/>
          <w:sz w:val="19"/>
          <w:szCs w:val="19"/>
        </w:rPr>
        <w:t>）</w:t>
      </w:r>
      <w:r>
        <w:t>汉字转化成拼音</w:t>
      </w:r>
      <w:r>
        <w:t>,</w:t>
      </w:r>
      <w:r>
        <w:t>输入汉字转化成拼音，字母和数字原样输出，其他字符过滤</w:t>
      </w:r>
      <w:r>
        <w:t>: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PinYinCapLetters</w:t>
      </w:r>
      <w:r>
        <w:rPr>
          <w:rFonts w:ascii="新宋体" w:hAnsi="新宋体" w:cs="新宋体" w:hint="eastAsia"/>
          <w:kern w:val="0"/>
          <w:sz w:val="19"/>
          <w:szCs w:val="19"/>
        </w:rPr>
        <w:t>(str):</w:t>
      </w:r>
      <w:r>
        <w:rPr>
          <w:rFonts w:hint="eastAsia"/>
        </w:rPr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汉字转化成拼音并且</w:t>
      </w:r>
      <w:proofErr w:type="gramStart"/>
      <w:r>
        <w:rPr>
          <w:rFonts w:ascii="新宋体" w:hAnsi="新宋体" w:cs="新宋体" w:hint="eastAsia"/>
          <w:kern w:val="0"/>
          <w:sz w:val="19"/>
          <w:szCs w:val="19"/>
        </w:rPr>
        <w:t>只取首字母</w:t>
      </w:r>
      <w:proofErr w:type="gramEnd"/>
      <w:r>
        <w:rPr>
          <w:rFonts w:ascii="新宋体" w:hAnsi="新宋体" w:cs="新宋体" w:hint="eastAsia"/>
          <w:kern w:val="0"/>
          <w:sz w:val="19"/>
          <w:szCs w:val="19"/>
        </w:rPr>
        <w:t>,</w:t>
      </w:r>
      <w:r>
        <w:rPr>
          <w:rFonts w:ascii="新宋体" w:hAnsi="新宋体" w:cs="新宋体" w:hint="eastAsia"/>
          <w:kern w:val="0"/>
          <w:sz w:val="19"/>
          <w:szCs w:val="19"/>
        </w:rPr>
        <w:t>输入汉字转化成拼音，字母和数字原样输出，其他字符过滤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示例如下</w:t>
      </w:r>
      <w:r>
        <w:rPr>
          <w:rFonts w:hint="eastAsia"/>
        </w:rPr>
        <w:t>: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&lt;script src="Pinyin.js" type="text/javascript"&gt;&lt;/script&gt;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 &lt;script type="text/javascript"&gt;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       document.write("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汉字转化成拼音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,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输入汉字转化成拼音，字母和数字原样输出，其他字符过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cr/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滤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:&lt;br/&gt;"+CC2PY("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我爱我家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22ssDD11##@@88")+"&lt;br/&gt;");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       document.write("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汉字转化成拼音并且</w:t>
      </w:r>
      <w:proofErr w:type="gramStart"/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只取首字母</w:t>
      </w:r>
      <w:proofErr w:type="gramEnd"/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,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输入汉字转化成拼音，字母和数字原样输出，其他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cr/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字符过滤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:&lt;br/&gt;" + PinYinCapLetters("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我爱我家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22ssDD11##@@88") + "&lt;br/&gt;");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</w:t>
      </w:r>
    </w:p>
    <w:p w:rsidR="00176658" w:rsidRDefault="00176658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&lt;/script&gt;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运行效果如下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:</w:t>
      </w:r>
    </w:p>
    <w:p w:rsidR="00176658" w:rsidRDefault="00841BBF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>
            <wp:extent cx="5278120" cy="673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方法二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: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脚本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: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="pinyinW.dict.src.js"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="text/javascript"&gt;&lt;/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src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="pinyinW.js"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="text/javascript"&gt;&lt;/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="text/javascript"&gt;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tt(o) {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alert(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pinyin(o.value,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","</w:t>
      </w:r>
      <w:r>
        <w:rPr>
          <w:rFonts w:ascii="新宋体" w:hAnsi="新宋体" w:cs="新宋体"/>
          <w:kern w:val="0"/>
          <w:sz w:val="19"/>
          <w:szCs w:val="19"/>
        </w:rPr>
        <w:t>));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}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="test"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onblur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="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tt(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this)"/&gt;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效果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:</w:t>
      </w:r>
    </w:p>
    <w:p w:rsidR="00176658" w:rsidRDefault="00841BBF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noProof/>
          <w:color w:val="0000FF"/>
          <w:kern w:val="0"/>
          <w:sz w:val="19"/>
          <w:szCs w:val="19"/>
        </w:rPr>
        <w:drawing>
          <wp:inline distT="0" distB="0" distL="0" distR="0">
            <wp:extent cx="5278120" cy="36175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658" w:rsidRDefault="00176658">
      <w:pPr>
        <w:ind w:left="840"/>
      </w:pPr>
    </w:p>
    <w:p w:rsidR="00176658" w:rsidRDefault="00176658">
      <w:r>
        <w:rPr>
          <w:rFonts w:hint="eastAsia"/>
        </w:rPr>
        <w:t>返回的是所有汉字拼音组合的可能性</w:t>
      </w:r>
    </w:p>
    <w:p w:rsidR="00F60AA3" w:rsidRDefault="00F60AA3" w:rsidP="00F60AA3">
      <w:pPr>
        <w:pStyle w:val="2"/>
      </w:pPr>
      <w:bookmarkStart w:id="19" w:name="_Toc331144976"/>
      <w:r>
        <w:rPr>
          <w:rFonts w:hint="eastAsia"/>
        </w:rPr>
        <w:lastRenderedPageBreak/>
        <w:t>MyOql</w:t>
      </w:r>
      <w:bookmarkEnd w:id="19"/>
    </w:p>
    <w:p w:rsidR="00C96697" w:rsidRDefault="0052584B" w:rsidP="0052584B">
      <w:r>
        <w:rPr>
          <w:rFonts w:hint="eastAsia"/>
        </w:rPr>
        <w:t>MyOql</w:t>
      </w:r>
      <w:r>
        <w:rPr>
          <w:rFonts w:hint="eastAsia"/>
        </w:rPr>
        <w:t>是一个</w:t>
      </w:r>
      <w:r>
        <w:rPr>
          <w:rFonts w:hint="eastAsia"/>
        </w:rPr>
        <w:t>ORM</w:t>
      </w:r>
      <w:r>
        <w:rPr>
          <w:rFonts w:hint="eastAsia"/>
        </w:rPr>
        <w:t>组件，</w:t>
      </w:r>
      <w:r w:rsidR="00C96697">
        <w:rPr>
          <w:rFonts w:hint="eastAsia"/>
        </w:rPr>
        <w:t>它具有如下特点：</w:t>
      </w:r>
    </w:p>
    <w:p w:rsidR="00C96697" w:rsidRDefault="00C51CC6" w:rsidP="0052584B">
      <w:pPr>
        <w:pStyle w:val="a8"/>
        <w:numPr>
          <w:ilvl w:val="3"/>
          <w:numId w:val="6"/>
        </w:numPr>
        <w:ind w:left="567" w:firstLineChars="0"/>
      </w:pPr>
      <w:r>
        <w:rPr>
          <w:rFonts w:hint="eastAsia"/>
        </w:rPr>
        <w:t>可以对表，视图，存储过程，表值函数进行映射。</w:t>
      </w:r>
    </w:p>
    <w:p w:rsidR="00C51CC6" w:rsidRDefault="00C51CC6" w:rsidP="0052584B">
      <w:pPr>
        <w:pStyle w:val="a8"/>
        <w:numPr>
          <w:ilvl w:val="3"/>
          <w:numId w:val="6"/>
        </w:numPr>
        <w:ind w:left="567" w:firstLineChars="0"/>
      </w:pPr>
      <w:r>
        <w:rPr>
          <w:rFonts w:hint="eastAsia"/>
        </w:rPr>
        <w:t>可以扩展自定义聚合函数。</w:t>
      </w:r>
    </w:p>
    <w:p w:rsidR="00C51CC6" w:rsidRDefault="00C51CC6" w:rsidP="0052584B">
      <w:pPr>
        <w:pStyle w:val="a8"/>
        <w:numPr>
          <w:ilvl w:val="3"/>
          <w:numId w:val="6"/>
        </w:numPr>
        <w:ind w:left="567" w:firstLineChars="0"/>
      </w:pPr>
      <w:r>
        <w:rPr>
          <w:rFonts w:hint="eastAsia"/>
        </w:rPr>
        <w:t>可以对实体分组。</w:t>
      </w:r>
    </w:p>
    <w:p w:rsidR="00C96697" w:rsidRDefault="00C96697" w:rsidP="00C51CC6">
      <w:pPr>
        <w:pStyle w:val="a8"/>
        <w:ind w:left="567" w:firstLineChars="0" w:firstLine="0"/>
      </w:pPr>
      <w:r>
        <w:rPr>
          <w:rFonts w:hint="eastAsia"/>
        </w:rPr>
        <w:t>在产品设计前期，对产品划分的模块，在</w:t>
      </w:r>
      <w:r>
        <w:rPr>
          <w:rFonts w:hint="eastAsia"/>
        </w:rPr>
        <w:t>MyOql</w:t>
      </w:r>
      <w:r w:rsidR="00C51CC6">
        <w:rPr>
          <w:rFonts w:hint="eastAsia"/>
        </w:rPr>
        <w:t>中对应为数据实体的“组”（目前只能有一级组）。</w:t>
      </w:r>
    </w:p>
    <w:p w:rsidR="00C51CC6" w:rsidRDefault="00C51CC6" w:rsidP="00C51CC6">
      <w:pPr>
        <w:pStyle w:val="a8"/>
        <w:ind w:left="567" w:firstLineChars="0" w:firstLine="0"/>
      </w:pPr>
      <w:r>
        <w:rPr>
          <w:rFonts w:hint="eastAsia"/>
        </w:rPr>
        <w:t>同级下只能有一个组名为空。</w:t>
      </w:r>
    </w:p>
    <w:p w:rsidR="00C51CC6" w:rsidRDefault="00C51CC6" w:rsidP="00C51CC6">
      <w:pPr>
        <w:pStyle w:val="a8"/>
        <w:numPr>
          <w:ilvl w:val="3"/>
          <w:numId w:val="6"/>
        </w:numPr>
        <w:ind w:left="567" w:firstLineChars="0"/>
      </w:pPr>
      <w:r>
        <w:rPr>
          <w:rFonts w:hint="eastAsia"/>
        </w:rPr>
        <w:t>基于配置文件的代码生成工具。</w:t>
      </w:r>
    </w:p>
    <w:p w:rsidR="00C51CC6" w:rsidRDefault="00C51CC6" w:rsidP="00C51CC6">
      <w:pPr>
        <w:pStyle w:val="a8"/>
        <w:numPr>
          <w:ilvl w:val="3"/>
          <w:numId w:val="6"/>
        </w:numPr>
        <w:ind w:left="567" w:firstLineChars="0"/>
      </w:pPr>
      <w:r>
        <w:rPr>
          <w:rFonts w:hint="eastAsia"/>
        </w:rPr>
        <w:t>支持众多</w:t>
      </w:r>
      <w:r>
        <w:rPr>
          <w:rFonts w:hint="eastAsia"/>
        </w:rPr>
        <w:t>SQL</w:t>
      </w:r>
      <w:r>
        <w:rPr>
          <w:rFonts w:hint="eastAsia"/>
        </w:rPr>
        <w:t>关键字，参数化查询。</w:t>
      </w:r>
    </w:p>
    <w:p w:rsidR="0078473A" w:rsidRDefault="0078473A" w:rsidP="00C51CC6">
      <w:pPr>
        <w:pStyle w:val="a8"/>
        <w:numPr>
          <w:ilvl w:val="3"/>
          <w:numId w:val="6"/>
        </w:numPr>
        <w:ind w:left="567" w:firstLineChars="0"/>
      </w:pPr>
      <w:r>
        <w:rPr>
          <w:rFonts w:hint="eastAsia"/>
        </w:rPr>
        <w:t>集成权限，日志，事件过滤。</w:t>
      </w:r>
    </w:p>
    <w:p w:rsidR="00C51CC6" w:rsidRPr="0078473A" w:rsidRDefault="00C51CC6" w:rsidP="00C51CC6">
      <w:pPr>
        <w:pStyle w:val="a8"/>
        <w:ind w:left="567" w:firstLineChars="0" w:firstLine="0"/>
      </w:pPr>
    </w:p>
    <w:p w:rsidR="00C96697" w:rsidRPr="00C96697" w:rsidRDefault="00C96697" w:rsidP="0052584B"/>
    <w:p w:rsidR="00C96697" w:rsidRPr="0052584B" w:rsidRDefault="00C96697" w:rsidP="0052584B"/>
    <w:p w:rsidR="00F60AA3" w:rsidRDefault="00F10A39" w:rsidP="000A0200">
      <w:pPr>
        <w:pStyle w:val="3"/>
        <w:numPr>
          <w:ilvl w:val="6"/>
          <w:numId w:val="35"/>
        </w:numPr>
        <w:ind w:left="426"/>
      </w:pPr>
      <w:r>
        <w:rPr>
          <w:rFonts w:hint="eastAsia"/>
        </w:rPr>
        <w:t>使用说明</w:t>
      </w:r>
    </w:p>
    <w:p w:rsidR="00F10A39" w:rsidRDefault="00F10A39" w:rsidP="00F10A39">
      <w:pPr>
        <w:ind w:firstLine="420"/>
      </w:pPr>
      <w:r>
        <w:rPr>
          <w:rFonts w:hint="eastAsia"/>
        </w:rPr>
        <w:t>建库，建表，编写</w:t>
      </w:r>
      <w:r>
        <w:rPr>
          <w:rFonts w:hint="eastAsia"/>
        </w:rPr>
        <w:t xml:space="preserve"> MyTool </w:t>
      </w:r>
      <w:r>
        <w:rPr>
          <w:rFonts w:hint="eastAsia"/>
        </w:rPr>
        <w:t>项目中的</w:t>
      </w:r>
      <w:r>
        <w:rPr>
          <w:rFonts w:hint="eastAsia"/>
        </w:rPr>
        <w:t xml:space="preserve"> app.config </w:t>
      </w:r>
      <w:r>
        <w:rPr>
          <w:rFonts w:hint="eastAsia"/>
        </w:rPr>
        <w:t>配置文件，在实体层定义数据库枚举项，使用</w:t>
      </w:r>
      <w:r>
        <w:rPr>
          <w:rFonts w:hint="eastAsia"/>
        </w:rPr>
        <w:t xml:space="preserve"> </w:t>
      </w:r>
      <w:r>
        <w:rPr>
          <w:rFonts w:hint="eastAsia"/>
        </w:rPr>
        <w:t>《生成实体代码</w:t>
      </w:r>
      <w:r>
        <w:rPr>
          <w:rFonts w:hint="eastAsia"/>
        </w:rPr>
        <w:t>.bat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生成实体到</w:t>
      </w:r>
      <w:r>
        <w:rPr>
          <w:rFonts w:hint="eastAsia"/>
        </w:rPr>
        <w:t xml:space="preserve"> </w:t>
      </w:r>
      <w:r>
        <w:rPr>
          <w:rFonts w:hint="eastAsia"/>
        </w:rPr>
        <w:t>实体层，实体层引入</w:t>
      </w:r>
      <w:r>
        <w:rPr>
          <w:rFonts w:hint="eastAsia"/>
        </w:rPr>
        <w:t xml:space="preserve">MyCmn,MyOql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即可使用。</w:t>
      </w:r>
    </w:p>
    <w:p w:rsidR="00F10A39" w:rsidRPr="00F10A39" w:rsidRDefault="00F10A39" w:rsidP="00F10A39"/>
    <w:p w:rsidR="007F043B" w:rsidRDefault="007F043B" w:rsidP="007F043B">
      <w:r>
        <w:rPr>
          <w:rFonts w:hint="eastAsia"/>
        </w:rPr>
        <w:t>可生成如下内容：</w:t>
      </w:r>
    </w:p>
    <w:p w:rsidR="007F043B" w:rsidRDefault="007F043B" w:rsidP="008D2D51">
      <w:pPr>
        <w:pStyle w:val="a8"/>
        <w:numPr>
          <w:ilvl w:val="3"/>
          <w:numId w:val="34"/>
        </w:numPr>
        <w:ind w:left="567" w:firstLineChars="0"/>
      </w:pPr>
      <w:r>
        <w:rPr>
          <w:rFonts w:hint="eastAsia"/>
        </w:rPr>
        <w:t>数据库表，继承自</w:t>
      </w:r>
      <w:r>
        <w:rPr>
          <w:rFonts w:hint="eastAsia"/>
        </w:rPr>
        <w:t xml:space="preserve"> </w:t>
      </w:r>
      <w:r w:rsidRPr="007F043B">
        <w:t>RuleBase, ITableRule</w:t>
      </w:r>
    </w:p>
    <w:p w:rsidR="007F043B" w:rsidRDefault="007F043B" w:rsidP="008D2D51">
      <w:pPr>
        <w:pStyle w:val="a8"/>
        <w:numPr>
          <w:ilvl w:val="3"/>
          <w:numId w:val="34"/>
        </w:numPr>
        <w:ind w:left="567" w:firstLineChars="0"/>
      </w:pPr>
      <w:r>
        <w:rPr>
          <w:rFonts w:hint="eastAsia"/>
        </w:rPr>
        <w:t>视图，</w:t>
      </w:r>
      <w:r>
        <w:rPr>
          <w:rFonts w:hint="eastAsia"/>
        </w:rPr>
        <w:t xml:space="preserve"> </w:t>
      </w:r>
      <w:r>
        <w:rPr>
          <w:rFonts w:hint="eastAsia"/>
        </w:rPr>
        <w:t>继承自</w:t>
      </w:r>
      <w:r>
        <w:rPr>
          <w:rFonts w:hint="eastAsia"/>
        </w:rPr>
        <w:t xml:space="preserve"> RuleBase,IViewRule</w:t>
      </w:r>
    </w:p>
    <w:p w:rsidR="007F043B" w:rsidRDefault="007F043B" w:rsidP="008D2D51">
      <w:pPr>
        <w:pStyle w:val="a8"/>
        <w:numPr>
          <w:ilvl w:val="3"/>
          <w:numId w:val="34"/>
        </w:numPr>
        <w:ind w:left="567" w:firstLineChars="0"/>
      </w:pPr>
      <w:r>
        <w:rPr>
          <w:rFonts w:hint="eastAsia"/>
        </w:rPr>
        <w:t>表值函数，继承自</w:t>
      </w:r>
      <w:r>
        <w:rPr>
          <w:rFonts w:hint="eastAsia"/>
        </w:rPr>
        <w:t xml:space="preserve"> RuleBase,IFunctionRule</w:t>
      </w:r>
      <w:r w:rsidR="00A00DA2">
        <w:rPr>
          <w:rFonts w:hint="eastAsia"/>
        </w:rPr>
        <w:t xml:space="preserve"> </w:t>
      </w:r>
      <w:r w:rsidR="00A00DA2">
        <w:rPr>
          <w:rFonts w:hint="eastAsia"/>
        </w:rPr>
        <w:t>，</w:t>
      </w:r>
      <w:r w:rsidR="00A00DA2">
        <w:rPr>
          <w:rFonts w:hint="eastAsia"/>
        </w:rPr>
        <w:t xml:space="preserve"> </w:t>
      </w:r>
      <w:r w:rsidR="00A00DA2">
        <w:rPr>
          <w:rFonts w:hint="eastAsia"/>
        </w:rPr>
        <w:t>生成为</w:t>
      </w:r>
      <w:r w:rsidR="00A00DA2">
        <w:rPr>
          <w:rFonts w:hint="eastAsia"/>
        </w:rPr>
        <w:t xml:space="preserve"> dbr </w:t>
      </w:r>
      <w:r w:rsidR="00A00DA2">
        <w:rPr>
          <w:rFonts w:hint="eastAsia"/>
        </w:rPr>
        <w:t>下的方法</w:t>
      </w:r>
    </w:p>
    <w:p w:rsidR="007F043B" w:rsidRDefault="0011579E" w:rsidP="008D2D51">
      <w:pPr>
        <w:pStyle w:val="a8"/>
        <w:numPr>
          <w:ilvl w:val="3"/>
          <w:numId w:val="34"/>
        </w:numPr>
        <w:ind w:left="567" w:firstLineChars="0"/>
      </w:pPr>
      <w:r>
        <w:rPr>
          <w:rFonts w:hint="eastAsia"/>
        </w:rPr>
        <w:t>存储过程</w:t>
      </w:r>
      <w:r w:rsidR="00551498">
        <w:rPr>
          <w:rFonts w:hint="eastAsia"/>
        </w:rPr>
        <w:t>，生成</w:t>
      </w:r>
      <w:r w:rsidR="00A00DA2">
        <w:rPr>
          <w:rFonts w:hint="eastAsia"/>
        </w:rPr>
        <w:t>为</w:t>
      </w:r>
      <w:r w:rsidR="00551498">
        <w:rPr>
          <w:rFonts w:hint="eastAsia"/>
        </w:rPr>
        <w:t xml:space="preserve"> dbr </w:t>
      </w:r>
      <w:r w:rsidR="00551498">
        <w:rPr>
          <w:rFonts w:hint="eastAsia"/>
        </w:rPr>
        <w:t>下的方法</w:t>
      </w:r>
    </w:p>
    <w:p w:rsidR="0044516E" w:rsidRDefault="0044516E" w:rsidP="008D2D51">
      <w:pPr>
        <w:pStyle w:val="a8"/>
        <w:numPr>
          <w:ilvl w:val="3"/>
          <w:numId w:val="34"/>
        </w:numPr>
        <w:ind w:left="567" w:firstLineChars="0"/>
      </w:pPr>
      <w:r>
        <w:rPr>
          <w:rFonts w:hint="eastAsia"/>
        </w:rPr>
        <w:t>生成针对实体主键的</w:t>
      </w:r>
      <w:r>
        <w:rPr>
          <w:rFonts w:hint="eastAsia"/>
        </w:rPr>
        <w:t xml:space="preserve"> FindBy</w:t>
      </w:r>
      <w:proofErr w:type="gramStart"/>
      <w:r>
        <w:rPr>
          <w:rFonts w:hint="eastAsia"/>
        </w:rPr>
        <w:t>单主键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DeleteBy</w:t>
      </w:r>
      <w:proofErr w:type="gramStart"/>
      <w:r>
        <w:rPr>
          <w:rFonts w:hint="eastAsia"/>
        </w:rPr>
        <w:t>单主键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44516E" w:rsidRDefault="0044516E" w:rsidP="008D2D51">
      <w:pPr>
        <w:pStyle w:val="a8"/>
        <w:numPr>
          <w:ilvl w:val="3"/>
          <w:numId w:val="34"/>
        </w:numPr>
        <w:ind w:left="567" w:firstLineChars="0"/>
      </w:pPr>
    </w:p>
    <w:p w:rsidR="00C51CC6" w:rsidRDefault="00C51CC6" w:rsidP="00C51CC6">
      <w:pPr>
        <w:pStyle w:val="3"/>
        <w:numPr>
          <w:ilvl w:val="6"/>
          <w:numId w:val="35"/>
        </w:numPr>
        <w:ind w:left="426"/>
      </w:pPr>
      <w:bookmarkStart w:id="20" w:name="_Toc331144978"/>
      <w:r>
        <w:rPr>
          <w:rFonts w:hint="eastAsia"/>
        </w:rPr>
        <w:t>数据库名称与程序名称映射机制</w:t>
      </w:r>
    </w:p>
    <w:p w:rsidR="00C51CC6" w:rsidRDefault="00C51CC6" w:rsidP="00C51CC6">
      <w:r>
        <w:rPr>
          <w:rFonts w:hint="eastAsia"/>
        </w:rPr>
        <w:t>强制把数据库名称映射为程序名称，如下查询：</w:t>
      </w:r>
    </w:p>
    <w:p w:rsidR="00C51CC6" w:rsidRDefault="00C51CC6" w:rsidP="00C51CC6">
      <w:proofErr w:type="gramStart"/>
      <w:r>
        <w:lastRenderedPageBreak/>
        <w:t>dbr.Menu.Select(</w:t>
      </w:r>
      <w:proofErr w:type="gramEnd"/>
      <w:r>
        <w:t>o=&gt;o.Name.As(“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)).ToMyOqlSet();</w:t>
      </w:r>
    </w:p>
    <w:p w:rsidR="00C51CC6" w:rsidRDefault="00C51CC6" w:rsidP="00C51CC6">
      <w:r>
        <w:rPr>
          <w:rFonts w:hint="eastAsia"/>
        </w:rPr>
        <w:t>返回的列名是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Name</w:t>
      </w:r>
      <w:r>
        <w:rPr>
          <w:rFonts w:hint="eastAsia"/>
        </w:rPr>
        <w:t>”</w:t>
      </w:r>
    </w:p>
    <w:p w:rsidR="00C51CC6" w:rsidRDefault="00C51CC6" w:rsidP="00C51CC6">
      <w:r>
        <w:rPr>
          <w:rFonts w:hint="eastAsia"/>
        </w:rPr>
        <w:t>其规则如下：</w:t>
      </w:r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如果数据库名称中出现以下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指定的分隔字符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,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则按以下分隔字符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进行分隔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8000"/>
          <w:kern w:val="0"/>
          <w:sz w:val="19"/>
          <w:szCs w:val="19"/>
        </w:rPr>
        <w:t>并把每个部分首字母大写之后进行联接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.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分隔字符有</w:t>
      </w:r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1.</w:t>
      </w:r>
      <w:r>
        <w:rPr>
          <w:rFonts w:ascii="NSimSun" w:hAnsi="NSimSun" w:cs="NSimSun"/>
          <w:color w:val="008000"/>
          <w:kern w:val="0"/>
          <w:sz w:val="19"/>
          <w:szCs w:val="19"/>
        </w:rPr>
        <w:t>空格</w:t>
      </w:r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2.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下划线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_</w:t>
      </w:r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3.</w:t>
      </w:r>
      <w:r>
        <w:rPr>
          <w:rFonts w:ascii="NSimSun" w:hAnsi="NSimSun" w:cs="NSimSun"/>
          <w:color w:val="008000"/>
          <w:kern w:val="0"/>
          <w:sz w:val="19"/>
          <w:szCs w:val="19"/>
        </w:rPr>
        <w:t>加号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+</w:t>
      </w:r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4.</w:t>
      </w:r>
      <w:r>
        <w:rPr>
          <w:rFonts w:ascii="NSimSun" w:hAnsi="NSimSun" w:cs="NSimSun"/>
          <w:color w:val="008000"/>
          <w:kern w:val="0"/>
          <w:sz w:val="19"/>
          <w:szCs w:val="19"/>
        </w:rPr>
        <w:t>减号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-</w:t>
      </w:r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5.#</w:t>
      </w:r>
      <w:proofErr w:type="gramEnd"/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6.&amp;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amp;</w:t>
      </w:r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7.</w:t>
      </w:r>
      <w:r>
        <w:rPr>
          <w:rFonts w:ascii="NSimSun" w:hAnsi="NSimSun" w:cs="NSimSun"/>
          <w:color w:val="008000"/>
          <w:kern w:val="0"/>
          <w:sz w:val="19"/>
          <w:szCs w:val="19"/>
        </w:rPr>
        <w:t>竖线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|</w:t>
      </w:r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8.</w:t>
      </w:r>
      <w:r>
        <w:rPr>
          <w:rFonts w:ascii="NSimSun" w:hAnsi="NSimSun" w:cs="NSimSun"/>
          <w:color w:val="008000"/>
          <w:kern w:val="0"/>
          <w:sz w:val="19"/>
          <w:szCs w:val="19"/>
        </w:rPr>
        <w:t>冒号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:</w:t>
      </w:r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9.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分号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;</w:t>
      </w:r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10.</w:t>
      </w:r>
      <w:r>
        <w:rPr>
          <w:rFonts w:ascii="NSimSun" w:hAnsi="NSimSun" w:cs="NSimSun"/>
          <w:color w:val="008000"/>
          <w:kern w:val="0"/>
          <w:sz w:val="19"/>
          <w:szCs w:val="19"/>
        </w:rPr>
        <w:t>小于号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&amp;lt;</w:t>
      </w:r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11.</w:t>
      </w:r>
      <w:r>
        <w:rPr>
          <w:rFonts w:ascii="NSimSun" w:hAnsi="NSimSun" w:cs="NSimSun"/>
          <w:color w:val="008000"/>
          <w:kern w:val="0"/>
          <w:sz w:val="19"/>
          <w:szCs w:val="19"/>
        </w:rPr>
        <w:t>大于号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&amp;gt;</w:t>
      </w:r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12.</w:t>
      </w:r>
      <w:r>
        <w:rPr>
          <w:rFonts w:ascii="NSimSun" w:hAnsi="NSimSun" w:cs="NSimSun"/>
          <w:color w:val="008000"/>
          <w:kern w:val="0"/>
          <w:sz w:val="19"/>
          <w:szCs w:val="19"/>
        </w:rPr>
        <w:t>逗号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, </w:t>
      </w:r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13.</w:t>
      </w:r>
      <w:r>
        <w:rPr>
          <w:rFonts w:ascii="NSimSun" w:hAnsi="NSimSun" w:cs="NSimSun"/>
          <w:color w:val="008000"/>
          <w:kern w:val="0"/>
          <w:sz w:val="19"/>
          <w:szCs w:val="19"/>
        </w:rPr>
        <w:t>点号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.</w:t>
      </w:r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14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.$</w:t>
      </w:r>
      <w:proofErr w:type="gramEnd"/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15.</w:t>
      </w:r>
      <w:r>
        <w:rPr>
          <w:rFonts w:ascii="NSimSun" w:hAnsi="NSimSun" w:cs="NSimSun"/>
          <w:color w:val="008000"/>
          <w:kern w:val="0"/>
          <w:sz w:val="19"/>
          <w:szCs w:val="19"/>
        </w:rPr>
        <w:t>左括号</w:t>
      </w:r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16.</w:t>
      </w:r>
      <w:r>
        <w:rPr>
          <w:rFonts w:ascii="NSimSun" w:hAnsi="NSimSun" w:cs="NSimSun"/>
          <w:color w:val="008000"/>
          <w:kern w:val="0"/>
          <w:sz w:val="19"/>
          <w:szCs w:val="19"/>
        </w:rPr>
        <w:t>右括号</w:t>
      </w:r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如果没有出现上述分隔符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如果数据库名称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全大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写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或全小写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则按首字母大写转换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8000"/>
          <w:kern w:val="0"/>
          <w:sz w:val="19"/>
          <w:szCs w:val="19"/>
        </w:rPr>
        <w:t>否则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返回数据库名称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C51CC6" w:rsidRPr="00C51CC6" w:rsidRDefault="00C51CC6" w:rsidP="00C51CC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C51CC6" w:rsidRDefault="00C51CC6" w:rsidP="000A0200">
      <w:pPr>
        <w:pStyle w:val="3"/>
        <w:numPr>
          <w:ilvl w:val="6"/>
          <w:numId w:val="35"/>
        </w:numPr>
        <w:ind w:left="426"/>
      </w:pPr>
      <w:r>
        <w:rPr>
          <w:rFonts w:hint="eastAsia"/>
        </w:rPr>
        <w:t>功能示例</w:t>
      </w:r>
    </w:p>
    <w:p w:rsidR="00F10A39" w:rsidRPr="00F10A39" w:rsidRDefault="00F10A39" w:rsidP="00F10A39">
      <w:r>
        <w:rPr>
          <w:rFonts w:hint="eastAsia"/>
        </w:rPr>
        <w:t>实体入口</w:t>
      </w:r>
      <w:r>
        <w:rPr>
          <w:rFonts w:hint="eastAsia"/>
        </w:rPr>
        <w:t xml:space="preserve"> dbr,</w:t>
      </w:r>
      <w:r>
        <w:rPr>
          <w:rFonts w:hint="eastAsia"/>
        </w:rPr>
        <w:t>各例实体不确定。</w:t>
      </w:r>
    </w:p>
    <w:bookmarkEnd w:id="20"/>
    <w:p w:rsidR="00C51CC6" w:rsidRDefault="00F10A39" w:rsidP="00F10A39">
      <w:pPr>
        <w:pStyle w:val="4"/>
      </w:pPr>
      <w:r>
        <w:rPr>
          <w:rFonts w:hint="eastAsia"/>
        </w:rPr>
        <w:t>查询</w:t>
      </w:r>
    </w:p>
    <w:p w:rsidR="00F10A39" w:rsidRDefault="00F10A39" w:rsidP="00F10A39">
      <w:r>
        <w:rPr>
          <w:rFonts w:hint="eastAsia"/>
        </w:rPr>
        <w:t>分页</w:t>
      </w:r>
    </w:p>
    <w:p w:rsidR="009F0C4B" w:rsidRDefault="00F10A39" w:rsidP="009F0C4B">
      <w:pPr>
        <w:ind w:firstLine="420"/>
      </w:pPr>
      <w:r>
        <w:t>dbr.</w:t>
      </w:r>
      <w:r w:rsidR="009F0C4B">
        <w:rPr>
          <w:rFonts w:hint="eastAsia"/>
        </w:rPr>
        <w:t>Menu</w:t>
      </w:r>
    </w:p>
    <w:p w:rsidR="009F0C4B" w:rsidRDefault="009F0C4B" w:rsidP="009F0C4B">
      <w:pPr>
        <w:ind w:left="420" w:firstLine="420"/>
      </w:pPr>
      <w:r>
        <w:rPr>
          <w:rFonts w:hint="eastAsia"/>
        </w:rPr>
        <w:t>.</w:t>
      </w:r>
      <w:proofErr w:type="gramStart"/>
      <w:r>
        <w:rPr>
          <w:rFonts w:hint="eastAsia"/>
        </w:rPr>
        <w:t>SelectWhere()</w:t>
      </w:r>
      <w:proofErr w:type="gramEnd"/>
    </w:p>
    <w:p w:rsidR="009F0C4B" w:rsidRDefault="009F0C4B" w:rsidP="009F0C4B">
      <w:pPr>
        <w:ind w:left="420" w:firstLine="420"/>
      </w:pPr>
      <w:r>
        <w:rPr>
          <w:rFonts w:hint="eastAsia"/>
        </w:rPr>
        <w:t>.</w:t>
      </w:r>
      <w:proofErr w:type="gramStart"/>
      <w:r>
        <w:rPr>
          <w:rFonts w:hint="eastAsia"/>
        </w:rPr>
        <w:t>Skip(</w:t>
      </w:r>
      <w:proofErr w:type="gramEnd"/>
      <w:r>
        <w:rPr>
          <w:rFonts w:hint="eastAsia"/>
        </w:rPr>
        <w:t xml:space="preserve"> 30 )</w:t>
      </w:r>
    </w:p>
    <w:p w:rsidR="009F0C4B" w:rsidRDefault="009F0C4B" w:rsidP="009F0C4B">
      <w:pPr>
        <w:ind w:left="420" w:firstLine="420"/>
      </w:pPr>
      <w:r>
        <w:rPr>
          <w:rFonts w:hint="eastAsia"/>
        </w:rPr>
        <w:t>.</w:t>
      </w:r>
      <w:proofErr w:type="gramStart"/>
      <w:r>
        <w:rPr>
          <w:rFonts w:hint="eastAsia"/>
        </w:rPr>
        <w:t>Take(</w:t>
      </w:r>
      <w:proofErr w:type="gramEnd"/>
      <w:r>
        <w:rPr>
          <w:rFonts w:hint="eastAsia"/>
        </w:rPr>
        <w:t xml:space="preserve"> 15 )</w:t>
      </w:r>
    </w:p>
    <w:p w:rsidR="00F10A39" w:rsidRPr="00F10A39" w:rsidRDefault="009F0C4B" w:rsidP="009F0C4B">
      <w:pPr>
        <w:ind w:left="420" w:firstLine="420"/>
      </w:pPr>
      <w:r>
        <w:rPr>
          <w:rFonts w:hint="eastAsia"/>
        </w:rPr>
        <w:t>.</w:t>
      </w:r>
      <w:proofErr w:type="gramStart"/>
      <w:r>
        <w:rPr>
          <w:rFonts w:hint="eastAsia"/>
        </w:rPr>
        <w:t>ToEntityList(</w:t>
      </w:r>
      <w:proofErr w:type="gramEnd"/>
      <w:r>
        <w:rPr>
          <w:rFonts w:hint="eastAsia"/>
        </w:rPr>
        <w:t>o=&gt;o._) ;</w:t>
      </w:r>
    </w:p>
    <w:p w:rsidR="00F10A39" w:rsidRDefault="00F10A39" w:rsidP="00F10A39">
      <w:r>
        <w:rPr>
          <w:rFonts w:hint="eastAsia"/>
        </w:rPr>
        <w:t>左</w:t>
      </w:r>
      <w:r w:rsidR="0078473A">
        <w:rPr>
          <w:rFonts w:hint="eastAsia"/>
        </w:rPr>
        <w:t>,</w:t>
      </w:r>
      <w:r w:rsidR="0078473A">
        <w:rPr>
          <w:rFonts w:hint="eastAsia"/>
        </w:rPr>
        <w:t>右</w:t>
      </w:r>
      <w:r>
        <w:rPr>
          <w:rFonts w:hint="eastAsia"/>
        </w:rPr>
        <w:t>连接</w:t>
      </w:r>
    </w:p>
    <w:p w:rsidR="009F0C4B" w:rsidRDefault="009F0C4B" w:rsidP="00F10A39">
      <w:r>
        <w:rPr>
          <w:rFonts w:hint="eastAsia"/>
        </w:rPr>
        <w:lastRenderedPageBreak/>
        <w:tab/>
        <w:t>dbr.City</w:t>
      </w:r>
    </w:p>
    <w:p w:rsidR="009F0C4B" w:rsidRDefault="009F0C4B" w:rsidP="009F0C4B">
      <w:pPr>
        <w:ind w:left="420" w:firstLine="420"/>
      </w:pPr>
      <w:r>
        <w:rPr>
          <w:rFonts w:hint="eastAsia"/>
        </w:rPr>
        <w:t>.</w:t>
      </w:r>
      <w:proofErr w:type="gramStart"/>
      <w:r>
        <w:rPr>
          <w:rFonts w:hint="eastAsia"/>
        </w:rPr>
        <w:t>Select(</w:t>
      </w:r>
      <w:proofErr w:type="gramEnd"/>
      <w:r>
        <w:rPr>
          <w:rFonts w:hint="eastAsia"/>
        </w:rPr>
        <w:t>o=&gt;</w:t>
      </w:r>
      <w:r w:rsidR="0078473A">
        <w:rPr>
          <w:rFonts w:hint="eastAsia"/>
        </w:rPr>
        <w:t xml:space="preserve"> new Columns( o.Id.As(</w:t>
      </w:r>
      <w:r w:rsidR="0078473A">
        <w:t>“</w:t>
      </w:r>
      <w:r w:rsidR="0078473A">
        <w:rPr>
          <w:rFonts w:hint="eastAsia"/>
        </w:rPr>
        <w:t>CityId</w:t>
      </w:r>
      <w:r w:rsidR="0078473A">
        <w:t>”</w:t>
      </w:r>
      <w:r w:rsidR="0078473A">
        <w:rPr>
          <w:rFonts w:hint="eastAsia"/>
        </w:rPr>
        <w:t xml:space="preserve"> , </w:t>
      </w:r>
      <w:r>
        <w:rPr>
          <w:rFonts w:hint="eastAsia"/>
        </w:rPr>
        <w:t>o.Name.As(</w:t>
      </w:r>
      <w:r>
        <w:t>“</w:t>
      </w:r>
      <w:r>
        <w:rPr>
          <w:rFonts w:hint="eastAsia"/>
        </w:rPr>
        <w:t>CityName</w:t>
      </w:r>
      <w:r>
        <w:t>”</w:t>
      </w:r>
      <w:r>
        <w:rPr>
          <w:rFonts w:hint="eastAsia"/>
        </w:rPr>
        <w:t>))</w:t>
      </w:r>
      <w:r w:rsidR="0078473A">
        <w:rPr>
          <w:rFonts w:hint="eastAsia"/>
        </w:rPr>
        <w:t>)</w:t>
      </w:r>
    </w:p>
    <w:p w:rsidR="009F0C4B" w:rsidRDefault="009F0C4B" w:rsidP="009F0C4B">
      <w:pPr>
        <w:ind w:left="420" w:firstLine="420"/>
      </w:pPr>
      <w:r>
        <w:rPr>
          <w:rFonts w:hint="eastAsia"/>
        </w:rPr>
        <w:t>.</w:t>
      </w:r>
      <w:proofErr w:type="gramStart"/>
      <w:r>
        <w:rPr>
          <w:rFonts w:hint="eastAsia"/>
        </w:rPr>
        <w:t>LeftJoin(</w:t>
      </w:r>
      <w:proofErr w:type="gramEnd"/>
      <w:r>
        <w:rPr>
          <w:rFonts w:hint="eastAsia"/>
        </w:rPr>
        <w:t xml:space="preserve"> dbr.State , (a,b)=&gt; a.StateId = b.Id) , o=&gt;o.Name.As(</w:t>
      </w:r>
      <w:r>
        <w:t>“</w:t>
      </w:r>
      <w:r>
        <w:rPr>
          <w:rFonts w:hint="eastAsia"/>
        </w:rPr>
        <w:t>StateName</w:t>
      </w:r>
      <w:r>
        <w:t>”</w:t>
      </w:r>
      <w:r>
        <w:rPr>
          <w:rFonts w:hint="eastAsia"/>
        </w:rPr>
        <w:t>) )</w:t>
      </w:r>
    </w:p>
    <w:p w:rsidR="009F0C4B" w:rsidRDefault="009F0C4B" w:rsidP="009F0C4B">
      <w:pPr>
        <w:ind w:left="420" w:firstLine="420"/>
      </w:pPr>
      <w:r>
        <w:rPr>
          <w:rFonts w:hint="eastAsia"/>
        </w:rPr>
        <w:t>.</w:t>
      </w:r>
      <w:proofErr w:type="gramStart"/>
      <w:r>
        <w:rPr>
          <w:rFonts w:hint="eastAsia"/>
        </w:rPr>
        <w:t>ToMyOqlSet(</w:t>
      </w:r>
      <w:proofErr w:type="gramEnd"/>
      <w:r>
        <w:rPr>
          <w:rFonts w:hint="eastAsia"/>
        </w:rPr>
        <w:t>) ;</w:t>
      </w:r>
    </w:p>
    <w:p w:rsidR="00F10A39" w:rsidRDefault="00F10A39" w:rsidP="00F10A39">
      <w:r>
        <w:rPr>
          <w:rFonts w:hint="eastAsia"/>
        </w:rPr>
        <w:t>分组</w:t>
      </w:r>
      <w:r w:rsidR="0078473A">
        <w:rPr>
          <w:rFonts w:hint="eastAsia"/>
        </w:rPr>
        <w:t>及分组过过滤</w:t>
      </w:r>
    </w:p>
    <w:p w:rsidR="0078473A" w:rsidRDefault="0078473A" w:rsidP="00F10A39">
      <w:r>
        <w:rPr>
          <w:rFonts w:hint="eastAsia"/>
        </w:rPr>
        <w:tab/>
        <w:t>dbr.Menu</w:t>
      </w:r>
    </w:p>
    <w:p w:rsidR="0078473A" w:rsidRDefault="0078473A" w:rsidP="00F10A39">
      <w:r>
        <w:rPr>
          <w:rFonts w:hint="eastAsia"/>
        </w:rPr>
        <w:tab/>
      </w:r>
      <w:r>
        <w:rPr>
          <w:rFonts w:hint="eastAsia"/>
        </w:rPr>
        <w:tab/>
        <w:t>.</w:t>
      </w:r>
      <w:proofErr w:type="gramStart"/>
      <w:r>
        <w:rPr>
          <w:rFonts w:hint="eastAsia"/>
        </w:rPr>
        <w:t>Select(</w:t>
      </w:r>
      <w:proofErr w:type="gramEnd"/>
      <w:r>
        <w:rPr>
          <w:rFonts w:hint="eastAsia"/>
        </w:rPr>
        <w:t>o=&gt;new Columns(o.Name , o.Count().As(</w:t>
      </w:r>
      <w:r>
        <w:t>“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>)))</w:t>
      </w:r>
    </w:p>
    <w:p w:rsidR="0078473A" w:rsidRDefault="0078473A" w:rsidP="00F10A39">
      <w:r>
        <w:rPr>
          <w:rFonts w:hint="eastAsia"/>
        </w:rPr>
        <w:tab/>
      </w:r>
      <w:r>
        <w:rPr>
          <w:rFonts w:hint="eastAsia"/>
        </w:rPr>
        <w:tab/>
        <w:t>.</w:t>
      </w:r>
      <w:proofErr w:type="gramStart"/>
      <w:r>
        <w:rPr>
          <w:rFonts w:hint="eastAsia"/>
        </w:rPr>
        <w:t>AutoGroup()</w:t>
      </w:r>
      <w:proofErr w:type="gramEnd"/>
      <w:r>
        <w:rPr>
          <w:rFonts w:hint="eastAsia"/>
        </w:rPr>
        <w:t xml:space="preserve"> </w:t>
      </w:r>
    </w:p>
    <w:p w:rsidR="0078473A" w:rsidRDefault="0078473A" w:rsidP="00F10A39">
      <w:r>
        <w:rPr>
          <w:rFonts w:hint="eastAsia"/>
        </w:rPr>
        <w:tab/>
      </w:r>
      <w:r>
        <w:rPr>
          <w:rFonts w:hint="eastAsia"/>
        </w:rPr>
        <w:tab/>
        <w:t>.</w:t>
      </w:r>
      <w:proofErr w:type="gramStart"/>
      <w:r>
        <w:rPr>
          <w:rFonts w:hint="eastAsia"/>
        </w:rPr>
        <w:t>Having(</w:t>
      </w:r>
      <w:proofErr w:type="gramEnd"/>
      <w:r>
        <w:rPr>
          <w:rFonts w:hint="eastAsia"/>
        </w:rPr>
        <w:t>o=&gt;o.Count() &gt; 1 )</w:t>
      </w:r>
    </w:p>
    <w:p w:rsidR="0078473A" w:rsidRDefault="0078473A" w:rsidP="00F10A39">
      <w:r>
        <w:rPr>
          <w:rFonts w:hint="eastAsia"/>
        </w:rPr>
        <w:tab/>
      </w:r>
      <w:r>
        <w:rPr>
          <w:rFonts w:hint="eastAsia"/>
        </w:rPr>
        <w:tab/>
        <w:t>.</w:t>
      </w:r>
      <w:proofErr w:type="gramStart"/>
      <w:r>
        <w:rPr>
          <w:rFonts w:hint="eastAsia"/>
        </w:rPr>
        <w:t>ToMyOqlSet(</w:t>
      </w:r>
      <w:proofErr w:type="gramEnd"/>
      <w:r>
        <w:rPr>
          <w:rFonts w:hint="eastAsia"/>
        </w:rPr>
        <w:t>);</w:t>
      </w:r>
    </w:p>
    <w:p w:rsidR="0078473A" w:rsidRDefault="0078473A" w:rsidP="00F10A39">
      <w:r>
        <w:rPr>
          <w:rFonts w:hint="eastAsia"/>
        </w:rPr>
        <w:t>排序</w:t>
      </w:r>
    </w:p>
    <w:p w:rsidR="0078473A" w:rsidRDefault="0078473A" w:rsidP="00F10A39">
      <w:r>
        <w:rPr>
          <w:rFonts w:hint="eastAsia"/>
        </w:rPr>
        <w:tab/>
        <w:t>dbr.Menu</w:t>
      </w:r>
    </w:p>
    <w:p w:rsidR="0078473A" w:rsidRDefault="0078473A" w:rsidP="00F10A39">
      <w:r>
        <w:rPr>
          <w:rFonts w:hint="eastAsia"/>
        </w:rPr>
        <w:tab/>
      </w:r>
      <w:r>
        <w:rPr>
          <w:rFonts w:hint="eastAsia"/>
        </w:rPr>
        <w:tab/>
        <w:t>.</w:t>
      </w:r>
      <w:proofErr w:type="gramStart"/>
      <w:r>
        <w:rPr>
          <w:rFonts w:hint="eastAsia"/>
        </w:rPr>
        <w:t>SelectWhere(</w:t>
      </w:r>
      <w:proofErr w:type="gramEnd"/>
      <w:r>
        <w:rPr>
          <w:rFonts w:hint="eastAsia"/>
        </w:rPr>
        <w:t>o=&gt;o.Id &lt; 100 )</w:t>
      </w:r>
    </w:p>
    <w:p w:rsidR="0078473A" w:rsidRDefault="0078473A" w:rsidP="00F10A39">
      <w:r>
        <w:rPr>
          <w:rFonts w:hint="eastAsia"/>
        </w:rPr>
        <w:tab/>
      </w:r>
      <w:r>
        <w:rPr>
          <w:rFonts w:hint="eastAsia"/>
        </w:rPr>
        <w:tab/>
        <w:t>.</w:t>
      </w:r>
      <w:proofErr w:type="gramStart"/>
      <w:r>
        <w:rPr>
          <w:rFonts w:hint="eastAsia"/>
        </w:rPr>
        <w:t>OrderBy(</w:t>
      </w:r>
      <w:proofErr w:type="gramEnd"/>
      <w:r>
        <w:rPr>
          <w:rFonts w:hint="eastAsia"/>
        </w:rPr>
        <w:t>o=&gt; o.Name.Asc)</w:t>
      </w:r>
    </w:p>
    <w:p w:rsidR="0078473A" w:rsidRDefault="0078473A" w:rsidP="00F10A39">
      <w:r>
        <w:rPr>
          <w:rFonts w:hint="eastAsia"/>
        </w:rPr>
        <w:tab/>
      </w:r>
      <w:r>
        <w:rPr>
          <w:rFonts w:hint="eastAsia"/>
        </w:rPr>
        <w:tab/>
        <w:t>.</w:t>
      </w:r>
      <w:proofErr w:type="gramStart"/>
      <w:r>
        <w:rPr>
          <w:rFonts w:hint="eastAsia"/>
        </w:rPr>
        <w:t>OrderBy(</w:t>
      </w:r>
      <w:proofErr w:type="gramEnd"/>
      <w:r>
        <w:rPr>
          <w:rFonts w:hint="eastAsia"/>
        </w:rPr>
        <w:t>l=&gt;o.Url.Asc)</w:t>
      </w:r>
    </w:p>
    <w:p w:rsidR="0078473A" w:rsidRDefault="0078473A" w:rsidP="00F10A39">
      <w:r>
        <w:rPr>
          <w:rFonts w:hint="eastAsia"/>
        </w:rPr>
        <w:tab/>
      </w:r>
      <w:r>
        <w:rPr>
          <w:rFonts w:hint="eastAsia"/>
        </w:rPr>
        <w:tab/>
        <w:t>.</w:t>
      </w:r>
      <w:proofErr w:type="gramStart"/>
      <w:r>
        <w:rPr>
          <w:rFonts w:hint="eastAsia"/>
        </w:rPr>
        <w:t>ToMyOqlSet(</w:t>
      </w:r>
      <w:proofErr w:type="gramEnd"/>
      <w:r>
        <w:rPr>
          <w:rFonts w:hint="eastAsia"/>
        </w:rPr>
        <w:t>);</w:t>
      </w:r>
    </w:p>
    <w:p w:rsidR="00F10A39" w:rsidRDefault="00F10A39" w:rsidP="00F10A39">
      <w:r>
        <w:rPr>
          <w:rFonts w:hint="eastAsia"/>
        </w:rPr>
        <w:t>组合</w:t>
      </w:r>
    </w:p>
    <w:p w:rsidR="0078473A" w:rsidRDefault="0078473A" w:rsidP="00F10A39">
      <w:r>
        <w:rPr>
          <w:rFonts w:hint="eastAsia"/>
        </w:rPr>
        <w:tab/>
      </w:r>
      <w:proofErr w:type="gramStart"/>
      <w:r>
        <w:rPr>
          <w:rFonts w:hint="eastAsia"/>
        </w:rPr>
        <w:t>dbr.Menu.SelectWhere(</w:t>
      </w:r>
      <w:proofErr w:type="gramEnd"/>
      <w:r>
        <w:rPr>
          <w:rFonts w:hint="eastAsia"/>
        </w:rPr>
        <w:t>o=&gt;o.Id &lt; 50 )</w:t>
      </w:r>
    </w:p>
    <w:p w:rsidR="0078473A" w:rsidRDefault="0078473A" w:rsidP="00F10A39">
      <w:r>
        <w:rPr>
          <w:rFonts w:hint="eastAsia"/>
        </w:rPr>
        <w:tab/>
      </w:r>
      <w:r>
        <w:rPr>
          <w:rFonts w:hint="eastAsia"/>
        </w:rPr>
        <w:tab/>
        <w:t>.</w:t>
      </w:r>
      <w:proofErr w:type="gramStart"/>
      <w:r>
        <w:rPr>
          <w:rFonts w:hint="eastAsia"/>
        </w:rPr>
        <w:t>Union(</w:t>
      </w:r>
      <w:proofErr w:type="gramEnd"/>
      <w:r>
        <w:rPr>
          <w:rFonts w:hint="eastAsia"/>
        </w:rPr>
        <w:t xml:space="preserve"> dbr.Menu.SelectWhere( o=&gt;o.Id &gt; 100 ) )</w:t>
      </w:r>
    </w:p>
    <w:p w:rsidR="0078473A" w:rsidRDefault="0078473A" w:rsidP="00F10A39">
      <w:r>
        <w:rPr>
          <w:rFonts w:hint="eastAsia"/>
        </w:rPr>
        <w:tab/>
      </w:r>
      <w:r>
        <w:rPr>
          <w:rFonts w:hint="eastAsia"/>
        </w:rPr>
        <w:tab/>
        <w:t>.</w:t>
      </w:r>
      <w:proofErr w:type="gramStart"/>
      <w:r>
        <w:rPr>
          <w:rFonts w:hint="eastAsia"/>
        </w:rPr>
        <w:t>ToMyOqlSet(</w:t>
      </w:r>
      <w:proofErr w:type="gramEnd"/>
      <w:r>
        <w:rPr>
          <w:rFonts w:hint="eastAsia"/>
        </w:rPr>
        <w:t>) ;</w:t>
      </w:r>
    </w:p>
    <w:p w:rsidR="00F10A39" w:rsidRDefault="00F10A39" w:rsidP="00F10A39">
      <w:r>
        <w:rPr>
          <w:rFonts w:hint="eastAsia"/>
        </w:rPr>
        <w:t>子查询</w:t>
      </w:r>
    </w:p>
    <w:p w:rsidR="0078473A" w:rsidRDefault="0078473A" w:rsidP="0078473A">
      <w:r>
        <w:rPr>
          <w:rFonts w:hint="eastAsia"/>
        </w:rPr>
        <w:tab/>
        <w:t>dbr.Menu</w:t>
      </w:r>
    </w:p>
    <w:p w:rsidR="0078473A" w:rsidRDefault="0078473A" w:rsidP="0078473A">
      <w:r>
        <w:rPr>
          <w:rFonts w:hint="eastAsia"/>
        </w:rPr>
        <w:tab/>
      </w:r>
      <w:r>
        <w:rPr>
          <w:rFonts w:hint="eastAsia"/>
        </w:rPr>
        <w:tab/>
        <w:t>.</w:t>
      </w:r>
      <w:proofErr w:type="gramStart"/>
      <w:r>
        <w:rPr>
          <w:rFonts w:hint="eastAsia"/>
        </w:rPr>
        <w:t>Select(</w:t>
      </w:r>
      <w:proofErr w:type="gramEnd"/>
      <w:r>
        <w:rPr>
          <w:rFonts w:hint="eastAsia"/>
        </w:rPr>
        <w:t>o=&gt;new Columns(o.Name , o.Count().As(</w:t>
      </w:r>
      <w:r>
        <w:t>“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>)))</w:t>
      </w:r>
    </w:p>
    <w:p w:rsidR="0078473A" w:rsidRDefault="0078473A" w:rsidP="0078473A">
      <w:r>
        <w:rPr>
          <w:rFonts w:hint="eastAsia"/>
        </w:rPr>
        <w:tab/>
      </w:r>
      <w:r>
        <w:rPr>
          <w:rFonts w:hint="eastAsia"/>
        </w:rPr>
        <w:tab/>
        <w:t>.</w:t>
      </w:r>
      <w:proofErr w:type="gramStart"/>
      <w:r>
        <w:rPr>
          <w:rFonts w:hint="eastAsia"/>
        </w:rPr>
        <w:t>AutoGroup()</w:t>
      </w:r>
      <w:proofErr w:type="gramEnd"/>
      <w:r>
        <w:rPr>
          <w:rFonts w:hint="eastAsia"/>
        </w:rPr>
        <w:t xml:space="preserve"> </w:t>
      </w:r>
    </w:p>
    <w:p w:rsidR="0078473A" w:rsidRDefault="0078473A" w:rsidP="0078473A">
      <w:r>
        <w:rPr>
          <w:rFonts w:hint="eastAsia"/>
        </w:rPr>
        <w:tab/>
      </w:r>
      <w:r>
        <w:rPr>
          <w:rFonts w:hint="eastAsia"/>
        </w:rPr>
        <w:tab/>
        <w:t>.</w:t>
      </w:r>
      <w:proofErr w:type="gramStart"/>
      <w:r>
        <w:rPr>
          <w:rFonts w:hint="eastAsia"/>
        </w:rPr>
        <w:t>Having(</w:t>
      </w:r>
      <w:proofErr w:type="gramEnd"/>
      <w:r>
        <w:rPr>
          <w:rFonts w:hint="eastAsia"/>
        </w:rPr>
        <w:t>o=&gt;o.Count() &gt; 1 )</w:t>
      </w:r>
    </w:p>
    <w:p w:rsidR="0078473A" w:rsidRDefault="0078473A" w:rsidP="0078473A">
      <w:r>
        <w:rPr>
          <w:rFonts w:hint="eastAsia"/>
        </w:rPr>
        <w:tab/>
      </w:r>
      <w:r>
        <w:rPr>
          <w:rFonts w:hint="eastAsia"/>
        </w:rPr>
        <w:tab/>
        <w:t>.</w:t>
      </w:r>
      <w:proofErr w:type="gramStart"/>
      <w:r>
        <w:rPr>
          <w:rFonts w:hint="eastAsia"/>
        </w:rPr>
        <w:t>SelectWrap(</w:t>
      </w:r>
      <w:proofErr w:type="gramEnd"/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</w:t>
      </w:r>
    </w:p>
    <w:p w:rsidR="0078473A" w:rsidRDefault="0078473A" w:rsidP="0078473A">
      <w:r>
        <w:rPr>
          <w:rFonts w:hint="eastAsia"/>
        </w:rPr>
        <w:tab/>
      </w:r>
      <w:r>
        <w:rPr>
          <w:rFonts w:hint="eastAsia"/>
        </w:rPr>
        <w:tab/>
        <w:t>.</w:t>
      </w:r>
      <w:proofErr w:type="gramStart"/>
      <w:r>
        <w:rPr>
          <w:rFonts w:hint="eastAsia"/>
        </w:rPr>
        <w:t>Join(</w:t>
      </w:r>
      <w:proofErr w:type="gramEnd"/>
      <w:r>
        <w:rPr>
          <w:rFonts w:hint="eastAsia"/>
        </w:rPr>
        <w:t xml:space="preserve"> dbr.Menu , (a,b)=&gt; dbr.Menu.Id.FromTable(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 == b.Id )</w:t>
      </w:r>
    </w:p>
    <w:p w:rsidR="0078473A" w:rsidRDefault="0078473A" w:rsidP="0078473A">
      <w:r>
        <w:rPr>
          <w:rFonts w:hint="eastAsia"/>
        </w:rPr>
        <w:tab/>
      </w:r>
      <w:r>
        <w:rPr>
          <w:rFonts w:hint="eastAsia"/>
        </w:rPr>
        <w:tab/>
        <w:t>.</w:t>
      </w:r>
      <w:proofErr w:type="gramStart"/>
      <w:r>
        <w:rPr>
          <w:rFonts w:hint="eastAsia"/>
        </w:rPr>
        <w:t>ToMyOqlSet(</w:t>
      </w:r>
      <w:proofErr w:type="gramEnd"/>
      <w:r>
        <w:rPr>
          <w:rFonts w:hint="eastAsia"/>
        </w:rPr>
        <w:t>);</w:t>
      </w:r>
    </w:p>
    <w:p w:rsidR="00F10A39" w:rsidRDefault="00F10A39" w:rsidP="00F10A39">
      <w:pPr>
        <w:pStyle w:val="4"/>
      </w:pPr>
      <w:r>
        <w:rPr>
          <w:rFonts w:hint="eastAsia"/>
        </w:rPr>
        <w:lastRenderedPageBreak/>
        <w:t>添加</w:t>
      </w:r>
    </w:p>
    <w:p w:rsidR="000C4CB9" w:rsidRDefault="000C4CB9" w:rsidP="000C4CB9">
      <w:r>
        <w:rPr>
          <w:rFonts w:hint="eastAsia"/>
        </w:rPr>
        <w:t>添加单条</w:t>
      </w:r>
    </w:p>
    <w:p w:rsidR="000C4CB9" w:rsidRDefault="000C4CB9" w:rsidP="000C4CB9">
      <w:r>
        <w:rPr>
          <w:rFonts w:hint="eastAsia"/>
        </w:rPr>
        <w:tab/>
        <w:t xml:space="preserve">dbr.Menu.Insert(o=&gt;o.Name == </w:t>
      </w:r>
      <w:r>
        <w:t>“</w:t>
      </w:r>
      <w:r>
        <w:rPr>
          <w:rFonts w:hint="eastAsia"/>
        </w:rPr>
        <w:t>菜单根</w:t>
      </w:r>
      <w:r>
        <w:t>”</w:t>
      </w:r>
      <w:r>
        <w:rPr>
          <w:rFonts w:hint="eastAsia"/>
        </w:rPr>
        <w:t xml:space="preserve"> &amp; o.Url = </w:t>
      </w:r>
      <w:r>
        <w:t>“</w:t>
      </w:r>
      <w:r>
        <w:rPr>
          <w:rFonts w:hint="eastAsia"/>
        </w:rPr>
        <w:t>~/DeskTop.aspx</w:t>
      </w:r>
      <w:r>
        <w:t>”</w:t>
      </w:r>
      <w:r>
        <w:rPr>
          <w:rFonts w:hint="eastAsia"/>
        </w:rPr>
        <w:t xml:space="preserve"> ).</w:t>
      </w:r>
      <w:proofErr w:type="gramStart"/>
      <w:r>
        <w:rPr>
          <w:rFonts w:hint="eastAsia"/>
        </w:rPr>
        <w:t>Execute(</w:t>
      </w:r>
      <w:proofErr w:type="gramEnd"/>
      <w:r>
        <w:rPr>
          <w:rFonts w:hint="eastAsia"/>
        </w:rPr>
        <w:t>) ;</w:t>
      </w:r>
    </w:p>
    <w:p w:rsidR="008402A8" w:rsidRDefault="008402A8" w:rsidP="000C4CB9">
      <w:r>
        <w:rPr>
          <w:rFonts w:hint="eastAsia"/>
        </w:rPr>
        <w:t xml:space="preserve">Insert </w:t>
      </w:r>
      <w:r>
        <w:t>…</w:t>
      </w:r>
      <w:r>
        <w:rPr>
          <w:rFonts w:hint="eastAsia"/>
        </w:rPr>
        <w:t xml:space="preserve"> Select </w:t>
      </w:r>
      <w:r>
        <w:t>…</w:t>
      </w:r>
    </w:p>
    <w:p w:rsidR="008402A8" w:rsidRDefault="008402A8" w:rsidP="000C4CB9">
      <w:r>
        <w:rPr>
          <w:rFonts w:hint="eastAsia"/>
        </w:rPr>
        <w:tab/>
      </w:r>
      <w:proofErr w:type="gramStart"/>
      <w:r>
        <w:rPr>
          <w:rFonts w:hint="eastAsia"/>
        </w:rPr>
        <w:t>dbr.Menu.Insert(</w:t>
      </w:r>
      <w:proofErr w:type="gramEnd"/>
      <w:r>
        <w:rPr>
          <w:rFonts w:hint="eastAsia"/>
        </w:rPr>
        <w:t>dbr.PmMenu.Select(o=&gt;o.Id &gt; 100 )).Execute() ;</w:t>
      </w:r>
    </w:p>
    <w:p w:rsidR="000C4CB9" w:rsidRDefault="000C4CB9" w:rsidP="000C4CB9">
      <w:r>
        <w:rPr>
          <w:rFonts w:hint="eastAsia"/>
        </w:rPr>
        <w:t>获取插入后的自增</w:t>
      </w:r>
      <w:r>
        <w:rPr>
          <w:rFonts w:hint="eastAsia"/>
        </w:rPr>
        <w:t xml:space="preserve">Id </w:t>
      </w: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C4CB9" w:rsidRDefault="000C4CB9" w:rsidP="000C4CB9">
      <w:r>
        <w:rPr>
          <w:rFonts w:hint="eastAsia"/>
        </w:rPr>
        <w:tab/>
        <w:t>var insertMenuClip = dbr.Menu.Insert(o=&gt;</w:t>
      </w:r>
      <w:r w:rsidRPr="000C4CB9">
        <w:rPr>
          <w:rFonts w:hint="eastAsia"/>
        </w:rPr>
        <w:t xml:space="preserve"> </w:t>
      </w:r>
      <w:r>
        <w:rPr>
          <w:rFonts w:hint="eastAsia"/>
        </w:rPr>
        <w:t xml:space="preserve">o.Name == </w:t>
      </w:r>
      <w:r>
        <w:t>“</w:t>
      </w:r>
      <w:r>
        <w:rPr>
          <w:rFonts w:hint="eastAsia"/>
        </w:rPr>
        <w:t>菜单根</w:t>
      </w:r>
      <w:r>
        <w:t>”</w:t>
      </w:r>
      <w:r>
        <w:rPr>
          <w:rFonts w:hint="eastAsia"/>
        </w:rPr>
        <w:t xml:space="preserve"> &amp; o.Url = </w:t>
      </w:r>
      <w:r>
        <w:t>“</w:t>
      </w:r>
      <w:r>
        <w:rPr>
          <w:rFonts w:hint="eastAsia"/>
        </w:rPr>
        <w:t>~/DeskTop.aspx</w:t>
      </w:r>
      <w:r>
        <w:t>”</w:t>
      </w:r>
      <w:r>
        <w:rPr>
          <w:rFonts w:hint="eastAsia"/>
        </w:rPr>
        <w:t xml:space="preserve"> );</w:t>
      </w:r>
    </w:p>
    <w:p w:rsidR="000C4CB9" w:rsidRDefault="000C4CB9" w:rsidP="000C4CB9">
      <w:r>
        <w:rPr>
          <w:rFonts w:hint="eastAsia"/>
        </w:rPr>
        <w:tab/>
      </w:r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affectRow = insertMenuClip.Execute() ;</w:t>
      </w:r>
    </w:p>
    <w:p w:rsidR="000C4CB9" w:rsidRDefault="000C4CB9" w:rsidP="000C4CB9">
      <w:r>
        <w:rPr>
          <w:rFonts w:hint="eastAsia"/>
        </w:rPr>
        <w:tab/>
      </w:r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dbAutoId = insertMenuClip.LastAutoID ;</w:t>
      </w:r>
    </w:p>
    <w:p w:rsidR="000C4CB9" w:rsidRDefault="000C4CB9" w:rsidP="000C4CB9">
      <w:r>
        <w:rPr>
          <w:rFonts w:hint="eastAsia"/>
        </w:rPr>
        <w:t>获取插入后的自增</w:t>
      </w:r>
      <w:r>
        <w:rPr>
          <w:rFonts w:hint="eastAsia"/>
        </w:rPr>
        <w:t xml:space="preserve">Id </w:t>
      </w: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667DE4" w:rsidRDefault="00667DE4" w:rsidP="000C4CB9">
      <w:r>
        <w:rPr>
          <w:rFonts w:hint="eastAsia"/>
        </w:rPr>
        <w:tab/>
      </w:r>
      <w:r>
        <w:rPr>
          <w:rFonts w:hint="eastAsia"/>
        </w:rPr>
        <w:t>操作的实体自动返回自增列及计算列内容。</w:t>
      </w:r>
    </w:p>
    <w:p w:rsidR="000C4CB9" w:rsidRDefault="000C4CB9" w:rsidP="000C4CB9">
      <w:r>
        <w:rPr>
          <w:rFonts w:hint="eastAsia"/>
        </w:rPr>
        <w:tab/>
      </w:r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ent = new MenuRule.Entity() ;</w:t>
      </w:r>
    </w:p>
    <w:p w:rsidR="000C4CB9" w:rsidRDefault="000C4CB9" w:rsidP="000C4CB9">
      <w:r>
        <w:rPr>
          <w:rFonts w:hint="eastAsia"/>
        </w:rPr>
        <w:tab/>
        <w:t xml:space="preserve">ent.Name = </w:t>
      </w:r>
      <w:r>
        <w:t>“</w:t>
      </w:r>
      <w:r>
        <w:rPr>
          <w:rFonts w:hint="eastAsia"/>
        </w:rPr>
        <w:t>菜单根</w:t>
      </w:r>
      <w:r>
        <w:t>”</w:t>
      </w:r>
      <w:r>
        <w:rPr>
          <w:rFonts w:hint="eastAsia"/>
        </w:rPr>
        <w:t>;</w:t>
      </w:r>
    </w:p>
    <w:p w:rsidR="000C4CB9" w:rsidRDefault="000C4CB9" w:rsidP="000C4CB9">
      <w:r>
        <w:rPr>
          <w:rFonts w:hint="eastAsia"/>
        </w:rPr>
        <w:tab/>
        <w:t xml:space="preserve">ent.Url = </w:t>
      </w:r>
      <w:r>
        <w:t>“</w:t>
      </w:r>
      <w:r>
        <w:rPr>
          <w:rFonts w:hint="eastAsia"/>
        </w:rPr>
        <w:t>~/Desktop.aspx</w:t>
      </w:r>
      <w:r>
        <w:t>”</w:t>
      </w:r>
      <w:r>
        <w:rPr>
          <w:rFonts w:hint="eastAsia"/>
        </w:rPr>
        <w:t>;</w:t>
      </w:r>
    </w:p>
    <w:p w:rsidR="000C4CB9" w:rsidRDefault="000C4CB9" w:rsidP="000C4CB9">
      <w:r>
        <w:rPr>
          <w:rFonts w:hint="eastAsia"/>
        </w:rPr>
        <w:tab/>
      </w:r>
      <w:proofErr w:type="gramStart"/>
      <w:r>
        <w:rPr>
          <w:rFonts w:hint="eastAsia"/>
        </w:rPr>
        <w:t>dbr.Menu.Insert(</w:t>
      </w:r>
      <w:proofErr w:type="gramEnd"/>
      <w:r>
        <w:rPr>
          <w:rFonts w:hint="eastAsia"/>
        </w:rPr>
        <w:t xml:space="preserve"> ent ) .Execute() ;</w:t>
      </w:r>
    </w:p>
    <w:p w:rsidR="000C4CB9" w:rsidRPr="000C4CB9" w:rsidRDefault="000C4CB9" w:rsidP="000C4CB9">
      <w:r>
        <w:rPr>
          <w:rFonts w:hint="eastAsia"/>
        </w:rPr>
        <w:tab/>
      </w:r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dbAutoId = ent.Id ;</w:t>
      </w:r>
    </w:p>
    <w:p w:rsidR="00F10A39" w:rsidRDefault="00F10A39" w:rsidP="00F10A39">
      <w:pPr>
        <w:pStyle w:val="4"/>
      </w:pPr>
      <w:r>
        <w:rPr>
          <w:rFonts w:hint="eastAsia"/>
        </w:rPr>
        <w:t>修改</w:t>
      </w:r>
    </w:p>
    <w:p w:rsidR="00667DE4" w:rsidRDefault="00667DE4" w:rsidP="00667DE4">
      <w:r>
        <w:rPr>
          <w:rFonts w:hint="eastAsia"/>
        </w:rPr>
        <w:t>追加列更新</w:t>
      </w:r>
    </w:p>
    <w:p w:rsidR="00667DE4" w:rsidRDefault="00667DE4" w:rsidP="00667DE4">
      <w:r>
        <w:rPr>
          <w:rFonts w:hint="eastAsia"/>
        </w:rPr>
        <w:tab/>
      </w:r>
      <w:proofErr w:type="gramStart"/>
      <w:r>
        <w:rPr>
          <w:rFonts w:hint="eastAsia"/>
        </w:rPr>
        <w:t>dbr.Menu.Update(</w:t>
      </w:r>
      <w:proofErr w:type="gramEnd"/>
      <w:r>
        <w:rPr>
          <w:rFonts w:hint="eastAsia"/>
        </w:rPr>
        <w:t xml:space="preserve">o=&gt;o.Name ==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).Set(o=&gt;o.Url == </w:t>
      </w:r>
      <w:r>
        <w:t>“</w:t>
      </w:r>
      <w:r>
        <w:rPr>
          <w:rFonts w:hint="eastAsia"/>
        </w:rPr>
        <w:t>~/DeskTop.aspx</w:t>
      </w:r>
      <w:r>
        <w:t>”</w:t>
      </w:r>
      <w:r>
        <w:rPr>
          <w:rFonts w:hint="eastAsia"/>
        </w:rPr>
        <w:t>).Execute();</w:t>
      </w:r>
    </w:p>
    <w:p w:rsidR="00667DE4" w:rsidRDefault="00667DE4" w:rsidP="00667DE4">
      <w:r>
        <w:rPr>
          <w:rFonts w:hint="eastAsia"/>
        </w:rPr>
        <w:t>重新设置更新列：</w:t>
      </w:r>
    </w:p>
    <w:p w:rsidR="00667DE4" w:rsidRPr="00667DE4" w:rsidRDefault="00667DE4" w:rsidP="00667DE4">
      <w:r>
        <w:rPr>
          <w:rFonts w:hint="eastAsia"/>
        </w:rPr>
        <w:tab/>
      </w:r>
      <w:proofErr w:type="gramStart"/>
      <w:r>
        <w:rPr>
          <w:rFonts w:hint="eastAsia"/>
        </w:rPr>
        <w:t>dbr.Menu.Update(</w:t>
      </w:r>
      <w:proofErr w:type="gramEnd"/>
      <w:r>
        <w:rPr>
          <w:rFonts w:hint="eastAsia"/>
        </w:rPr>
        <w:t xml:space="preserve">o=&gt;o.Name ==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).SetColumns(o=&gt;o.Text ==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).Execute();</w:t>
      </w:r>
    </w:p>
    <w:p w:rsidR="00667DE4" w:rsidRDefault="00667DE4" w:rsidP="00667DE4">
      <w:r>
        <w:rPr>
          <w:rFonts w:hint="eastAsia"/>
        </w:rPr>
        <w:t>多表更新</w:t>
      </w:r>
    </w:p>
    <w:p w:rsidR="00667DE4" w:rsidRDefault="00667DE4" w:rsidP="00667DE4">
      <w:r>
        <w:rPr>
          <w:rFonts w:hint="eastAsia"/>
        </w:rPr>
        <w:tab/>
        <w:t>dbr.Menu</w:t>
      </w:r>
    </w:p>
    <w:p w:rsidR="00667DE4" w:rsidRDefault="00667DE4" w:rsidP="00667DE4">
      <w:pPr>
        <w:ind w:left="420" w:firstLine="420"/>
      </w:pPr>
      <w:r>
        <w:rPr>
          <w:rFonts w:hint="eastAsia"/>
        </w:rPr>
        <w:t>.</w:t>
      </w:r>
      <w:proofErr w:type="gramStart"/>
      <w:r>
        <w:rPr>
          <w:rFonts w:hint="eastAsia"/>
        </w:rPr>
        <w:t>Update(</w:t>
      </w:r>
      <w:proofErr w:type="gramEnd"/>
      <w:r>
        <w:rPr>
          <w:rFonts w:hint="eastAsia"/>
        </w:rPr>
        <w:t>o=&gt;o.Name == dbr.PmMenu.Name)</w:t>
      </w:r>
    </w:p>
    <w:p w:rsidR="00667DE4" w:rsidRDefault="00667DE4" w:rsidP="00667DE4">
      <w:pPr>
        <w:ind w:left="420" w:firstLine="420"/>
      </w:pPr>
      <w:r>
        <w:rPr>
          <w:rFonts w:hint="eastAsia"/>
        </w:rPr>
        <w:t>.</w:t>
      </w:r>
      <w:proofErr w:type="gramStart"/>
      <w:r>
        <w:rPr>
          <w:rFonts w:hint="eastAsia"/>
        </w:rPr>
        <w:t>Join(</w:t>
      </w:r>
      <w:proofErr w:type="gramEnd"/>
      <w:r>
        <w:rPr>
          <w:rFonts w:hint="eastAsia"/>
        </w:rPr>
        <w:t xml:space="preserve"> dbr.PmMenu , (a,b)=&gt;a.Id == b.Id )</w:t>
      </w:r>
    </w:p>
    <w:p w:rsidR="00667DE4" w:rsidRDefault="00667DE4" w:rsidP="00667DE4">
      <w:pPr>
        <w:ind w:left="420" w:firstLine="420"/>
      </w:pPr>
      <w:r>
        <w:rPr>
          <w:rFonts w:hint="eastAsia"/>
        </w:rPr>
        <w:t xml:space="preserve">.Where </w:t>
      </w:r>
      <w:proofErr w:type="gramStart"/>
      <w:r>
        <w:rPr>
          <w:rFonts w:hint="eastAsia"/>
        </w:rPr>
        <w:t>( o</w:t>
      </w:r>
      <w:proofErr w:type="gramEnd"/>
      <w:r>
        <w:rPr>
          <w:rFonts w:hint="eastAsia"/>
        </w:rPr>
        <w:t xml:space="preserve"> =&gt; o.Id &gt; 10 )</w:t>
      </w:r>
    </w:p>
    <w:p w:rsidR="00667DE4" w:rsidRPr="00667DE4" w:rsidRDefault="00667DE4" w:rsidP="00667DE4">
      <w:pPr>
        <w:ind w:left="420" w:firstLine="420"/>
      </w:pPr>
      <w:r>
        <w:rPr>
          <w:rFonts w:hint="eastAsia"/>
        </w:rPr>
        <w:t>.</w:t>
      </w:r>
      <w:proofErr w:type="gramStart"/>
      <w:r>
        <w:rPr>
          <w:rFonts w:hint="eastAsia"/>
        </w:rPr>
        <w:t>Execute(</w:t>
      </w:r>
      <w:proofErr w:type="gramEnd"/>
      <w:r>
        <w:rPr>
          <w:rFonts w:hint="eastAsia"/>
        </w:rPr>
        <w:t>) ;</w:t>
      </w:r>
    </w:p>
    <w:p w:rsidR="00F10A39" w:rsidRDefault="00F10A39" w:rsidP="00F10A39">
      <w:pPr>
        <w:pStyle w:val="4"/>
      </w:pPr>
      <w:r>
        <w:rPr>
          <w:rFonts w:hint="eastAsia"/>
        </w:rPr>
        <w:lastRenderedPageBreak/>
        <w:t>删除</w:t>
      </w:r>
    </w:p>
    <w:p w:rsidR="00667DE4" w:rsidRPr="00667DE4" w:rsidRDefault="00667DE4" w:rsidP="00667DE4">
      <w:r>
        <w:rPr>
          <w:rFonts w:hint="eastAsia"/>
        </w:rPr>
        <w:tab/>
        <w:t>dbr.Menu.Delete(o=&gt;o.Id.In( dbr.PmMenu.Select( m=&gt;m.Id ) .Where (m=&gt;m.Id &lt; 100 ) ) ).Execute() ;</w:t>
      </w:r>
    </w:p>
    <w:p w:rsidR="00F10A39" w:rsidRPr="00C51CC6" w:rsidRDefault="00F10A39" w:rsidP="00F10A39">
      <w:pPr>
        <w:pStyle w:val="4"/>
      </w:pPr>
      <w:r>
        <w:rPr>
          <w:rFonts w:hint="eastAsia"/>
        </w:rPr>
        <w:t>事务</w:t>
      </w:r>
    </w:p>
    <w:p w:rsidR="008D2D51" w:rsidRDefault="00667DE4" w:rsidP="008D2D51">
      <w:r>
        <w:rPr>
          <w:rFonts w:hint="eastAsia"/>
        </w:rPr>
        <w:t>优先使用</w:t>
      </w:r>
      <w:r>
        <w:rPr>
          <w:rFonts w:hint="eastAsia"/>
        </w:rPr>
        <w:t xml:space="preserve"> </w:t>
      </w:r>
      <w:r w:rsidRPr="00667DE4">
        <w:t>TransactionScope</w:t>
      </w:r>
      <w:r w:rsidR="0044516E">
        <w:rPr>
          <w:rFonts w:hint="eastAsia"/>
        </w:rPr>
        <w:t xml:space="preserve"> </w:t>
      </w:r>
      <w:r w:rsidR="0044516E">
        <w:rPr>
          <w:rFonts w:hint="eastAsia"/>
        </w:rPr>
        <w:t>（分布式事务）</w:t>
      </w:r>
      <w:r>
        <w:rPr>
          <w:rFonts w:hint="eastAsia"/>
        </w:rPr>
        <w:t xml:space="preserve"> </w:t>
      </w:r>
      <w:r>
        <w:rPr>
          <w:rFonts w:hint="eastAsia"/>
        </w:rPr>
        <w:t>，代码整洁</w:t>
      </w:r>
    </w:p>
    <w:p w:rsidR="00667DE4" w:rsidRDefault="0044516E" w:rsidP="0044516E">
      <w:pPr>
        <w:ind w:firstLine="420"/>
      </w:pPr>
      <w:proofErr w:type="gramStart"/>
      <w:r w:rsidRPr="0044516E">
        <w:t>using</w:t>
      </w:r>
      <w:proofErr w:type="gramEnd"/>
      <w:r w:rsidRPr="0044516E">
        <w:t xml:space="preserve"> (var tran = new TransactionScope())</w:t>
      </w:r>
    </w:p>
    <w:p w:rsidR="0044516E" w:rsidRDefault="0044516E" w:rsidP="0044516E">
      <w:pPr>
        <w:ind w:firstLine="420"/>
      </w:pPr>
      <w:r>
        <w:rPr>
          <w:rFonts w:hint="eastAsia"/>
        </w:rPr>
        <w:t>{</w:t>
      </w:r>
    </w:p>
    <w:p w:rsidR="0044516E" w:rsidRDefault="0044516E" w:rsidP="0044516E">
      <w:pPr>
        <w:ind w:firstLine="420"/>
      </w:pPr>
      <w:r>
        <w:rPr>
          <w:rFonts w:hint="eastAsia"/>
        </w:rPr>
        <w:tab/>
      </w:r>
      <w:r>
        <w:t>…</w:t>
      </w:r>
    </w:p>
    <w:p w:rsidR="0044516E" w:rsidRDefault="0044516E" w:rsidP="0044516E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tran.Complete(</w:t>
      </w:r>
      <w:proofErr w:type="gramEnd"/>
      <w:r>
        <w:rPr>
          <w:rFonts w:hint="eastAsia"/>
        </w:rPr>
        <w:t>);</w:t>
      </w:r>
    </w:p>
    <w:p w:rsidR="0044516E" w:rsidRDefault="0044516E" w:rsidP="0044516E">
      <w:pPr>
        <w:ind w:firstLine="420"/>
      </w:pPr>
      <w:r>
        <w:rPr>
          <w:rFonts w:hint="eastAsia"/>
        </w:rPr>
        <w:t>}</w:t>
      </w:r>
    </w:p>
    <w:p w:rsidR="0044516E" w:rsidRDefault="0044516E" w:rsidP="008D2D51">
      <w:r>
        <w:rPr>
          <w:rFonts w:hint="eastAsia"/>
        </w:rPr>
        <w:t>指定事务（</w:t>
      </w:r>
      <w:proofErr w:type="gramStart"/>
      <w:r>
        <w:rPr>
          <w:rFonts w:hint="eastAsia"/>
        </w:rPr>
        <w:t>单库事务</w:t>
      </w:r>
      <w:proofErr w:type="gramEnd"/>
      <w:r>
        <w:rPr>
          <w:rFonts w:hint="eastAsia"/>
        </w:rPr>
        <w:t>）</w:t>
      </w:r>
    </w:p>
    <w:p w:rsidR="0044516E" w:rsidRDefault="0044516E" w:rsidP="008D2D51">
      <w:r>
        <w:rPr>
          <w:rFonts w:hint="eastAsia"/>
        </w:rPr>
        <w:tab/>
      </w:r>
      <w:proofErr w:type="gramStart"/>
      <w:r>
        <w:rPr>
          <w:rFonts w:hint="eastAsia"/>
        </w:rPr>
        <w:t>using(</w:t>
      </w:r>
      <w:proofErr w:type="gramEnd"/>
      <w:r>
        <w:rPr>
          <w:rFonts w:hint="eastAsia"/>
        </w:rPr>
        <w:t xml:space="preserve"> var conn = dbr.Menu.GetConnection() )</w:t>
      </w:r>
    </w:p>
    <w:p w:rsidR="0044516E" w:rsidRDefault="0044516E" w:rsidP="008D2D51">
      <w:r>
        <w:rPr>
          <w:rFonts w:hint="eastAsia"/>
        </w:rPr>
        <w:tab/>
        <w:t>{</w:t>
      </w:r>
    </w:p>
    <w:p w:rsidR="0044516E" w:rsidRDefault="0044516E" w:rsidP="008D2D5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conn.Open(</w:t>
      </w:r>
      <w:proofErr w:type="gramEnd"/>
      <w:r>
        <w:rPr>
          <w:rFonts w:hint="eastAsia"/>
        </w:rPr>
        <w:t>) ;</w:t>
      </w:r>
    </w:p>
    <w:p w:rsidR="0044516E" w:rsidRDefault="0044516E" w:rsidP="008D2D5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( var tran = conn.BeginTransaction())</w:t>
      </w:r>
    </w:p>
    <w:p w:rsidR="0044516E" w:rsidRDefault="0044516E" w:rsidP="008D2D5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4516E" w:rsidRDefault="0044516E" w:rsidP="008D2D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dbr.Menu.Insert(</w:t>
      </w:r>
      <w:proofErr w:type="gramEnd"/>
      <w:r>
        <w:rPr>
          <w:rFonts w:hint="eastAsia"/>
        </w:rPr>
        <w:t xml:space="preserve"> menuEntity ) . </w:t>
      </w:r>
      <w:proofErr w:type="gramStart"/>
      <w:r>
        <w:rPr>
          <w:rFonts w:hint="eastAsia"/>
        </w:rPr>
        <w:t>UseTrnsaction(</w:t>
      </w:r>
      <w:proofErr w:type="gramEnd"/>
      <w:r>
        <w:rPr>
          <w:rFonts w:hint="eastAsia"/>
        </w:rPr>
        <w:t xml:space="preserve"> tran ).Execute() ;</w:t>
      </w:r>
    </w:p>
    <w:p w:rsidR="0044516E" w:rsidRDefault="0044516E" w:rsidP="008D2D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dbr.Log.Insert(</w:t>
      </w:r>
      <w:proofErr w:type="gramEnd"/>
      <w:r>
        <w:rPr>
          <w:rFonts w:hint="eastAsia"/>
        </w:rPr>
        <w:t xml:space="preserve"> logEntity ) .UseTransaction( tran ) .Execute() ;</w:t>
      </w:r>
    </w:p>
    <w:p w:rsidR="0044516E" w:rsidRDefault="0044516E" w:rsidP="008D2D51"/>
    <w:p w:rsidR="0044516E" w:rsidRDefault="0044516E" w:rsidP="008D2D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try</w:t>
      </w:r>
      <w:proofErr w:type="gramEnd"/>
    </w:p>
    <w:p w:rsidR="0044516E" w:rsidRDefault="0044516E" w:rsidP="008D2D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4516E" w:rsidRDefault="0044516E" w:rsidP="008D2D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tran.Commit(</w:t>
      </w:r>
      <w:proofErr w:type="gramEnd"/>
      <w:r>
        <w:rPr>
          <w:rFonts w:hint="eastAsia"/>
        </w:rPr>
        <w:t>) ;</w:t>
      </w:r>
    </w:p>
    <w:p w:rsidR="0044516E" w:rsidRDefault="0044516E" w:rsidP="008D2D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>(Exception e )</w:t>
      </w:r>
    </w:p>
    <w:p w:rsidR="0044516E" w:rsidRDefault="0044516E" w:rsidP="008D2D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4516E" w:rsidRDefault="0044516E" w:rsidP="008D2D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tran.RollBack(</w:t>
      </w:r>
      <w:proofErr w:type="gramEnd"/>
      <w:r>
        <w:rPr>
          <w:rFonts w:hint="eastAsia"/>
        </w:rPr>
        <w:t>) ;</w:t>
      </w:r>
    </w:p>
    <w:p w:rsidR="0044516E" w:rsidRDefault="0044516E" w:rsidP="008D2D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4516E" w:rsidRDefault="0044516E" w:rsidP="008D2D5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4516E" w:rsidRDefault="0044516E" w:rsidP="008D2D51">
      <w:r>
        <w:rPr>
          <w:rFonts w:hint="eastAsia"/>
        </w:rPr>
        <w:tab/>
        <w:t>}</w:t>
      </w:r>
    </w:p>
    <w:p w:rsidR="00B521D5" w:rsidRDefault="00B521D5" w:rsidP="00B521D5">
      <w:pPr>
        <w:pStyle w:val="4"/>
      </w:pPr>
      <w:bookmarkStart w:id="21" w:name="_Toc331144979"/>
      <w:r>
        <w:rPr>
          <w:rFonts w:hint="eastAsia"/>
        </w:rPr>
        <w:lastRenderedPageBreak/>
        <w:t>从</w:t>
      </w:r>
      <w:r>
        <w:rPr>
          <w:rFonts w:hint="eastAsia"/>
        </w:rPr>
        <w:t>Menu</w:t>
      </w:r>
      <w:r>
        <w:rPr>
          <w:rFonts w:hint="eastAsia"/>
        </w:rPr>
        <w:t>表中得到无参数的</w:t>
      </w:r>
      <w:r>
        <w:rPr>
          <w:rFonts w:hint="eastAsia"/>
        </w:rPr>
        <w:t>URL</w:t>
      </w:r>
    </w:p>
    <w:p w:rsidR="00B521D5" w:rsidRDefault="00B521D5" w:rsidP="00B521D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得到无参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Url</w:t>
      </w:r>
    </w:p>
    <w:p w:rsidR="00B521D5" w:rsidRDefault="00B521D5" w:rsidP="00B521D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select  substring( Url , 0, case when ind = 0 then 4096 else ind end ) as Url , id,[Text] from </w:t>
      </w:r>
    </w:p>
    <w:p w:rsidR="00B521D5" w:rsidRDefault="00B521D5" w:rsidP="00B521D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</w:p>
    <w:p w:rsidR="00B521D5" w:rsidRDefault="00B521D5" w:rsidP="00B521D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select  charindex( '?' ,Url  ) as ind ,  * </w:t>
      </w:r>
    </w:p>
    <w:p w:rsidR="00B521D5" w:rsidRDefault="00B521D5" w:rsidP="00B521D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Menu</w:t>
      </w:r>
    </w:p>
    <w:p w:rsidR="00B521D5" w:rsidRDefault="00B521D5" w:rsidP="00B521D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) as m </w:t>
      </w:r>
    </w:p>
    <w:p w:rsidR="00B521D5" w:rsidRDefault="00B521D5" w:rsidP="00B521D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charindex( '/List.aspx',Url ) &gt; 0</w:t>
      </w:r>
    </w:p>
    <w:p w:rsidR="00B521D5" w:rsidRDefault="00B521D5" w:rsidP="00B521D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 */</w:t>
      </w:r>
    </w:p>
    <w:p w:rsidR="00B521D5" w:rsidRDefault="00B521D5" w:rsidP="00B521D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B67CF7" w:rsidRDefault="00B67CF7" w:rsidP="00B67CF7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dbr</w:t>
      </w:r>
      <w:r>
        <w:rPr>
          <w:rFonts w:ascii="NSimSun" w:hAnsi="NSimSun" w:cs="NSimSun"/>
          <w:kern w:val="0"/>
          <w:sz w:val="19"/>
          <w:szCs w:val="19"/>
        </w:rPr>
        <w:t>.Menu.Select(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o =&gt;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Columns</w:t>
      </w:r>
      <w:r>
        <w:rPr>
          <w:rFonts w:ascii="NSimSun" w:hAnsi="NSimSun" w:cs="NSimSun"/>
          <w:kern w:val="0"/>
          <w:sz w:val="19"/>
          <w:szCs w:val="19"/>
        </w:rPr>
        <w:t>(o.Id, o.Url.StringIndex(</w:t>
      </w:r>
      <w:r>
        <w:rPr>
          <w:rFonts w:ascii="NSimSun" w:hAnsi="NSimSun" w:cs="NSimSun"/>
          <w:color w:val="A31515"/>
          <w:kern w:val="0"/>
          <w:sz w:val="19"/>
          <w:szCs w:val="19"/>
        </w:rPr>
        <w:t>"?"</w:t>
      </w:r>
      <w:r>
        <w:rPr>
          <w:rFonts w:ascii="NSimSun" w:hAnsi="NSimSun" w:cs="NSimSun"/>
          <w:kern w:val="0"/>
          <w:sz w:val="19"/>
          <w:szCs w:val="19"/>
        </w:rPr>
        <w:t>).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As(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"UrlIndex"</w:t>
      </w:r>
      <w:r>
        <w:rPr>
          <w:rFonts w:ascii="NSimSun" w:hAnsi="NSimSun" w:cs="NSimSun"/>
          <w:kern w:val="0"/>
          <w:sz w:val="19"/>
          <w:szCs w:val="19"/>
        </w:rPr>
        <w:t>)))</w:t>
      </w:r>
    </w:p>
    <w:p w:rsidR="00B67CF7" w:rsidRDefault="00B67CF7" w:rsidP="00B67CF7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SelectWrap(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"m"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B67CF7" w:rsidRDefault="00B67CF7" w:rsidP="00B67CF7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dbr</w:t>
      </w:r>
      <w:r>
        <w:rPr>
          <w:rFonts w:ascii="NSimSun" w:hAnsi="NSimSun" w:cs="NSimSun"/>
          <w:kern w:val="0"/>
          <w:sz w:val="19"/>
          <w:szCs w:val="19"/>
        </w:rPr>
        <w:t>.Menu.Id.FromTable(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"m"</w:t>
      </w:r>
      <w:r>
        <w:rPr>
          <w:rFonts w:ascii="NSimSun" w:hAnsi="NSimSun" w:cs="NSimSun"/>
          <w:kern w:val="0"/>
          <w:sz w:val="19"/>
          <w:szCs w:val="19"/>
        </w:rPr>
        <w:t>),</w:t>
      </w:r>
    </w:p>
    <w:p w:rsidR="00B67CF7" w:rsidRDefault="00B67CF7" w:rsidP="00B67CF7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dbr</w:t>
      </w:r>
      <w:r>
        <w:rPr>
          <w:rFonts w:ascii="NSimSun" w:hAnsi="NSimSun" w:cs="NSimSun"/>
          <w:kern w:val="0"/>
          <w:sz w:val="19"/>
          <w:szCs w:val="19"/>
        </w:rPr>
        <w:t>.Menu.Url.SubString(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ConstColumn</w:t>
      </w:r>
      <w:r>
        <w:rPr>
          <w:rFonts w:ascii="NSimSun" w:hAnsi="NSimSun" w:cs="NSimSun"/>
          <w:kern w:val="0"/>
          <w:sz w:val="19"/>
          <w:szCs w:val="19"/>
        </w:rPr>
        <w:t>(0),</w:t>
      </w:r>
    </w:p>
    <w:p w:rsidR="00B67CF7" w:rsidRDefault="00B67CF7" w:rsidP="00B67CF7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dbo</w:t>
      </w:r>
      <w:r>
        <w:rPr>
          <w:rFonts w:ascii="NSimSun" w:hAnsi="NSimSun" w:cs="NSimSun"/>
          <w:kern w:val="0"/>
          <w:sz w:val="19"/>
          <w:szCs w:val="19"/>
        </w:rPr>
        <w:t>.CaseWhen(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ConstColumn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"UrlIndex"</w:t>
      </w:r>
      <w:r>
        <w:rPr>
          <w:rFonts w:ascii="NSimSun" w:hAnsi="NSimSun" w:cs="NSimSun"/>
          <w:kern w:val="0"/>
          <w:sz w:val="19"/>
          <w:szCs w:val="19"/>
        </w:rPr>
        <w:t>).FromTable(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"m"</w:t>
      </w:r>
      <w:r>
        <w:rPr>
          <w:rFonts w:ascii="NSimSun" w:hAnsi="NSimSun" w:cs="NSimSun"/>
          <w:kern w:val="0"/>
          <w:sz w:val="19"/>
          <w:szCs w:val="19"/>
        </w:rPr>
        <w:t xml:space="preserve">) ==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ConstColumn</w:t>
      </w:r>
      <w:r>
        <w:rPr>
          <w:rFonts w:ascii="NSimSun" w:hAnsi="NSimSun" w:cs="NSimSun"/>
          <w:kern w:val="0"/>
          <w:sz w:val="19"/>
          <w:szCs w:val="19"/>
        </w:rPr>
        <w:t>(4096))</w:t>
      </w:r>
    </w:p>
    <w:p w:rsidR="00B67CF7" w:rsidRDefault="00B67CF7" w:rsidP="00B67CF7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ElseEnd(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ConstColumn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"UrlIndex"</w:t>
      </w:r>
      <w:r>
        <w:rPr>
          <w:rFonts w:ascii="NSimSun" w:hAnsi="NSimSun" w:cs="NSimSun"/>
          <w:kern w:val="0"/>
          <w:sz w:val="19"/>
          <w:szCs w:val="19"/>
        </w:rPr>
        <w:t>).FromTable(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"m"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:rsidR="00B67CF7" w:rsidRDefault="00B67CF7" w:rsidP="00B67CF7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).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As(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"Url"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B67CF7" w:rsidRDefault="00B67CF7" w:rsidP="00B67CF7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)</w:t>
      </w:r>
    </w:p>
    <w:p w:rsidR="00B67CF7" w:rsidRDefault="00B67CF7" w:rsidP="00B67CF7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Where(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ConstColumn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"Url"</w:t>
      </w:r>
      <w:r>
        <w:rPr>
          <w:rFonts w:ascii="NSimSun" w:hAnsi="NSimSun" w:cs="NSimSun"/>
          <w:kern w:val="0"/>
          <w:sz w:val="19"/>
          <w:szCs w:val="19"/>
        </w:rPr>
        <w:t>).FromTable(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"m"</w:t>
      </w:r>
      <w:r>
        <w:rPr>
          <w:rFonts w:ascii="NSimSun" w:hAnsi="NSimSun" w:cs="NSimSun"/>
          <w:kern w:val="0"/>
          <w:sz w:val="19"/>
          <w:szCs w:val="19"/>
        </w:rPr>
        <w:t>).StringIndex(url) &gt; 0)</w:t>
      </w:r>
    </w:p>
    <w:p w:rsidR="00B67CF7" w:rsidRDefault="00B67CF7" w:rsidP="00B67CF7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ToMyOqlSet(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B67CF7" w:rsidRDefault="00B67CF7" w:rsidP="00B67CF7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B521D5" w:rsidRPr="00B521D5" w:rsidRDefault="00B521D5" w:rsidP="00B521D5"/>
    <w:p w:rsidR="00667DE4" w:rsidRDefault="00667DE4" w:rsidP="00667DE4">
      <w:pPr>
        <w:pStyle w:val="3"/>
        <w:numPr>
          <w:ilvl w:val="6"/>
          <w:numId w:val="35"/>
        </w:numPr>
        <w:ind w:left="0" w:hanging="142"/>
      </w:pPr>
      <w:r>
        <w:rPr>
          <w:rFonts w:hint="eastAsia"/>
        </w:rPr>
        <w:t>支持的系统函数及关键字</w:t>
      </w:r>
    </w:p>
    <w:p w:rsidR="00667DE4" w:rsidRPr="00667DE4" w:rsidRDefault="0044516E" w:rsidP="00667DE4">
      <w:r>
        <w:rPr>
          <w:rFonts w:hint="eastAsia"/>
        </w:rPr>
        <w:t>见：</w:t>
      </w:r>
      <w:r>
        <w:rPr>
          <w:rFonts w:hint="eastAsia"/>
        </w:rPr>
        <w:t xml:space="preserve"> </w:t>
      </w:r>
      <w:r w:rsidRPr="0044516E">
        <w:t>SqlOperator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44516E">
        <w:t>SqlKeyword</w:t>
      </w:r>
      <w:r>
        <w:rPr>
          <w:rFonts w:hint="eastAsia"/>
        </w:rPr>
        <w:t xml:space="preserve"> </w:t>
      </w:r>
      <w:r>
        <w:rPr>
          <w:rFonts w:hint="eastAsia"/>
        </w:rPr>
        <w:t>两个枚举。</w:t>
      </w:r>
    </w:p>
    <w:p w:rsidR="00F60AA3" w:rsidRPr="00F60AA3" w:rsidRDefault="00F60AA3" w:rsidP="00F60AA3">
      <w:pPr>
        <w:pStyle w:val="2"/>
      </w:pPr>
      <w:r>
        <w:rPr>
          <w:rFonts w:hint="eastAsia"/>
        </w:rPr>
        <w:t>解决方案</w:t>
      </w:r>
      <w:bookmarkEnd w:id="21"/>
    </w:p>
    <w:p w:rsidR="00176658" w:rsidRDefault="00176658" w:rsidP="00556017">
      <w:pPr>
        <w:pStyle w:val="3"/>
      </w:pPr>
      <w:bookmarkStart w:id="22" w:name="_Toc331144980"/>
      <w:r>
        <w:rPr>
          <w:rFonts w:hint="eastAsia"/>
        </w:rPr>
        <w:t>权限方案</w:t>
      </w:r>
      <w:r>
        <w:rPr>
          <w:rFonts w:hint="eastAsia"/>
        </w:rPr>
        <w:t>: Udi</w:t>
      </w:r>
      <w:bookmarkEnd w:id="22"/>
      <w:r>
        <w:rPr>
          <w:rFonts w:hint="eastAsia"/>
        </w:rPr>
        <w:t xml:space="preserve"> </w:t>
      </w:r>
    </w:p>
    <w:p w:rsidR="00176658" w:rsidRDefault="00176658">
      <w:pPr>
        <w:wordWrap w:val="0"/>
        <w:adjustRightInd w:val="0"/>
        <w:snapToGrid w:val="0"/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因为给</w:t>
      </w:r>
      <w:r>
        <w:rPr>
          <w:rFonts w:hint="eastAsia"/>
        </w:rPr>
        <w:t>FlexiGrid</w:t>
      </w:r>
      <w:r>
        <w:rPr>
          <w:rFonts w:hint="eastAsia"/>
        </w:rPr>
        <w:t>定义了</w:t>
      </w:r>
      <w:r>
        <w:rPr>
          <w:rFonts w:hint="eastAsia"/>
        </w:rPr>
        <w:t>List</w:t>
      </w:r>
      <w:r>
        <w:rPr>
          <w:rFonts w:hint="eastAsia"/>
        </w:rPr>
        <w:t>，而它的</w:t>
      </w:r>
      <w:r>
        <w:rPr>
          <w:rFonts w:hint="eastAsia"/>
        </w:rPr>
        <w:t xml:space="preserve"> Query 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获取数据的</w:t>
      </w:r>
      <w:r>
        <w:rPr>
          <w:rFonts w:hint="eastAsia"/>
        </w:rPr>
        <w:t>Action</w:t>
      </w:r>
      <w:r>
        <w:rPr>
          <w:rFonts w:hint="eastAsia"/>
        </w:rPr>
        <w:t>，是所有动作都可以访问的，所以，</w:t>
      </w:r>
      <w:r>
        <w:rPr>
          <w:rFonts w:hint="eastAsia"/>
        </w:rPr>
        <w:t>PowerAction</w:t>
      </w:r>
      <w:r>
        <w:rPr>
          <w:rFonts w:hint="eastAsia"/>
        </w:rPr>
        <w:t>中就不必再定义</w:t>
      </w:r>
      <w:r>
        <w:rPr>
          <w:rFonts w:hint="eastAsia"/>
        </w:rPr>
        <w:t xml:space="preserve"> Query </w:t>
      </w:r>
      <w:r>
        <w:rPr>
          <w:rFonts w:hint="eastAsia"/>
        </w:rPr>
        <w:t>！</w:t>
      </w:r>
    </w:p>
    <w:p w:rsidR="00176658" w:rsidRDefault="00176658">
      <w:pPr>
        <w:wordWrap w:val="0"/>
        <w:adjustRightInd w:val="0"/>
        <w:snapToGrid w:val="0"/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只有</w:t>
      </w:r>
      <w:r>
        <w:rPr>
          <w:rFonts w:hint="eastAsia"/>
        </w:rPr>
        <w:t>SysAdmin</w:t>
      </w:r>
      <w:r>
        <w:rPr>
          <w:rFonts w:hint="eastAsia"/>
        </w:rPr>
        <w:t>登录的时候拥有最大权限。</w:t>
      </w:r>
    </w:p>
    <w:p w:rsidR="00176658" w:rsidRDefault="00176658">
      <w:pPr>
        <w:wordWrap w:val="0"/>
        <w:adjustRightInd w:val="0"/>
        <w:snapToGrid w:val="0"/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如果要定义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Edit</w:t>
      </w:r>
      <w:r>
        <w:rPr>
          <w:rFonts w:hint="eastAsia"/>
        </w:rPr>
        <w:t>，要在</w:t>
      </w:r>
      <w:r>
        <w:rPr>
          <w:rFonts w:hint="eastAsia"/>
        </w:rPr>
        <w:t>PowerColumn</w:t>
      </w:r>
      <w:r>
        <w:rPr>
          <w:rFonts w:hint="eastAsia"/>
        </w:rPr>
        <w:t>中定义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Edit</w:t>
      </w:r>
      <w:r>
        <w:rPr>
          <w:rFonts w:hint="eastAsia"/>
        </w:rPr>
        <w:t>，并在权限中分配它。所以这里要尽量避免在实体上定义</w:t>
      </w:r>
      <w:r>
        <w:rPr>
          <w:rFonts w:hint="eastAsia"/>
        </w:rPr>
        <w:t xml:space="preserve"> View  </w:t>
      </w:r>
      <w:r>
        <w:rPr>
          <w:rFonts w:hint="eastAsia"/>
        </w:rPr>
        <w:t>和</w:t>
      </w:r>
      <w:r>
        <w:rPr>
          <w:rFonts w:hint="eastAsia"/>
        </w:rPr>
        <w:t xml:space="preserve"> Edit </w:t>
      </w:r>
      <w:r>
        <w:rPr>
          <w:rFonts w:hint="eastAsia"/>
        </w:rPr>
        <w:t>列。解决冲突的方法是前后端修改绑定列名为</w:t>
      </w:r>
      <w:r>
        <w:rPr>
          <w:rFonts w:hint="eastAsia"/>
        </w:rPr>
        <w:t>Table.Column</w:t>
      </w:r>
      <w:r>
        <w:rPr>
          <w:rFonts w:hint="eastAsia"/>
        </w:rPr>
        <w:t>格式的全称。</w:t>
      </w:r>
    </w:p>
    <w:p w:rsidR="00176658" w:rsidRDefault="00176658"/>
    <w:p w:rsidR="00176658" w:rsidRDefault="00176658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列表调用</w:t>
      </w:r>
    </w:p>
    <w:p w:rsidR="00176658" w:rsidRDefault="00176658">
      <w:pPr>
        <w:pStyle w:val="11"/>
        <w:ind w:left="420" w:firstLineChars="0" w:firstLine="0"/>
      </w:pPr>
      <w:r>
        <w:rPr>
          <w:rFonts w:hint="eastAsia"/>
        </w:rPr>
        <w:t>如果默认列表有数据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,</w:t>
      </w:r>
      <w:r>
        <w:rPr>
          <w:rFonts w:hint="eastAsia"/>
        </w:rPr>
        <w:t>只需在</w:t>
      </w:r>
      <w:r>
        <w:rPr>
          <w:rFonts w:hint="eastAsia"/>
        </w:rPr>
        <w:t>flexigrid</w:t>
      </w:r>
      <w:r>
        <w:rPr>
          <w:rFonts w:hint="eastAsia"/>
        </w:rPr>
        <w:t>上绑定</w:t>
      </w:r>
      <w:r>
        <w:rPr>
          <w:rFonts w:hint="eastAsia"/>
        </w:rPr>
        <w:t>:</w:t>
      </w:r>
    </w:p>
    <w:p w:rsidR="00176658" w:rsidRDefault="00176658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kern w:val="0"/>
          <w:sz w:val="19"/>
          <w:szCs w:val="19"/>
        </w:rPr>
        <w:t>onSuccess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: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hAnsi="新宋体" w:cs="新宋体"/>
          <w:kern w:val="0"/>
          <w:sz w:val="19"/>
          <w:szCs w:val="19"/>
        </w:rPr>
        <w:t xml:space="preserve"> (grid) { jv.TestRole({ grid: myGrid.getFlexi() }); }</w:t>
      </w:r>
    </w:p>
    <w:p w:rsidR="00176658" w:rsidRDefault="00176658">
      <w:pPr>
        <w:pStyle w:val="11"/>
        <w:ind w:left="420" w:firstLineChars="0" w:firstLine="0"/>
      </w:pPr>
    </w:p>
    <w:p w:rsidR="00176658" w:rsidRDefault="00176658">
      <w:pPr>
        <w:pStyle w:val="11"/>
        <w:ind w:left="420" w:firstLineChars="0" w:firstLine="0"/>
      </w:pPr>
      <w:r>
        <w:rPr>
          <w:rFonts w:hint="eastAsia"/>
        </w:rPr>
        <w:t>如果默认列表没有数据</w:t>
      </w:r>
      <w:r>
        <w:rPr>
          <w:rFonts w:hint="eastAsia"/>
        </w:rPr>
        <w:t>,</w:t>
      </w:r>
      <w:r>
        <w:rPr>
          <w:rFonts w:hint="eastAsia"/>
        </w:rPr>
        <w:t>而需要按钮查询触发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 xml:space="preserve">, </w:t>
      </w:r>
      <w:r>
        <w:rPr>
          <w:rFonts w:hint="eastAsia"/>
        </w:rPr>
        <w:t>除上述添加</w:t>
      </w:r>
      <w:r>
        <w:rPr>
          <w:rFonts w:hint="eastAsia"/>
        </w:rPr>
        <w:t>onSuccess</w:t>
      </w:r>
      <w:r>
        <w:rPr>
          <w:rFonts w:hint="eastAsia"/>
        </w:rPr>
        <w:t>外</w:t>
      </w:r>
      <w:r>
        <w:rPr>
          <w:rFonts w:hint="eastAsia"/>
        </w:rPr>
        <w:t>,</w:t>
      </w:r>
      <w:r>
        <w:rPr>
          <w:rFonts w:hint="eastAsia"/>
        </w:rPr>
        <w:t>还需要在</w:t>
      </w:r>
      <w:r>
        <w:rPr>
          <w:rFonts w:hint="eastAsia"/>
        </w:rPr>
        <w:t>flexiGrid</w:t>
      </w:r>
      <w:r>
        <w:rPr>
          <w:rFonts w:hint="eastAsia"/>
        </w:rPr>
        <w:t>函数后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:</w:t>
      </w:r>
    </w:p>
    <w:p w:rsidR="00176658" w:rsidRDefault="00176658">
      <w:pPr>
        <w:autoSpaceDE w:val="0"/>
        <w:autoSpaceDN w:val="0"/>
        <w:adjustRightInd w:val="0"/>
        <w:spacing w:line="240" w:lineRule="auto"/>
        <w:ind w:firstLineChars="189" w:firstLine="359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kern w:val="0"/>
          <w:sz w:val="19"/>
          <w:szCs w:val="19"/>
        </w:rPr>
        <w:t>jv.TestRole(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{ grid: myGrid.getFlexi() }); </w:t>
      </w:r>
    </w:p>
    <w:p w:rsidR="00176658" w:rsidRDefault="00176658">
      <w:pPr>
        <w:pStyle w:val="11"/>
        <w:ind w:left="420" w:firstLineChars="0" w:firstLine="0"/>
      </w:pPr>
    </w:p>
    <w:p w:rsidR="00176658" w:rsidRDefault="00176658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卡片调用</w:t>
      </w:r>
    </w:p>
    <w:p w:rsidR="00176658" w:rsidRDefault="00176658">
      <w:pPr>
        <w:pStyle w:val="11"/>
        <w:ind w:left="420" w:firstLineChars="0" w:firstLine="0"/>
      </w:pPr>
      <w:r>
        <w:rPr>
          <w:rFonts w:hint="eastAsia"/>
        </w:rPr>
        <w:t>依赖客户端变量</w:t>
      </w:r>
      <w:r>
        <w:rPr>
          <w:rFonts w:hint="eastAsia"/>
        </w:rPr>
        <w:t xml:space="preserve">jv.page().entity , </w:t>
      </w:r>
      <w:r>
        <w:rPr>
          <w:rFonts w:hint="eastAsia"/>
        </w:rPr>
        <w:t>有两种方式能够设置该变量</w:t>
      </w:r>
      <w:r>
        <w:rPr>
          <w:rFonts w:hint="eastAsia"/>
        </w:rPr>
        <w:t xml:space="preserve">, </w:t>
      </w:r>
      <w:r>
        <w:rPr>
          <w:rFonts w:hint="eastAsia"/>
        </w:rPr>
        <w:t>一是在前台设置</w:t>
      </w:r>
      <w:r>
        <w:rPr>
          <w:rFonts w:hint="eastAsia"/>
        </w:rPr>
        <w:t>:</w:t>
      </w:r>
    </w:p>
    <w:p w:rsidR="00176658" w:rsidRDefault="00176658">
      <w:pPr>
        <w:pStyle w:val="11"/>
        <w:ind w:left="420" w:firstLineChars="0" w:firstLine="0"/>
      </w:pPr>
      <w:proofErr w:type="gramStart"/>
      <w:r>
        <w:rPr>
          <w:rFonts w:hint="eastAsia"/>
        </w:rPr>
        <w:t>jv.page(</w:t>
      </w:r>
      <w:proofErr w:type="gramEnd"/>
      <w:r>
        <w:rPr>
          <w:rFonts w:hint="eastAsia"/>
        </w:rPr>
        <w:t xml:space="preserve">).entity = </w:t>
      </w:r>
      <w:r>
        <w:t>“</w:t>
      </w:r>
      <w:r>
        <w:rPr>
          <w:rFonts w:hint="eastAsia"/>
        </w:rPr>
        <w:t>TUser,TRole</w:t>
      </w:r>
      <w:r>
        <w:t>”</w:t>
      </w:r>
      <w:r>
        <w:rPr>
          <w:rFonts w:hint="eastAsia"/>
        </w:rPr>
        <w:t xml:space="preserve"> ;</w:t>
      </w:r>
    </w:p>
    <w:p w:rsidR="00176658" w:rsidRDefault="00176658">
      <w:pPr>
        <w:pStyle w:val="11"/>
        <w:ind w:left="420" w:firstLineChars="0" w:firstLine="0"/>
      </w:pPr>
      <w:r>
        <w:rPr>
          <w:rFonts w:hint="eastAsia"/>
        </w:rPr>
        <w:t>另一种方式是在服务器端的</w:t>
      </w:r>
      <w:r>
        <w:rPr>
          <w:rFonts w:hint="eastAsia"/>
        </w:rPr>
        <w:t xml:space="preserve"> Action </w:t>
      </w:r>
      <w:r>
        <w:rPr>
          <w:rFonts w:hint="eastAsia"/>
        </w:rPr>
        <w:t>设置</w:t>
      </w:r>
    </w:p>
    <w:p w:rsidR="00176658" w:rsidRDefault="00176658">
      <w:pPr>
        <w:pStyle w:val="11"/>
        <w:ind w:left="420" w:firstLineChars="0" w:firstLine="0"/>
      </w:pPr>
      <w:proofErr w:type="gramStart"/>
      <w:r>
        <w:rPr>
          <w:rFonts w:hint="eastAsia"/>
        </w:rPr>
        <w:t>RenderJsVar(</w:t>
      </w:r>
      <w:proofErr w:type="gramEnd"/>
      <w:r>
        <w:t>“</w:t>
      </w:r>
      <w:r>
        <w:rPr>
          <w:rFonts w:hint="eastAsia"/>
        </w:rPr>
        <w:t>entity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TUser,TRole</w:t>
      </w:r>
      <w:r>
        <w:t>”</w:t>
      </w:r>
      <w:r>
        <w:rPr>
          <w:rFonts w:hint="eastAsia"/>
        </w:rPr>
        <w:t>) ;</w:t>
      </w:r>
    </w:p>
    <w:p w:rsidR="00176658" w:rsidRDefault="00176658">
      <w:pPr>
        <w:pStyle w:val="11"/>
        <w:ind w:left="420" w:firstLineChars="0" w:firstLine="0"/>
      </w:pPr>
    </w:p>
    <w:p w:rsidR="00176658" w:rsidRDefault="00176658">
      <w:pPr>
        <w:pStyle w:val="11"/>
        <w:ind w:left="420" w:firstLineChars="0" w:firstLine="0"/>
      </w:pPr>
      <w:r>
        <w:rPr>
          <w:rFonts w:hint="eastAsia"/>
        </w:rPr>
        <w:t>然后需要调用</w:t>
      </w:r>
      <w:r>
        <w:rPr>
          <w:rFonts w:hint="eastAsia"/>
        </w:rPr>
        <w:t>jv.TestRole (</w:t>
      </w:r>
      <w:proofErr w:type="gramStart"/>
      <w:r>
        <w:rPr>
          <w:rFonts w:hint="eastAsia"/>
        </w:rPr>
        <w:t>) ;</w:t>
      </w:r>
      <w:proofErr w:type="gramEnd"/>
    </w:p>
    <w:p w:rsidR="00176658" w:rsidRDefault="00176658">
      <w:pPr>
        <w:pStyle w:val="11"/>
        <w:ind w:left="420" w:firstLineChars="0" w:firstLine="0"/>
      </w:pPr>
    </w:p>
    <w:p w:rsidR="00176658" w:rsidRDefault="00176658" w:rsidP="00556017">
      <w:pPr>
        <w:pStyle w:val="3"/>
      </w:pPr>
      <w:bookmarkStart w:id="23" w:name="_Toc331144981"/>
      <w:r>
        <w:rPr>
          <w:rFonts w:hint="eastAsia"/>
        </w:rPr>
        <w:t>排序方案</w:t>
      </w:r>
      <w:bookmarkEnd w:id="23"/>
    </w:p>
    <w:p w:rsidR="00176658" w:rsidRDefault="00176658">
      <w:r>
        <w:rPr>
          <w:rFonts w:hint="eastAsia"/>
        </w:rPr>
        <w:t>场景：列表中记录排序。用户可以拖动表的某一行进行当前页的排序，也可以多选行进行</w:t>
      </w:r>
      <w:r>
        <w:rPr>
          <w:rFonts w:hint="eastAsia"/>
        </w:rPr>
        <w:t xml:space="preserve"> </w:t>
      </w:r>
      <w:r>
        <w:rPr>
          <w:rFonts w:hint="eastAsia"/>
        </w:rPr>
        <w:t>置顶，</w:t>
      </w:r>
      <w:proofErr w:type="gramStart"/>
      <w:r>
        <w:rPr>
          <w:rFonts w:hint="eastAsia"/>
        </w:rPr>
        <w:t>置底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操作。数据库表用</w:t>
      </w:r>
      <w:r>
        <w:rPr>
          <w:rFonts w:hint="eastAsia"/>
        </w:rPr>
        <w:t xml:space="preserve"> SortID 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）存储排序号。</w:t>
      </w:r>
    </w:p>
    <w:p w:rsidR="00934BEE" w:rsidRDefault="00934BEE">
      <w:r>
        <w:rPr>
          <w:rFonts w:hint="eastAsia"/>
        </w:rPr>
        <w:t>特点：</w:t>
      </w:r>
    </w:p>
    <w:p w:rsidR="00176658" w:rsidRDefault="00176658" w:rsidP="00AA5EC6">
      <w:pPr>
        <w:numPr>
          <w:ilvl w:val="0"/>
          <w:numId w:val="8"/>
        </w:numPr>
        <w:ind w:leftChars="200" w:left="420"/>
      </w:pPr>
      <w:r>
        <w:rPr>
          <w:rFonts w:hint="eastAsia"/>
        </w:rPr>
        <w:t xml:space="preserve">SortID  </w:t>
      </w:r>
      <w:r>
        <w:rPr>
          <w:rFonts w:hint="eastAsia"/>
        </w:rPr>
        <w:t>的初始值是</w:t>
      </w:r>
      <w:proofErr w:type="gramStart"/>
      <w:r>
        <w:rPr>
          <w:rFonts w:hint="eastAsia"/>
        </w:rPr>
        <w:t>行记录</w:t>
      </w:r>
      <w:proofErr w:type="gramEnd"/>
      <w:r>
        <w:rPr>
          <w:rFonts w:hint="eastAsia"/>
        </w:rPr>
        <w:t>的自增</w:t>
      </w:r>
      <w:r>
        <w:rPr>
          <w:rFonts w:hint="eastAsia"/>
        </w:rPr>
        <w:t xml:space="preserve">ID </w:t>
      </w:r>
      <w:r>
        <w:rPr>
          <w:rFonts w:hint="eastAsia"/>
        </w:rPr>
        <w:t>。在拖动的过程中，也要保证</w:t>
      </w:r>
      <w:r>
        <w:rPr>
          <w:rFonts w:hint="eastAsia"/>
        </w:rPr>
        <w:t xml:space="preserve">SortID </w:t>
      </w:r>
      <w:r>
        <w:rPr>
          <w:rFonts w:hint="eastAsia"/>
        </w:rPr>
        <w:t>是唯一的。</w:t>
      </w:r>
    </w:p>
    <w:p w:rsidR="00176658" w:rsidRDefault="00176658" w:rsidP="007E6DC0">
      <w:pPr>
        <w:numPr>
          <w:ilvl w:val="0"/>
          <w:numId w:val="8"/>
        </w:numPr>
        <w:ind w:leftChars="200" w:left="420"/>
      </w:pPr>
      <w:r>
        <w:rPr>
          <w:rFonts w:hint="eastAsia"/>
        </w:rPr>
        <w:t>拖动行时，需要在</w:t>
      </w:r>
      <w:r>
        <w:rPr>
          <w:rFonts w:hint="eastAsia"/>
        </w:rPr>
        <w:t xml:space="preserve"> flxeiGrid </w:t>
      </w:r>
      <w:r>
        <w:rPr>
          <w:rFonts w:hint="eastAsia"/>
        </w:rPr>
        <w:t>的</w:t>
      </w:r>
      <w:r>
        <w:rPr>
          <w:rFonts w:hint="eastAsia"/>
        </w:rPr>
        <w:t xml:space="preserve"> onSuccess </w:t>
      </w:r>
      <w:r>
        <w:rPr>
          <w:rFonts w:hint="eastAsia"/>
        </w:rPr>
        <w:t>事件进行如下设置：</w:t>
      </w:r>
    </w:p>
    <w:p w:rsidR="009965AA" w:rsidRDefault="00176658" w:rsidP="009965AA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eastAsia="新宋体" w:hAnsi="新宋体" w:hint="eastAsia"/>
          <w:sz w:val="19"/>
        </w:rPr>
        <w:tab/>
      </w:r>
      <w:r w:rsidR="009965AA">
        <w:rPr>
          <w:rFonts w:ascii="新宋体" w:eastAsia="新宋体" w:hAnsi="新宋体" w:hint="eastAsia"/>
          <w:sz w:val="19"/>
        </w:rPr>
        <w:t xml:space="preserve">  </w:t>
      </w:r>
      <w:proofErr w:type="gramStart"/>
      <w:r w:rsidR="009965AA">
        <w:rPr>
          <w:rFonts w:ascii="新宋体" w:hAnsi="新宋体" w:cs="新宋体"/>
          <w:kern w:val="0"/>
          <w:sz w:val="19"/>
          <w:szCs w:val="19"/>
        </w:rPr>
        <w:t>onSuccess</w:t>
      </w:r>
      <w:proofErr w:type="gramEnd"/>
      <w:r w:rsidR="009965AA">
        <w:rPr>
          <w:rFonts w:ascii="新宋体" w:hAnsi="新宋体" w:cs="新宋体"/>
          <w:kern w:val="0"/>
          <w:sz w:val="19"/>
          <w:szCs w:val="19"/>
        </w:rPr>
        <w:t xml:space="preserve">: </w:t>
      </w:r>
      <w:r w:rsidR="009965AA">
        <w:rPr>
          <w:rFonts w:ascii="新宋体" w:hAnsi="新宋体" w:cs="新宋体"/>
          <w:color w:val="0000FF"/>
          <w:kern w:val="0"/>
          <w:sz w:val="19"/>
          <w:szCs w:val="19"/>
        </w:rPr>
        <w:t>function</w:t>
      </w:r>
      <w:r w:rsidR="009965AA">
        <w:rPr>
          <w:rFonts w:ascii="新宋体" w:hAnsi="新宋体" w:cs="新宋体"/>
          <w:kern w:val="0"/>
          <w:sz w:val="19"/>
          <w:szCs w:val="19"/>
        </w:rPr>
        <w:t xml:space="preserve"> (grid) {</w:t>
      </w:r>
    </w:p>
    <w:p w:rsidR="00CF4AE9" w:rsidRDefault="009965AA" w:rsidP="009965AA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jv.ReSortFlexi(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{ table: grid, SortColumn: 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"SortID"</w:t>
      </w:r>
      <w:r>
        <w:rPr>
          <w:rFonts w:ascii="新宋体" w:hAnsi="新宋体" w:cs="新宋体"/>
          <w:kern w:val="0"/>
          <w:sz w:val="19"/>
          <w:szCs w:val="19"/>
        </w:rPr>
        <w:t xml:space="preserve">, callback: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hAnsi="新宋体" w:cs="新宋体"/>
          <w:kern w:val="0"/>
          <w:sz w:val="19"/>
          <w:szCs w:val="19"/>
        </w:rPr>
        <w:t xml:space="preserve"> (startSortID, endSortID) { </w:t>
      </w:r>
    </w:p>
    <w:p w:rsidR="00CF4AE9" w:rsidRDefault="00CF4AE9" w:rsidP="009965AA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9965AA" w:rsidRDefault="009965AA" w:rsidP="009965AA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 });</w:t>
      </w:r>
    </w:p>
    <w:p w:rsidR="009965AA" w:rsidRDefault="009965AA" w:rsidP="009965AA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</w:t>
      </w:r>
      <w:r w:rsidR="003C1C20">
        <w:rPr>
          <w:rFonts w:ascii="新宋体" w:hAnsi="新宋体" w:cs="新宋体"/>
          <w:kern w:val="0"/>
          <w:sz w:val="19"/>
          <w:szCs w:val="19"/>
        </w:rPr>
        <w:t>}</w:t>
      </w:r>
    </w:p>
    <w:p w:rsidR="00176658" w:rsidRDefault="00176658">
      <w:pPr>
        <w:autoSpaceDE w:val="0"/>
        <w:autoSpaceDN w:val="0"/>
        <w:rPr>
          <w:rFonts w:ascii="新宋体" w:eastAsia="新宋体" w:hAnsi="新宋体"/>
          <w:sz w:val="19"/>
        </w:rPr>
      </w:pPr>
    </w:p>
    <w:p w:rsidR="00A72BC6" w:rsidRDefault="00A72BC6" w:rsidP="00CF4AE9">
      <w:pPr>
        <w:numPr>
          <w:ilvl w:val="0"/>
          <w:numId w:val="8"/>
        </w:numPr>
        <w:ind w:leftChars="200" w:left="420"/>
      </w:pPr>
      <w:r>
        <w:rPr>
          <w:rFonts w:hint="eastAsia"/>
        </w:rPr>
        <w:t xml:space="preserve">SortID </w:t>
      </w:r>
      <w:r>
        <w:rPr>
          <w:rFonts w:hint="eastAsia"/>
        </w:rPr>
        <w:t>按</w:t>
      </w:r>
      <w:proofErr w:type="gramStart"/>
      <w:r>
        <w:rPr>
          <w:rFonts w:hint="eastAsia"/>
        </w:rPr>
        <w:t>从小大</w:t>
      </w:r>
      <w:proofErr w:type="gramEnd"/>
      <w:r>
        <w:rPr>
          <w:rFonts w:hint="eastAsia"/>
        </w:rPr>
        <w:t>顺序排列。</w:t>
      </w:r>
    </w:p>
    <w:p w:rsidR="00176658" w:rsidRDefault="00176658" w:rsidP="00CF4AE9">
      <w:pPr>
        <w:numPr>
          <w:ilvl w:val="0"/>
          <w:numId w:val="8"/>
        </w:numPr>
        <w:ind w:leftChars="200" w:left="420"/>
      </w:pPr>
      <w:r>
        <w:rPr>
          <w:rFonts w:hint="eastAsia"/>
        </w:rPr>
        <w:t>为了保证</w:t>
      </w:r>
      <w:r>
        <w:rPr>
          <w:rFonts w:hint="eastAsia"/>
        </w:rPr>
        <w:t>SortID</w:t>
      </w:r>
      <w:r w:rsidR="00CF4AE9">
        <w:rPr>
          <w:rFonts w:hint="eastAsia"/>
        </w:rPr>
        <w:t>唯一性和数据完整性，采用表列锁机制。</w:t>
      </w:r>
    </w:p>
    <w:p w:rsidR="007E6DC0" w:rsidRDefault="007E6DC0" w:rsidP="007E6DC0">
      <w:r>
        <w:rPr>
          <w:rFonts w:hint="eastAsia"/>
        </w:rPr>
        <w:t>算法：</w:t>
      </w:r>
    </w:p>
    <w:p w:rsidR="0040776F" w:rsidRDefault="0040776F" w:rsidP="0040776F">
      <w:pPr>
        <w:ind w:firstLine="420"/>
      </w:pPr>
      <w:r>
        <w:rPr>
          <w:rFonts w:hint="eastAsia"/>
        </w:rPr>
        <w:lastRenderedPageBreak/>
        <w:t>在每次查询数据列表时，会在当前页面上设置当前列表的</w:t>
      </w:r>
      <w:r>
        <w:rPr>
          <w:rFonts w:hint="eastAsia"/>
        </w:rPr>
        <w:t xml:space="preserve"> VerID </w:t>
      </w:r>
      <w:r>
        <w:rPr>
          <w:rFonts w:hint="eastAsia"/>
        </w:rPr>
        <w:t>可以用</w:t>
      </w:r>
      <w:r>
        <w:rPr>
          <w:rFonts w:hint="eastAsia"/>
        </w:rPr>
        <w:t xml:space="preserve"> jv.page().VerID </w:t>
      </w:r>
      <w:r>
        <w:rPr>
          <w:rFonts w:hint="eastAsia"/>
        </w:rPr>
        <w:t>来取得，在更新行排序</w:t>
      </w:r>
      <w:r>
        <w:rPr>
          <w:rFonts w:hint="eastAsia"/>
        </w:rPr>
        <w:t>ID</w:t>
      </w:r>
      <w:r>
        <w:rPr>
          <w:rFonts w:hint="eastAsia"/>
        </w:rPr>
        <w:t>时，会调用</w:t>
      </w:r>
      <w:r>
        <w:rPr>
          <w:rFonts w:hint="eastAsia"/>
        </w:rPr>
        <w:t xml:space="preserve"> PSetTableLock</w:t>
      </w:r>
      <w:r>
        <w:rPr>
          <w:rFonts w:hint="eastAsia"/>
        </w:rPr>
        <w:t>，进行加锁，如果加锁失败，则说明数据已脏，需要重新刷新数据。更新完成后，再调用</w:t>
      </w:r>
      <w:r>
        <w:rPr>
          <w:rFonts w:hint="eastAsia"/>
        </w:rPr>
        <w:t xml:space="preserve"> PReleaseTableLock </w:t>
      </w:r>
      <w:r>
        <w:rPr>
          <w:rFonts w:hint="eastAsia"/>
        </w:rPr>
        <w:t>进行锁释放。</w:t>
      </w:r>
    </w:p>
    <w:p w:rsidR="007E6DC0" w:rsidRDefault="00FD3336" w:rsidP="0098248F">
      <w:pPr>
        <w:pStyle w:val="4"/>
      </w:pPr>
      <w:r>
        <w:rPr>
          <w:rFonts w:hint="eastAsia"/>
        </w:rPr>
        <w:t>单次拖动排序算法：</w:t>
      </w:r>
      <w:r w:rsidR="00340F2B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2977"/>
        <w:gridCol w:w="992"/>
      </w:tblGrid>
      <w:tr w:rsidR="00C35AC0" w:rsidTr="00C35AC0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C35AC0" w:rsidRDefault="00C35AC0" w:rsidP="00B050F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序号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C35AC0" w:rsidRDefault="00C35AC0" w:rsidP="00B050F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C35AC0" w:rsidRDefault="00C35AC0" w:rsidP="00B050F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C35AC0" w:rsidRDefault="00C35AC0" w:rsidP="00B050F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排序</w:t>
            </w:r>
            <w:r>
              <w:rPr>
                <w:rFonts w:hint="eastAsia"/>
                <w:color w:val="FFFFFF"/>
              </w:rPr>
              <w:t>ID</w:t>
            </w:r>
          </w:p>
        </w:tc>
      </w:tr>
      <w:tr w:rsidR="00C35AC0" w:rsidTr="00C35AC0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35AC0" w:rsidRDefault="00C35AC0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35AC0" w:rsidRDefault="00C35AC0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Table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35AC0" w:rsidRDefault="00C35AC0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35AC0" w:rsidRDefault="00C35AC0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 w:rsidR="00C35AC0" w:rsidTr="00C35AC0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35AC0" w:rsidRDefault="00C35AC0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35AC0" w:rsidRDefault="00C35AC0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Column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35AC0" w:rsidRDefault="00C35AC0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列名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35AC0" w:rsidRDefault="00C35AC0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</w:tr>
      <w:tr w:rsidR="00C35AC0" w:rsidTr="00C35AC0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35AC0" w:rsidRDefault="00C35AC0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35AC0" w:rsidRDefault="00C35AC0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VerID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35AC0" w:rsidRDefault="00C35AC0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版本号，每次版本号自增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35AC0" w:rsidRDefault="0084101D" w:rsidP="00B050F3">
            <w:pPr>
              <w:rPr>
                <w:color w:val="000000"/>
              </w:rPr>
            </w:pPr>
            <w:r>
              <w:rPr>
                <w:noProof/>
              </w:rPr>
              <w:pict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AutoShape 51" o:spid="_x0000_s1035" type="#_x0000_t63" style="position:absolute;left:0;text-align:left;margin-left:136.25pt;margin-top:10.8pt;width:94.75pt;height:46.1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" adj="-26057,44278" fillcolor="#fbd4b4 [1305]">
                  <v:fill opacity="60947f" color2="#e36c0a [2409]" o:opacity2="34078f" rotate="t" focusposition=".5,.5" focussize="" focus="100%" type="gradientRadial">
                    <o:fill v:ext="view" type="gradientCenter"/>
                  </v:fill>
                  <v:textbox>
                    <w:txbxContent>
                      <w:p w:rsidR="0084101D" w:rsidRDefault="0084101D">
                        <w:proofErr w:type="gramStart"/>
                        <w:r>
                          <w:rPr>
                            <w:rFonts w:hint="eastAsia"/>
                          </w:rPr>
                          <w:t>beginSortID</w:t>
                        </w:r>
                        <w:proofErr w:type="gramEnd"/>
                      </w:p>
                    </w:txbxContent>
                  </v:textbox>
                </v:shape>
              </w:pict>
            </w:r>
            <w:r w:rsidR="00C35AC0">
              <w:rPr>
                <w:rFonts w:hint="eastAsia"/>
                <w:color w:val="000000"/>
              </w:rPr>
              <w:t>3</w:t>
            </w:r>
          </w:p>
        </w:tc>
      </w:tr>
      <w:tr w:rsidR="00C35AC0" w:rsidTr="00C35AC0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35AC0" w:rsidRDefault="00C35AC0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35AC0" w:rsidRDefault="00C35AC0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35AC0" w:rsidRDefault="00C35AC0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使用者，每次操作，生成</w:t>
            </w:r>
            <w:r>
              <w:rPr>
                <w:rFonts w:hint="eastAsia"/>
                <w:color w:val="000000"/>
              </w:rPr>
              <w:t>GUID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35AC0" w:rsidRDefault="00C35AC0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1771BA" w:rsidTr="00C35AC0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771BA" w:rsidRDefault="001771BA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771BA" w:rsidRDefault="001771BA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。。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771BA" w:rsidRDefault="001771BA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。。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771BA" w:rsidRDefault="001771BA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</w:tbl>
    <w:p w:rsidR="002D6A69" w:rsidRDefault="00C35AC0" w:rsidP="007E6DC0">
      <w:r>
        <w:rPr>
          <w:rFonts w:hint="eastAsia"/>
        </w:rPr>
        <w:t>如：把第</w:t>
      </w:r>
      <w:r>
        <w:rPr>
          <w:rFonts w:hint="eastAsia"/>
        </w:rPr>
        <w:t>4</w:t>
      </w:r>
      <w:r>
        <w:rPr>
          <w:rFonts w:hint="eastAsia"/>
        </w:rPr>
        <w:t>行移动到第一行。</w:t>
      </w:r>
      <w:r w:rsidR="00DF25C6">
        <w:rPr>
          <w:rFonts w:hint="eastAsia"/>
        </w:rPr>
        <w:t>变为：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2977"/>
        <w:gridCol w:w="992"/>
        <w:gridCol w:w="992"/>
      </w:tblGrid>
      <w:tr w:rsidR="00991B16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991B16" w:rsidRDefault="00991B16" w:rsidP="00B050F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序号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991B16" w:rsidRDefault="00991B16" w:rsidP="00B050F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991B16" w:rsidRDefault="00991B16" w:rsidP="00B050F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991B16" w:rsidRDefault="00991B16" w:rsidP="00B050F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排序</w:t>
            </w:r>
            <w:r>
              <w:rPr>
                <w:rFonts w:hint="eastAsia"/>
                <w:color w:val="FFFFFF"/>
              </w:rPr>
              <w:t>ID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991B16" w:rsidRDefault="0084101D" w:rsidP="00B050F3">
            <w:pPr>
              <w:rPr>
                <w:color w:val="FFFFFF"/>
              </w:rPr>
            </w:pPr>
            <w:r>
              <w:rPr>
                <w:noProof/>
              </w:rPr>
              <w:pict>
                <v:shape id="AutoShape 53" o:spid="_x0000_s1036" type="#_x0000_t63" style="position:absolute;left:0;text-align:left;margin-left:89.8pt;margin-top:15.25pt;width:94.75pt;height:46.1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" adj="-15946,7567" fillcolor="#fbd4b4 [1305]">
                  <v:fill opacity="60947f" color2="#e36c0a [2409]" o:opacity2="34078f" rotate="t" focusposition=".5,.5" focussize="" focus="100%" type="gradientRadial">
                    <o:fill v:ext="view" type="gradientCenter"/>
                  </v:fill>
                  <v:textbox>
                    <w:txbxContent>
                      <w:p w:rsidR="0084101D" w:rsidRDefault="0084101D">
                        <w:proofErr w:type="gramStart"/>
                        <w:r>
                          <w:rPr>
                            <w:rFonts w:hint="eastAsia"/>
                          </w:rPr>
                          <w:t>endSortID</w:t>
                        </w:r>
                        <w:proofErr w:type="gramEnd"/>
                      </w:p>
                    </w:txbxContent>
                  </v:textbox>
                </v:shape>
              </w:pict>
            </w:r>
            <w:r w:rsidR="00991B16">
              <w:rPr>
                <w:rFonts w:hint="eastAsia"/>
                <w:color w:val="FFFFFF"/>
              </w:rPr>
              <w:t>新序</w:t>
            </w:r>
          </w:p>
        </w:tc>
      </w:tr>
      <w:tr w:rsidR="00991B16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91B16" w:rsidRDefault="00991B1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91B16" w:rsidRDefault="00991B1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91B16" w:rsidRDefault="00991B1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使用者，每次操作，生成</w:t>
            </w:r>
            <w:r>
              <w:rPr>
                <w:rFonts w:hint="eastAsia"/>
                <w:color w:val="000000"/>
              </w:rPr>
              <w:t>GUID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0000"/>
          </w:tcPr>
          <w:p w:rsidR="00991B16" w:rsidRPr="00991B16" w:rsidRDefault="00991B16" w:rsidP="00B050F3">
            <w:pPr>
              <w:rPr>
                <w:b/>
                <w:color w:val="000000"/>
              </w:rPr>
            </w:pPr>
            <w:r w:rsidRPr="00991B16">
              <w:rPr>
                <w:rFonts w:hint="eastAsia"/>
                <w:b/>
                <w:color w:val="000000"/>
              </w:rPr>
              <w:t>4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0000"/>
          </w:tcPr>
          <w:p w:rsidR="00991B16" w:rsidRPr="00991B16" w:rsidRDefault="00991B16" w:rsidP="00B050F3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</w:t>
            </w:r>
          </w:p>
        </w:tc>
      </w:tr>
      <w:tr w:rsidR="00991B16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991B16" w:rsidRDefault="00991B1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991B16" w:rsidRDefault="00991B1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Table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991B16" w:rsidRDefault="0084101D" w:rsidP="00B050F3">
            <w:pPr>
              <w:rPr>
                <w:color w:val="000000"/>
              </w:rPr>
            </w:pPr>
            <w:r>
              <w:rPr>
                <w:noProof/>
              </w:rPr>
              <w:pict>
                <v:shape id="AutoShape 54" o:spid="_x0000_s1037" type="#_x0000_t63" style="position:absolute;left:0;text-align:left;margin-left:44.45pt;margin-top:5.05pt;width:87.75pt;height:42.9pt;z-index:251661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" adj="-28886,-7452" fillcolor="#e36c0a [2409]">
                  <v:fill opacity="34078f" color2="#fbd4b4 [1305]" rotate="t" focusposition=".5,.5" focussize="" focus="100%" type="gradientRadial">
                    <o:fill v:ext="view" type="gradientCenter"/>
                  </v:fill>
                  <v:textbox>
                    <w:txbxContent>
                      <w:p w:rsidR="0084101D" w:rsidRDefault="0084101D">
                        <w:r>
                          <w:rPr>
                            <w:rFonts w:hint="eastAsia"/>
                          </w:rPr>
                          <w:t>RowId</w:t>
                        </w:r>
                      </w:p>
                    </w:txbxContent>
                  </v:textbox>
                </v:shape>
              </w:pict>
            </w:r>
            <w:r w:rsidR="00991B16">
              <w:rPr>
                <w:rFonts w:hint="eastAsia"/>
                <w:color w:val="000000"/>
              </w:rPr>
              <w:t>表名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991B16" w:rsidRDefault="00991B1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991B16" w:rsidRDefault="00991B1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</w:tr>
      <w:tr w:rsidR="00991B16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91B16" w:rsidRDefault="00991B1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91B16" w:rsidRDefault="00991B1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Column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91B16" w:rsidRDefault="00991B1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列名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91B16" w:rsidRDefault="00991B1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91B16" w:rsidRDefault="00991B1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</w:tr>
      <w:tr w:rsidR="00991B16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991B16" w:rsidRDefault="00991B1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991B16" w:rsidRDefault="00991B1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VerID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991B16" w:rsidRDefault="00991B1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版本号，每次版本号自增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991B16" w:rsidRDefault="00991B1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991B16" w:rsidRDefault="00991B1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6D640E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6D640E" w:rsidRDefault="006D640E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6D640E" w:rsidRDefault="006D640E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。。。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6D640E" w:rsidRDefault="006D640E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。。。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6D640E" w:rsidRDefault="006D640E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6D640E" w:rsidRDefault="006D640E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</w:tbl>
    <w:p w:rsidR="00073908" w:rsidRDefault="00073908" w:rsidP="007E6DC0"/>
    <w:p w:rsidR="009067E9" w:rsidRDefault="00FD3336" w:rsidP="007E6DC0">
      <w:r>
        <w:rPr>
          <w:rFonts w:hint="eastAsia"/>
        </w:rPr>
        <w:tab/>
      </w:r>
      <w:r w:rsidR="00991B16">
        <w:rPr>
          <w:rFonts w:hint="eastAsia"/>
        </w:rPr>
        <w:t>客户端</w:t>
      </w:r>
      <w:r>
        <w:rPr>
          <w:rFonts w:hint="eastAsia"/>
        </w:rPr>
        <w:t>向服务器回传改变后的</w:t>
      </w:r>
      <w:r>
        <w:rPr>
          <w:rFonts w:hint="eastAsia"/>
        </w:rPr>
        <w:t xml:space="preserve"> </w:t>
      </w:r>
      <w:r>
        <w:rPr>
          <w:rFonts w:hint="eastAsia"/>
        </w:rPr>
        <w:t>两个排序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beginSortID</w:t>
      </w:r>
      <w:r w:rsidR="00991B16">
        <w:rPr>
          <w:rFonts w:hint="eastAsia"/>
        </w:rPr>
        <w:t>（</w:t>
      </w:r>
      <w:r w:rsidR="00991B16">
        <w:rPr>
          <w:rFonts w:hint="eastAsia"/>
        </w:rPr>
        <w:t>4</w:t>
      </w:r>
      <w:r w:rsidR="00991B16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endSortID</w:t>
      </w:r>
      <w:r w:rsidR="00991B16">
        <w:rPr>
          <w:rFonts w:hint="eastAsia"/>
        </w:rPr>
        <w:t>（</w:t>
      </w:r>
      <w:r w:rsidR="00991B16">
        <w:rPr>
          <w:rFonts w:hint="eastAsia"/>
        </w:rPr>
        <w:t>1</w:t>
      </w:r>
      <w:r w:rsidR="00991B16">
        <w:rPr>
          <w:rFonts w:hint="eastAsia"/>
        </w:rPr>
        <w:t>），即由第</w:t>
      </w:r>
      <w:r w:rsidR="00991B16">
        <w:rPr>
          <w:rFonts w:hint="eastAsia"/>
        </w:rPr>
        <w:t>4</w:t>
      </w:r>
      <w:r w:rsidR="00991B16">
        <w:rPr>
          <w:rFonts w:hint="eastAsia"/>
        </w:rPr>
        <w:t>条变成第一条</w:t>
      </w:r>
      <w:r>
        <w:rPr>
          <w:rFonts w:hint="eastAsia"/>
        </w:rPr>
        <w:t>。</w:t>
      </w:r>
      <w:r w:rsidR="002D6A69">
        <w:rPr>
          <w:rFonts w:hint="eastAsia"/>
        </w:rPr>
        <w:t>由于</w:t>
      </w:r>
      <w:r w:rsidR="002D6A69">
        <w:rPr>
          <w:rFonts w:hint="eastAsia"/>
        </w:rPr>
        <w:t>SortID</w:t>
      </w:r>
      <w:r w:rsidR="002D6A69">
        <w:rPr>
          <w:rFonts w:hint="eastAsia"/>
        </w:rPr>
        <w:t>一直是顺序的，所以</w:t>
      </w:r>
      <w:r w:rsidR="009067E9">
        <w:rPr>
          <w:rFonts w:hint="eastAsia"/>
        </w:rPr>
        <w:t>需要如下过程：</w:t>
      </w:r>
    </w:p>
    <w:p w:rsidR="009067E9" w:rsidRDefault="009067E9" w:rsidP="009067E9">
      <w:pPr>
        <w:numPr>
          <w:ilvl w:val="0"/>
          <w:numId w:val="21"/>
        </w:numPr>
        <w:ind w:left="567" w:firstLine="0"/>
      </w:pPr>
      <w:r>
        <w:rPr>
          <w:rFonts w:hint="eastAsia"/>
        </w:rPr>
        <w:t>先把</w:t>
      </w:r>
      <w:r>
        <w:rPr>
          <w:rFonts w:hint="eastAsia"/>
        </w:rPr>
        <w:t xml:space="preserve">beginSortID </w:t>
      </w:r>
      <w:r>
        <w:rPr>
          <w:rFonts w:hint="eastAsia"/>
        </w:rPr>
        <w:t>的</w:t>
      </w:r>
      <w:r>
        <w:rPr>
          <w:rFonts w:hint="eastAsia"/>
        </w:rPr>
        <w:t>SortID</w:t>
      </w:r>
      <w:r>
        <w:rPr>
          <w:rFonts w:hint="eastAsia"/>
        </w:rPr>
        <w:t>设置为</w:t>
      </w:r>
      <w:r>
        <w:rPr>
          <w:rFonts w:hint="eastAsia"/>
        </w:rPr>
        <w:t>Null</w:t>
      </w:r>
      <w:r>
        <w:rPr>
          <w:rFonts w:hint="eastAsia"/>
        </w:rPr>
        <w:t>。</w:t>
      </w:r>
      <w:r w:rsidR="00506E02">
        <w:rPr>
          <w:rFonts w:hint="eastAsia"/>
        </w:rPr>
        <w:t>并记录下该条记录的</w:t>
      </w:r>
      <w:r w:rsidR="00506E02">
        <w:rPr>
          <w:rFonts w:hint="eastAsia"/>
        </w:rPr>
        <w:t>ID</w:t>
      </w:r>
      <w:r w:rsidR="00506E02">
        <w:rPr>
          <w:rFonts w:hint="eastAsia"/>
        </w:rPr>
        <w:t>，标识为</w:t>
      </w:r>
      <w:r w:rsidR="00506E02">
        <w:rPr>
          <w:rFonts w:hint="eastAsia"/>
        </w:rPr>
        <w:t xml:space="preserve"> rowId</w:t>
      </w:r>
    </w:p>
    <w:p w:rsidR="00FD3336" w:rsidRDefault="009067E9" w:rsidP="009067E9">
      <w:pPr>
        <w:numPr>
          <w:ilvl w:val="0"/>
          <w:numId w:val="21"/>
        </w:numPr>
        <w:ind w:left="567" w:firstLine="0"/>
      </w:pPr>
      <w:r w:rsidRPr="000274F9">
        <w:rPr>
          <w:rFonts w:hint="eastAsia"/>
          <w:highlight w:val="lightGray"/>
        </w:rPr>
        <w:t>把</w:t>
      </w:r>
      <w:r w:rsidRPr="000274F9">
        <w:rPr>
          <w:rFonts w:hint="eastAsia"/>
          <w:highlight w:val="lightGray"/>
        </w:rPr>
        <w:t xml:space="preserve"> </w:t>
      </w:r>
      <w:r w:rsidR="00595AA9" w:rsidRPr="000274F9">
        <w:rPr>
          <w:rFonts w:hint="eastAsia"/>
          <w:highlight w:val="lightGray"/>
        </w:rPr>
        <w:t>小</w:t>
      </w:r>
      <w:r w:rsidRPr="000274F9">
        <w:rPr>
          <w:rFonts w:hint="eastAsia"/>
          <w:highlight w:val="lightGray"/>
        </w:rPr>
        <w:t>于</w:t>
      </w:r>
      <w:r w:rsidR="00595AA9" w:rsidRPr="000274F9">
        <w:rPr>
          <w:rFonts w:hint="eastAsia"/>
          <w:highlight w:val="lightGray"/>
        </w:rPr>
        <w:t>begin</w:t>
      </w:r>
      <w:r w:rsidRPr="000274F9">
        <w:rPr>
          <w:rFonts w:hint="eastAsia"/>
          <w:highlight w:val="lightGray"/>
        </w:rPr>
        <w:t xml:space="preserve">SortID </w:t>
      </w:r>
      <w:r w:rsidRPr="000274F9">
        <w:rPr>
          <w:rFonts w:hint="eastAsia"/>
          <w:highlight w:val="lightGray"/>
        </w:rPr>
        <w:t>到</w:t>
      </w:r>
      <w:r w:rsidRPr="000274F9">
        <w:rPr>
          <w:rFonts w:hint="eastAsia"/>
          <w:highlight w:val="lightGray"/>
        </w:rPr>
        <w:t xml:space="preserve"> </w:t>
      </w:r>
      <w:r w:rsidRPr="000274F9">
        <w:rPr>
          <w:rFonts w:hint="eastAsia"/>
          <w:highlight w:val="lightGray"/>
        </w:rPr>
        <w:t>大于</w:t>
      </w:r>
      <w:r w:rsidR="00595AA9" w:rsidRPr="000274F9">
        <w:rPr>
          <w:rFonts w:hint="eastAsia"/>
          <w:highlight w:val="lightGray"/>
        </w:rPr>
        <w:t>end</w:t>
      </w:r>
      <w:r w:rsidRPr="000274F9">
        <w:rPr>
          <w:rFonts w:hint="eastAsia"/>
          <w:highlight w:val="lightGray"/>
        </w:rPr>
        <w:t xml:space="preserve">SortID </w:t>
      </w:r>
      <w:r w:rsidRPr="000274F9">
        <w:rPr>
          <w:rFonts w:hint="eastAsia"/>
          <w:highlight w:val="lightGray"/>
        </w:rPr>
        <w:t>之间的（不包含），全部</w:t>
      </w:r>
      <w:r w:rsidRPr="000274F9">
        <w:rPr>
          <w:rFonts w:hint="eastAsia"/>
          <w:highlight w:val="lightGray"/>
        </w:rPr>
        <w:t>+1</w:t>
      </w:r>
    </w:p>
    <w:p w:rsidR="009067E9" w:rsidRDefault="00506E02" w:rsidP="009067E9">
      <w:pPr>
        <w:numPr>
          <w:ilvl w:val="0"/>
          <w:numId w:val="21"/>
        </w:numPr>
        <w:ind w:left="567" w:firstLine="0"/>
      </w:pPr>
      <w:r>
        <w:rPr>
          <w:rFonts w:hint="eastAsia"/>
        </w:rPr>
        <w:t>把</w:t>
      </w:r>
      <w:r>
        <w:rPr>
          <w:rFonts w:hint="eastAsia"/>
        </w:rPr>
        <w:t xml:space="preserve">rowId </w:t>
      </w:r>
      <w:r>
        <w:rPr>
          <w:rFonts w:hint="eastAsia"/>
        </w:rPr>
        <w:t>记录的</w:t>
      </w:r>
      <w:r>
        <w:rPr>
          <w:rFonts w:hint="eastAsia"/>
        </w:rPr>
        <w:t xml:space="preserve">SortID </w:t>
      </w:r>
      <w:r>
        <w:rPr>
          <w:rFonts w:hint="eastAsia"/>
        </w:rPr>
        <w:t>更新为</w:t>
      </w:r>
      <w:r>
        <w:rPr>
          <w:rFonts w:hint="eastAsia"/>
        </w:rPr>
        <w:t xml:space="preserve"> endSortID</w:t>
      </w:r>
    </w:p>
    <w:p w:rsidR="009067E9" w:rsidRDefault="00A8330F" w:rsidP="009067E9">
      <w:r>
        <w:rPr>
          <w:rFonts w:hint="eastAsia"/>
        </w:rPr>
        <w:t>如</w:t>
      </w:r>
      <w:r w:rsidR="009067E9">
        <w:rPr>
          <w:rFonts w:hint="eastAsia"/>
        </w:rPr>
        <w:t>把第</w:t>
      </w:r>
      <w:r w:rsidR="009067E9">
        <w:rPr>
          <w:rFonts w:hint="eastAsia"/>
        </w:rPr>
        <w:t>1</w:t>
      </w:r>
      <w:r w:rsidR="009067E9">
        <w:rPr>
          <w:rFonts w:hint="eastAsia"/>
        </w:rPr>
        <w:t>行移动到第四行。变为：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2977"/>
        <w:gridCol w:w="992"/>
        <w:gridCol w:w="992"/>
      </w:tblGrid>
      <w:tr w:rsidR="009067E9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9067E9" w:rsidRDefault="009067E9" w:rsidP="00B050F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序号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9067E9" w:rsidRDefault="009067E9" w:rsidP="00B050F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9067E9" w:rsidRDefault="0084101D" w:rsidP="00B050F3">
            <w:pPr>
              <w:rPr>
                <w:color w:val="FFFFFF"/>
              </w:rPr>
            </w:pPr>
            <w:r>
              <w:rPr>
                <w:noProof/>
              </w:rPr>
              <w:pict>
                <v:shape id="AutoShape 57" o:spid="_x0000_s1038" type="#_x0000_t63" style="position:absolute;left:0;text-align:left;margin-left:26.8pt;margin-top:15.95pt;width:87.75pt;height:42.9pt;z-index:251664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" adj="-25317,45642" fillcolor="#e36c0a [2409]">
                  <v:fill opacity="34078f" color2="#fbd4b4 [1305]" rotate="t" focusposition=".5,.5" focussize="" focus="100%" type="gradientRadial">
                    <o:fill v:ext="view" type="gradientCenter"/>
                  </v:fill>
                  <v:textbox>
                    <w:txbxContent>
                      <w:p w:rsidR="0084101D" w:rsidRDefault="0084101D">
                        <w:r>
                          <w:rPr>
                            <w:rFonts w:hint="eastAsia"/>
                          </w:rPr>
                          <w:t>RowId</w:t>
                        </w:r>
                      </w:p>
                    </w:txbxContent>
                  </v:textbox>
                </v:shape>
              </w:pict>
            </w:r>
            <w:r w:rsidR="009067E9">
              <w:rPr>
                <w:rFonts w:hint="eastAsia"/>
                <w:color w:val="FFFFFF"/>
              </w:rPr>
              <w:t>说明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9067E9" w:rsidRDefault="009067E9" w:rsidP="00B050F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排序</w:t>
            </w:r>
            <w:r>
              <w:rPr>
                <w:rFonts w:hint="eastAsia"/>
                <w:color w:val="FFFFFF"/>
              </w:rPr>
              <w:t>ID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9067E9" w:rsidRDefault="0084101D" w:rsidP="00B050F3">
            <w:pPr>
              <w:rPr>
                <w:color w:val="FFFFFF"/>
              </w:rPr>
            </w:pPr>
            <w:r>
              <w:rPr>
                <w:noProof/>
              </w:rPr>
              <w:pict>
                <v:shape id="AutoShape 55" o:spid="_x0000_s1039" type="#_x0000_t63" style="position:absolute;left:0;text-align:left;margin-left:77.2pt;margin-top:12.75pt;width:94.75pt;height:46.1pt;z-index:25166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" adj="-26057,44278" fillcolor="#fbd4b4 [1305]">
                  <v:fill opacity="60947f" color2="#e36c0a [2409]" o:opacity2="34078f" rotate="t" focusposition=".5,.5" focussize="" focus="100%" type="gradientRadial">
                    <o:fill v:ext="view" type="gradientCenter"/>
                  </v:fill>
                  <v:textbox>
                    <w:txbxContent>
                      <w:p w:rsidR="0084101D" w:rsidRDefault="0084101D">
                        <w:proofErr w:type="gramStart"/>
                        <w:r>
                          <w:rPr>
                            <w:rFonts w:hint="eastAsia"/>
                          </w:rPr>
                          <w:t>beginSortID</w:t>
                        </w:r>
                        <w:proofErr w:type="gramEnd"/>
                      </w:p>
                    </w:txbxContent>
                  </v:textbox>
                </v:shape>
              </w:pict>
            </w:r>
            <w:r w:rsidR="009067E9">
              <w:rPr>
                <w:rFonts w:hint="eastAsia"/>
                <w:color w:val="FFFFFF"/>
              </w:rPr>
              <w:t>新序</w:t>
            </w:r>
          </w:p>
        </w:tc>
      </w:tr>
      <w:tr w:rsidR="009067E9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067E9" w:rsidRDefault="009067E9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067E9" w:rsidRDefault="009067E9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Column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067E9" w:rsidRDefault="009067E9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列名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067E9" w:rsidRDefault="009067E9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067E9" w:rsidRDefault="009067E9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 w:rsidR="009067E9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9067E9" w:rsidRDefault="009067E9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9067E9" w:rsidRDefault="009067E9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VerID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9067E9" w:rsidRDefault="009067E9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版本号，每次版本号自增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9067E9" w:rsidRDefault="009067E9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9067E9" w:rsidRDefault="009067E9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</w:tr>
      <w:tr w:rsidR="009067E9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067E9" w:rsidRDefault="009067E9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4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067E9" w:rsidRDefault="009067E9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067E9" w:rsidRDefault="009067E9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使用者，每次操作，生成</w:t>
            </w:r>
            <w:r>
              <w:rPr>
                <w:rFonts w:hint="eastAsia"/>
                <w:color w:val="000000"/>
              </w:rPr>
              <w:t>GUID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067E9" w:rsidRDefault="00B85BEC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9067E9" w:rsidRDefault="0084101D" w:rsidP="00B050F3">
            <w:pPr>
              <w:rPr>
                <w:color w:val="000000"/>
              </w:rPr>
            </w:pPr>
            <w:r>
              <w:rPr>
                <w:noProof/>
              </w:rPr>
              <w:pict>
                <v:shape id="AutoShape 61" o:spid="_x0000_s1040" type="#_x0000_t63" style="position:absolute;left:0;text-align:left;margin-left:77.2pt;margin-top:11.65pt;width:94.75pt;height:46.1pt;z-index:251670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" adj="-12778,9933" fillcolor="#fbd4b4">
                  <v:fill opacity="60947f" color2="#e36c0a" o:opacity2="34078f" rotate="t" focusposition=".5,.5" focussize="" focus="100%" type="gradientRadial">
                    <o:fill v:ext="view" type="gradientCenter"/>
                  </v:fill>
                  <v:textbox>
                    <w:txbxContent>
                      <w:p w:rsidR="0084101D" w:rsidRDefault="0084101D" w:rsidP="006D640E">
                        <w:proofErr w:type="gramStart"/>
                        <w:r>
                          <w:rPr>
                            <w:rFonts w:hint="eastAsia"/>
                          </w:rPr>
                          <w:t>endSortID</w:t>
                        </w:r>
                        <w:proofErr w:type="gramEnd"/>
                      </w:p>
                    </w:txbxContent>
                  </v:textbox>
                </v:shape>
              </w:pict>
            </w:r>
            <w:r w:rsidR="009067E9">
              <w:rPr>
                <w:rFonts w:hint="eastAsia"/>
                <w:color w:val="000000"/>
              </w:rPr>
              <w:t>3</w:t>
            </w:r>
          </w:p>
        </w:tc>
      </w:tr>
      <w:tr w:rsidR="006D640E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6D640E" w:rsidRDefault="006D640E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6D640E" w:rsidRDefault="006D640E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Table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6D640E" w:rsidRDefault="006D640E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0000"/>
          </w:tcPr>
          <w:p w:rsidR="006D640E" w:rsidRDefault="006D640E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0000"/>
          </w:tcPr>
          <w:p w:rsidR="006D640E" w:rsidRDefault="006D640E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6D640E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6D640E" w:rsidRDefault="006D640E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6D640E" w:rsidRDefault="006D640E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。。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6D640E" w:rsidRDefault="006D640E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。。。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6D640E" w:rsidRDefault="006D640E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6D640E" w:rsidRDefault="006D640E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</w:tbl>
    <w:p w:rsidR="00FD3336" w:rsidRDefault="00A80703" w:rsidP="007E6DC0">
      <w:r>
        <w:rPr>
          <w:rFonts w:hint="eastAsia"/>
        </w:rPr>
        <w:t>相应算法为：</w:t>
      </w:r>
    </w:p>
    <w:p w:rsidR="00A80703" w:rsidRDefault="00A80703" w:rsidP="00A80703">
      <w:pPr>
        <w:numPr>
          <w:ilvl w:val="0"/>
          <w:numId w:val="22"/>
        </w:numPr>
      </w:pPr>
      <w:r>
        <w:rPr>
          <w:rFonts w:hint="eastAsia"/>
        </w:rPr>
        <w:t>先把</w:t>
      </w:r>
      <w:r>
        <w:rPr>
          <w:rFonts w:hint="eastAsia"/>
        </w:rPr>
        <w:t xml:space="preserve">beginSortID </w:t>
      </w:r>
      <w:r>
        <w:rPr>
          <w:rFonts w:hint="eastAsia"/>
        </w:rPr>
        <w:t>的</w:t>
      </w:r>
      <w:r>
        <w:rPr>
          <w:rFonts w:hint="eastAsia"/>
        </w:rPr>
        <w:t>SortID</w:t>
      </w:r>
      <w:r>
        <w:rPr>
          <w:rFonts w:hint="eastAsia"/>
        </w:rPr>
        <w:t>设置为</w:t>
      </w:r>
      <w:r>
        <w:rPr>
          <w:rFonts w:hint="eastAsia"/>
        </w:rPr>
        <w:t>Null</w:t>
      </w:r>
      <w:r>
        <w:rPr>
          <w:rFonts w:hint="eastAsia"/>
        </w:rPr>
        <w:t>。并记录下该条记录的</w:t>
      </w:r>
      <w:r>
        <w:rPr>
          <w:rFonts w:hint="eastAsia"/>
        </w:rPr>
        <w:t>ID</w:t>
      </w:r>
      <w:r>
        <w:rPr>
          <w:rFonts w:hint="eastAsia"/>
        </w:rPr>
        <w:t>，标识为</w:t>
      </w:r>
      <w:r>
        <w:rPr>
          <w:rFonts w:hint="eastAsia"/>
        </w:rPr>
        <w:t xml:space="preserve"> rowId</w:t>
      </w:r>
    </w:p>
    <w:p w:rsidR="00A80703" w:rsidRDefault="00A80703" w:rsidP="00A80703">
      <w:pPr>
        <w:numPr>
          <w:ilvl w:val="0"/>
          <w:numId w:val="22"/>
        </w:numPr>
        <w:ind w:left="567" w:firstLine="0"/>
      </w:pPr>
      <w:r w:rsidRPr="000274F9">
        <w:rPr>
          <w:rFonts w:hint="eastAsia"/>
          <w:highlight w:val="lightGray"/>
        </w:rPr>
        <w:t>把</w:t>
      </w:r>
      <w:r w:rsidRPr="000274F9">
        <w:rPr>
          <w:rFonts w:hint="eastAsia"/>
          <w:highlight w:val="lightGray"/>
        </w:rPr>
        <w:t xml:space="preserve"> </w:t>
      </w:r>
      <w:r w:rsidR="00D945B5" w:rsidRPr="000274F9">
        <w:rPr>
          <w:rFonts w:hint="eastAsia"/>
          <w:highlight w:val="lightGray"/>
        </w:rPr>
        <w:t>大</w:t>
      </w:r>
      <w:r w:rsidRPr="000274F9">
        <w:rPr>
          <w:rFonts w:hint="eastAsia"/>
          <w:highlight w:val="lightGray"/>
        </w:rPr>
        <w:t>于</w:t>
      </w:r>
      <w:r w:rsidRPr="000274F9">
        <w:rPr>
          <w:rFonts w:hint="eastAsia"/>
          <w:highlight w:val="lightGray"/>
        </w:rPr>
        <w:t xml:space="preserve">beginSortID </w:t>
      </w:r>
      <w:r w:rsidRPr="000274F9">
        <w:rPr>
          <w:rFonts w:hint="eastAsia"/>
          <w:highlight w:val="lightGray"/>
        </w:rPr>
        <w:t>到</w:t>
      </w:r>
      <w:r w:rsidRPr="000274F9">
        <w:rPr>
          <w:rFonts w:hint="eastAsia"/>
          <w:highlight w:val="lightGray"/>
        </w:rPr>
        <w:t xml:space="preserve"> </w:t>
      </w:r>
      <w:r w:rsidR="00D945B5" w:rsidRPr="000274F9">
        <w:rPr>
          <w:rFonts w:hint="eastAsia"/>
          <w:highlight w:val="lightGray"/>
        </w:rPr>
        <w:t>小</w:t>
      </w:r>
      <w:r w:rsidRPr="000274F9">
        <w:rPr>
          <w:rFonts w:hint="eastAsia"/>
          <w:highlight w:val="lightGray"/>
        </w:rPr>
        <w:t>于</w:t>
      </w:r>
      <w:r w:rsidRPr="000274F9">
        <w:rPr>
          <w:rFonts w:hint="eastAsia"/>
          <w:highlight w:val="lightGray"/>
        </w:rPr>
        <w:t xml:space="preserve">endSortID </w:t>
      </w:r>
      <w:r w:rsidRPr="000274F9">
        <w:rPr>
          <w:rFonts w:hint="eastAsia"/>
          <w:highlight w:val="lightGray"/>
        </w:rPr>
        <w:t>之间的（不包含），全部</w:t>
      </w:r>
      <w:r w:rsidR="000C68FB" w:rsidRPr="000274F9">
        <w:rPr>
          <w:rFonts w:hint="eastAsia"/>
          <w:highlight w:val="lightGray"/>
        </w:rPr>
        <w:t xml:space="preserve"> -</w:t>
      </w:r>
      <w:r w:rsidRPr="000274F9">
        <w:rPr>
          <w:rFonts w:hint="eastAsia"/>
          <w:highlight w:val="lightGray"/>
        </w:rPr>
        <w:t>1</w:t>
      </w:r>
    </w:p>
    <w:p w:rsidR="00A80703" w:rsidRDefault="00A80703" w:rsidP="00A80703">
      <w:pPr>
        <w:numPr>
          <w:ilvl w:val="0"/>
          <w:numId w:val="22"/>
        </w:numPr>
        <w:ind w:left="567" w:firstLine="0"/>
      </w:pPr>
      <w:r>
        <w:rPr>
          <w:rFonts w:hint="eastAsia"/>
        </w:rPr>
        <w:t>把</w:t>
      </w:r>
      <w:r>
        <w:rPr>
          <w:rFonts w:hint="eastAsia"/>
        </w:rPr>
        <w:t xml:space="preserve">rowId </w:t>
      </w:r>
      <w:r>
        <w:rPr>
          <w:rFonts w:hint="eastAsia"/>
        </w:rPr>
        <w:t>记录的</w:t>
      </w:r>
      <w:r>
        <w:rPr>
          <w:rFonts w:hint="eastAsia"/>
        </w:rPr>
        <w:t xml:space="preserve">SortID </w:t>
      </w:r>
      <w:r>
        <w:rPr>
          <w:rFonts w:hint="eastAsia"/>
        </w:rPr>
        <w:t>更新为</w:t>
      </w:r>
      <w:r>
        <w:rPr>
          <w:rFonts w:hint="eastAsia"/>
        </w:rPr>
        <w:t xml:space="preserve"> endSortID</w:t>
      </w:r>
    </w:p>
    <w:p w:rsidR="00A80703" w:rsidRDefault="000274F9" w:rsidP="007E6DC0">
      <w:r>
        <w:rPr>
          <w:rFonts w:hint="eastAsia"/>
        </w:rPr>
        <w:t>综合上述两个算法如下：</w:t>
      </w:r>
    </w:p>
    <w:p w:rsidR="0098248F" w:rsidRDefault="0098248F" w:rsidP="0098248F">
      <w:pPr>
        <w:numPr>
          <w:ilvl w:val="0"/>
          <w:numId w:val="23"/>
        </w:numPr>
      </w:pPr>
      <w:r>
        <w:rPr>
          <w:rFonts w:hint="eastAsia"/>
        </w:rPr>
        <w:t>先把</w:t>
      </w:r>
      <w:r>
        <w:rPr>
          <w:rFonts w:hint="eastAsia"/>
        </w:rPr>
        <w:t xml:space="preserve">beginSortID </w:t>
      </w:r>
      <w:r>
        <w:rPr>
          <w:rFonts w:hint="eastAsia"/>
        </w:rPr>
        <w:t>的</w:t>
      </w:r>
      <w:r>
        <w:rPr>
          <w:rFonts w:hint="eastAsia"/>
        </w:rPr>
        <w:t>SortID</w:t>
      </w:r>
      <w:r>
        <w:rPr>
          <w:rFonts w:hint="eastAsia"/>
        </w:rPr>
        <w:t>设置为</w:t>
      </w:r>
      <w:r>
        <w:rPr>
          <w:rFonts w:hint="eastAsia"/>
        </w:rPr>
        <w:t>Null</w:t>
      </w:r>
      <w:r>
        <w:rPr>
          <w:rFonts w:hint="eastAsia"/>
        </w:rPr>
        <w:t>。并记录下该条记录的</w:t>
      </w:r>
      <w:r>
        <w:rPr>
          <w:rFonts w:hint="eastAsia"/>
        </w:rPr>
        <w:t>ID</w:t>
      </w:r>
      <w:r>
        <w:rPr>
          <w:rFonts w:hint="eastAsia"/>
        </w:rPr>
        <w:t>，标识为</w:t>
      </w:r>
      <w:r>
        <w:rPr>
          <w:rFonts w:hint="eastAsia"/>
        </w:rPr>
        <w:t xml:space="preserve"> rowId</w:t>
      </w:r>
    </w:p>
    <w:p w:rsidR="0098248F" w:rsidRDefault="0098248F" w:rsidP="0098248F">
      <w:pPr>
        <w:numPr>
          <w:ilvl w:val="0"/>
          <w:numId w:val="23"/>
        </w:numPr>
      </w:pPr>
      <w:r w:rsidRPr="000274F9">
        <w:rPr>
          <w:rFonts w:hint="eastAsia"/>
          <w:highlight w:val="lightGray"/>
        </w:rPr>
        <w:t>把</w:t>
      </w:r>
      <w:r w:rsidRPr="000274F9">
        <w:rPr>
          <w:rFonts w:hint="eastAsia"/>
          <w:highlight w:val="lightGray"/>
        </w:rPr>
        <w:t xml:space="preserve"> </w:t>
      </w:r>
      <w:r w:rsidRPr="000274F9">
        <w:rPr>
          <w:rFonts w:hint="eastAsia"/>
          <w:highlight w:val="lightGray"/>
        </w:rPr>
        <w:t>小于</w:t>
      </w:r>
      <w:r w:rsidRPr="000274F9">
        <w:rPr>
          <w:rFonts w:hint="eastAsia"/>
          <w:highlight w:val="lightGray"/>
        </w:rPr>
        <w:t xml:space="preserve">beginSortID </w:t>
      </w:r>
      <w:r w:rsidRPr="000274F9">
        <w:rPr>
          <w:rFonts w:hint="eastAsia"/>
          <w:highlight w:val="lightGray"/>
        </w:rPr>
        <w:t>到</w:t>
      </w:r>
      <w:r w:rsidRPr="000274F9">
        <w:rPr>
          <w:rFonts w:hint="eastAsia"/>
          <w:highlight w:val="lightGray"/>
        </w:rPr>
        <w:t xml:space="preserve"> </w:t>
      </w:r>
      <w:r w:rsidRPr="000274F9">
        <w:rPr>
          <w:rFonts w:hint="eastAsia"/>
          <w:highlight w:val="lightGray"/>
        </w:rPr>
        <w:t>大于</w:t>
      </w:r>
      <w:r w:rsidRPr="000274F9">
        <w:rPr>
          <w:rFonts w:hint="eastAsia"/>
          <w:highlight w:val="lightGray"/>
        </w:rPr>
        <w:t xml:space="preserve">endSortID </w:t>
      </w:r>
      <w:r w:rsidRPr="000274F9">
        <w:rPr>
          <w:rFonts w:hint="eastAsia"/>
          <w:highlight w:val="lightGray"/>
        </w:rPr>
        <w:t>之间的（不包含），全部</w:t>
      </w:r>
      <w:r w:rsidRPr="000274F9">
        <w:rPr>
          <w:rFonts w:hint="eastAsia"/>
          <w:highlight w:val="lightGray"/>
        </w:rPr>
        <w:t>+1</w:t>
      </w:r>
    </w:p>
    <w:p w:rsidR="0098248F" w:rsidRDefault="0098248F" w:rsidP="0098248F">
      <w:pPr>
        <w:numPr>
          <w:ilvl w:val="0"/>
          <w:numId w:val="23"/>
        </w:numPr>
        <w:ind w:left="567" w:firstLine="0"/>
      </w:pPr>
      <w:r w:rsidRPr="000274F9">
        <w:rPr>
          <w:rFonts w:hint="eastAsia"/>
          <w:highlight w:val="lightGray"/>
        </w:rPr>
        <w:t>把</w:t>
      </w:r>
      <w:r w:rsidRPr="000274F9">
        <w:rPr>
          <w:rFonts w:hint="eastAsia"/>
          <w:highlight w:val="lightGray"/>
        </w:rPr>
        <w:t xml:space="preserve"> </w:t>
      </w:r>
      <w:r w:rsidRPr="000274F9">
        <w:rPr>
          <w:rFonts w:hint="eastAsia"/>
          <w:highlight w:val="lightGray"/>
        </w:rPr>
        <w:t>大于</w:t>
      </w:r>
      <w:r w:rsidRPr="000274F9">
        <w:rPr>
          <w:rFonts w:hint="eastAsia"/>
          <w:highlight w:val="lightGray"/>
        </w:rPr>
        <w:t xml:space="preserve">beginSortID </w:t>
      </w:r>
      <w:r w:rsidRPr="000274F9">
        <w:rPr>
          <w:rFonts w:hint="eastAsia"/>
          <w:highlight w:val="lightGray"/>
        </w:rPr>
        <w:t>到</w:t>
      </w:r>
      <w:r w:rsidRPr="000274F9">
        <w:rPr>
          <w:rFonts w:hint="eastAsia"/>
          <w:highlight w:val="lightGray"/>
        </w:rPr>
        <w:t xml:space="preserve"> </w:t>
      </w:r>
      <w:r w:rsidRPr="000274F9">
        <w:rPr>
          <w:rFonts w:hint="eastAsia"/>
          <w:highlight w:val="lightGray"/>
        </w:rPr>
        <w:t>小于</w:t>
      </w:r>
      <w:r w:rsidRPr="000274F9">
        <w:rPr>
          <w:rFonts w:hint="eastAsia"/>
          <w:highlight w:val="lightGray"/>
        </w:rPr>
        <w:t xml:space="preserve">endSortID </w:t>
      </w:r>
      <w:r w:rsidRPr="000274F9">
        <w:rPr>
          <w:rFonts w:hint="eastAsia"/>
          <w:highlight w:val="lightGray"/>
        </w:rPr>
        <w:t>之间的（不包含），全部</w:t>
      </w:r>
      <w:r w:rsidRPr="000274F9">
        <w:rPr>
          <w:rFonts w:hint="eastAsia"/>
          <w:highlight w:val="lightGray"/>
        </w:rPr>
        <w:t xml:space="preserve"> -1</w:t>
      </w:r>
    </w:p>
    <w:p w:rsidR="0098248F" w:rsidRDefault="0098248F" w:rsidP="0098248F">
      <w:pPr>
        <w:numPr>
          <w:ilvl w:val="0"/>
          <w:numId w:val="23"/>
        </w:numPr>
        <w:ind w:left="567" w:firstLine="0"/>
      </w:pPr>
      <w:r>
        <w:rPr>
          <w:rFonts w:hint="eastAsia"/>
        </w:rPr>
        <w:t>把</w:t>
      </w:r>
      <w:r>
        <w:rPr>
          <w:rFonts w:hint="eastAsia"/>
        </w:rPr>
        <w:t xml:space="preserve">rowId </w:t>
      </w:r>
      <w:r>
        <w:rPr>
          <w:rFonts w:hint="eastAsia"/>
        </w:rPr>
        <w:t>记录的</w:t>
      </w:r>
      <w:r>
        <w:rPr>
          <w:rFonts w:hint="eastAsia"/>
        </w:rPr>
        <w:t xml:space="preserve">SortID </w:t>
      </w:r>
      <w:r>
        <w:rPr>
          <w:rFonts w:hint="eastAsia"/>
        </w:rPr>
        <w:t>更新为</w:t>
      </w:r>
      <w:r>
        <w:rPr>
          <w:rFonts w:hint="eastAsia"/>
        </w:rPr>
        <w:t xml:space="preserve"> endSortID</w:t>
      </w:r>
    </w:p>
    <w:p w:rsidR="000274F9" w:rsidRDefault="0098248F" w:rsidP="0098248F">
      <w:pPr>
        <w:pStyle w:val="4"/>
      </w:pPr>
      <w:r>
        <w:rPr>
          <w:rFonts w:hint="eastAsia"/>
        </w:rPr>
        <w:t>多条置</w:t>
      </w:r>
      <w:proofErr w:type="gramStart"/>
      <w:r>
        <w:rPr>
          <w:rFonts w:hint="eastAsia"/>
        </w:rPr>
        <w:t>顶置底算法</w:t>
      </w:r>
      <w:proofErr w:type="gramEnd"/>
    </w:p>
    <w:p w:rsidR="00B85BEC" w:rsidRPr="00B85BEC" w:rsidRDefault="00B85BEC" w:rsidP="00B85BEC">
      <w:r>
        <w:rPr>
          <w:rFonts w:hint="eastAsia"/>
        </w:rPr>
        <w:t>如把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CA2E20">
        <w:rPr>
          <w:rFonts w:hint="eastAsia"/>
        </w:rPr>
        <w:t>5</w:t>
      </w:r>
      <w:r>
        <w:rPr>
          <w:rFonts w:hint="eastAsia"/>
        </w:rPr>
        <w:t>条置顶变为：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2977"/>
        <w:gridCol w:w="992"/>
        <w:gridCol w:w="992"/>
      </w:tblGrid>
      <w:tr w:rsidR="00340F2B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340F2B" w:rsidRDefault="0084101D" w:rsidP="00B050F3">
            <w:pPr>
              <w:rPr>
                <w:color w:val="FFFFFF"/>
              </w:rPr>
            </w:pPr>
            <w:r>
              <w:rPr>
                <w:noProof/>
                <w:color w:val="FFFFFF"/>
              </w:rPr>
              <w:pict>
                <v:oval id="椭圆 19" o:spid="_x0000_s1059" style="position:absolute;left:0;text-align:left;margin-left:-21.85pt;margin-top:20.65pt;width:51.15pt;height:53.05pt;z-index:2516751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" filled="f" strokecolor="#365f91 [2404]" strokeweight="2pt"/>
              </w:pict>
            </w:r>
            <w:r w:rsidR="00340F2B">
              <w:rPr>
                <w:rFonts w:hint="eastAsia"/>
                <w:color w:val="FFFFFF"/>
              </w:rPr>
              <w:t>序号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340F2B" w:rsidRDefault="00340F2B" w:rsidP="00B050F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340F2B" w:rsidRDefault="0084101D" w:rsidP="00B050F3">
            <w:pPr>
              <w:rPr>
                <w:color w:val="FFFFFF"/>
              </w:rPr>
            </w:pPr>
            <w:r>
              <w:rPr>
                <w:noProof/>
              </w:rPr>
              <w:pict>
                <v:shape id="_x0000_s1041" type="#_x0000_t63" style="position:absolute;left:0;text-align:left;margin-left:37.45pt;margin-top:3pt;width:87.75pt;height:42.9pt;z-index:251673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" adj="-26405,21792" fillcolor="#e36c0a [2409]">
                  <v:fill opacity="34078f" color2="#fbd4b4 [1305]" rotate="t" focusposition=".5,.5" focussize="" focus="100%" type="gradientRadial">
                    <o:fill v:ext="view" type="gradientCenter"/>
                  </v:fill>
                  <v:textbox>
                    <w:txbxContent>
                      <w:p w:rsidR="0084101D" w:rsidRDefault="0084101D">
                        <w:r>
                          <w:rPr>
                            <w:rFonts w:hint="eastAsia"/>
                          </w:rPr>
                          <w:t>RowId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color w:val="FFFFFF"/>
              </w:rPr>
              <w:pict>
                <v:oval id="椭圆 17" o:spid="_x0000_s1058" style="position:absolute;left:0;text-align:left;margin-left:142.3pt;margin-top:20.7pt;width:51.15pt;height:53.05pt;z-index:2516710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" filled="f" strokecolor="#365f91 [2404]" strokeweight="2pt"/>
              </w:pict>
            </w:r>
            <w:r w:rsidR="00340F2B">
              <w:rPr>
                <w:rFonts w:hint="eastAsia"/>
                <w:color w:val="FFFFFF"/>
              </w:rPr>
              <w:t>说明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340F2B" w:rsidRDefault="00340F2B" w:rsidP="00B050F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排序</w:t>
            </w:r>
            <w:r>
              <w:rPr>
                <w:rFonts w:hint="eastAsia"/>
                <w:color w:val="FFFFFF"/>
              </w:rPr>
              <w:t>ID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340F2B" w:rsidRDefault="0084101D" w:rsidP="00B050F3">
            <w:pPr>
              <w:rPr>
                <w:color w:val="FFFFFF"/>
              </w:rPr>
            </w:pPr>
            <w:r>
              <w:rPr>
                <w:noProof/>
              </w:rPr>
              <w:pict>
                <v:shape id="AutoShape 59" o:spid="_x0000_s1042" type="#_x0000_t63" style="position:absolute;left:0;text-align:left;margin-left:103pt;margin-top:16.25pt;width:94.75pt;height:46.1pt;z-index:251667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" adj="-24299,14065" fillcolor="#fbd4b4">
                  <v:fill opacity="60947f" color2="#e36c0a" o:opacity2="34078f" rotate="t" focusposition=".5,.5" focussize="" focus="100%" type="gradientRadial">
                    <o:fill v:ext="view" type="gradientCenter"/>
                  </v:fill>
                  <v:textbox>
                    <w:txbxContent>
                      <w:p w:rsidR="0084101D" w:rsidRDefault="0084101D" w:rsidP="00340F2B">
                        <w:r>
                          <w:rPr>
                            <w:rFonts w:hint="eastAsia"/>
                          </w:rPr>
                          <w:t>多选序列</w:t>
                        </w:r>
                      </w:p>
                    </w:txbxContent>
                  </v:textbox>
                </v:shape>
              </w:pict>
            </w:r>
            <w:r w:rsidR="00340F2B">
              <w:rPr>
                <w:rFonts w:hint="eastAsia"/>
                <w:color w:val="FFFFFF"/>
              </w:rPr>
              <w:t>新序</w:t>
            </w:r>
          </w:p>
        </w:tc>
      </w:tr>
      <w:tr w:rsidR="00340F2B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40F2B" w:rsidRDefault="00340F2B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40F2B" w:rsidRDefault="00340F2B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Column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40F2B" w:rsidRDefault="00340F2B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列名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40F2B" w:rsidRDefault="00340F2B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40F2B" w:rsidRDefault="00340F2B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 w:rsidR="00F20614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F20614" w:rsidRDefault="00F2061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F20614" w:rsidRDefault="00F2061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。。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F20614" w:rsidRDefault="00F2061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。。。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F20614" w:rsidRDefault="00F2061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F20614" w:rsidRDefault="00F2061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</w:tr>
      <w:tr w:rsidR="00B40A17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B40A17" w:rsidRDefault="00B40A17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B40A17" w:rsidRDefault="00B40A17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Table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B40A17" w:rsidRDefault="00B40A17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B40A17" w:rsidRDefault="00B40A17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B40A17" w:rsidRDefault="00B40A17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</w:tr>
      <w:tr w:rsidR="00700986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700986" w:rsidRDefault="0070098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700986" w:rsidRDefault="0070098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VerID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700986" w:rsidRDefault="0070098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版本号，每次版本号自增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700986" w:rsidRDefault="0070098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700986" w:rsidRDefault="00700986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F20614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F20614" w:rsidRDefault="00F2061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F20614" w:rsidRDefault="00F2061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F20614" w:rsidRDefault="00F2061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使用者，每次操作，生成</w:t>
            </w:r>
            <w:r>
              <w:rPr>
                <w:rFonts w:hint="eastAsia"/>
                <w:color w:val="000000"/>
              </w:rPr>
              <w:t>GUID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F20614" w:rsidRDefault="00F2061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F20614" w:rsidRDefault="00F2061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</w:tbl>
    <w:p w:rsidR="00D373CD" w:rsidRDefault="00D373CD" w:rsidP="00D373CD">
      <w:r>
        <w:rPr>
          <w:rFonts w:hint="eastAsia"/>
        </w:rPr>
        <w:t>由于</w:t>
      </w:r>
      <w:proofErr w:type="gramStart"/>
      <w:r>
        <w:rPr>
          <w:rFonts w:hint="eastAsia"/>
        </w:rPr>
        <w:t>按之前</w:t>
      </w:r>
      <w:proofErr w:type="gramEnd"/>
      <w:r>
        <w:rPr>
          <w:rFonts w:hint="eastAsia"/>
        </w:rPr>
        <w:t>单条拖动方案，第一条会被</w:t>
      </w:r>
      <w:r>
        <w:rPr>
          <w:rFonts w:hint="eastAsia"/>
        </w:rPr>
        <w:t>Update</w:t>
      </w:r>
      <w:r>
        <w:rPr>
          <w:rFonts w:hint="eastAsia"/>
        </w:rPr>
        <w:t>两次</w:t>
      </w:r>
      <w:r w:rsidR="00FA12D4">
        <w:rPr>
          <w:rFonts w:hint="eastAsia"/>
        </w:rPr>
        <w:t>（第</w:t>
      </w:r>
      <w:r w:rsidR="00FA12D4">
        <w:rPr>
          <w:rFonts w:hint="eastAsia"/>
        </w:rPr>
        <w:t xml:space="preserve">2 </w:t>
      </w:r>
      <w:r w:rsidR="00FA12D4">
        <w:rPr>
          <w:rFonts w:hint="eastAsia"/>
        </w:rPr>
        <w:t>条更新一次，第</w:t>
      </w:r>
      <w:r w:rsidR="00FA12D4">
        <w:rPr>
          <w:rFonts w:hint="eastAsia"/>
        </w:rPr>
        <w:t>5</w:t>
      </w:r>
      <w:r w:rsidR="00FA12D4">
        <w:rPr>
          <w:rFonts w:hint="eastAsia"/>
        </w:rPr>
        <w:t>条更新一次）</w:t>
      </w:r>
      <w:r>
        <w:rPr>
          <w:rFonts w:hint="eastAsia"/>
        </w:rPr>
        <w:t>。所以有采用分段更新。</w:t>
      </w:r>
    </w:p>
    <w:p w:rsidR="00D373CD" w:rsidRDefault="00743E92" w:rsidP="006B3364">
      <w:pPr>
        <w:pStyle w:val="a8"/>
        <w:numPr>
          <w:ilvl w:val="3"/>
          <w:numId w:val="23"/>
        </w:numPr>
        <w:ind w:leftChars="270" w:left="567" w:firstLineChars="0" w:firstLine="0"/>
      </w:pPr>
      <w:r>
        <w:rPr>
          <w:rFonts w:hint="eastAsia"/>
        </w:rPr>
        <w:t>先对多选序列</w:t>
      </w:r>
      <w:r w:rsidR="00B71EDD">
        <w:rPr>
          <w:rFonts w:hint="eastAsia"/>
        </w:rPr>
        <w:t>分隔</w:t>
      </w:r>
      <w:r w:rsidR="006B7D70">
        <w:rPr>
          <w:rFonts w:hint="eastAsia"/>
        </w:rPr>
        <w:t>，并倒排。</w:t>
      </w:r>
      <w:r w:rsidR="00F627B2">
        <w:rPr>
          <w:rFonts w:hint="eastAsia"/>
        </w:rPr>
        <w:t xml:space="preserve"> 5</w:t>
      </w:r>
      <w:r w:rsidR="005D3F9B">
        <w:rPr>
          <w:rFonts w:hint="eastAsia"/>
        </w:rPr>
        <w:t>-</w:t>
      </w:r>
      <w:r w:rsidR="00F627B2">
        <w:rPr>
          <w:rFonts w:hint="eastAsia"/>
        </w:rPr>
        <w:t>2</w:t>
      </w:r>
      <w:r w:rsidR="00AA525D">
        <w:rPr>
          <w:rFonts w:hint="eastAsia"/>
        </w:rPr>
        <w:t xml:space="preserve"> </w:t>
      </w:r>
      <w:r w:rsidR="00AA525D">
        <w:rPr>
          <w:rFonts w:hint="eastAsia"/>
        </w:rPr>
        <w:t>（不包含）</w:t>
      </w:r>
      <w:r w:rsidR="005D3F9B">
        <w:rPr>
          <w:rFonts w:hint="eastAsia"/>
        </w:rPr>
        <w:t>，</w:t>
      </w:r>
      <w:r w:rsidR="00AA525D">
        <w:rPr>
          <w:rFonts w:hint="eastAsia"/>
        </w:rPr>
        <w:t>2-0</w:t>
      </w:r>
      <w:r w:rsidR="00AA525D">
        <w:rPr>
          <w:rFonts w:hint="eastAsia"/>
        </w:rPr>
        <w:t>（不包含）</w:t>
      </w:r>
    </w:p>
    <w:p w:rsidR="005D3F9B" w:rsidRDefault="005D3F9B" w:rsidP="005B378D">
      <w:pPr>
        <w:pStyle w:val="a8"/>
        <w:numPr>
          <w:ilvl w:val="3"/>
          <w:numId w:val="23"/>
        </w:numPr>
        <w:ind w:leftChars="270" w:left="567" w:firstLineChars="0" w:firstLine="0"/>
      </w:pPr>
      <w:r>
        <w:rPr>
          <w:rFonts w:hint="eastAsia"/>
        </w:rPr>
        <w:t>把多选序列</w:t>
      </w:r>
      <w:r>
        <w:rPr>
          <w:rFonts w:hint="eastAsia"/>
        </w:rPr>
        <w:t>SortID</w:t>
      </w:r>
      <w:r>
        <w:rPr>
          <w:rFonts w:hint="eastAsia"/>
        </w:rPr>
        <w:t>更新为</w:t>
      </w:r>
      <w:r>
        <w:rPr>
          <w:rFonts w:hint="eastAsia"/>
        </w:rPr>
        <w:t>Null</w:t>
      </w:r>
      <w:r w:rsidR="00C60D6A">
        <w:rPr>
          <w:rFonts w:hint="eastAsia"/>
        </w:rPr>
        <w:t>，并记录下倒序相应的</w:t>
      </w:r>
      <w:r w:rsidR="00C60D6A">
        <w:rPr>
          <w:rFonts w:hint="eastAsia"/>
        </w:rPr>
        <w:t>RowId</w:t>
      </w:r>
    </w:p>
    <w:p w:rsidR="00B71EDD" w:rsidRDefault="005D3F9B" w:rsidP="005B378D">
      <w:pPr>
        <w:pStyle w:val="a8"/>
        <w:numPr>
          <w:ilvl w:val="3"/>
          <w:numId w:val="23"/>
        </w:numPr>
        <w:ind w:leftChars="270" w:left="567" w:firstLineChars="0" w:firstLine="0"/>
      </w:pPr>
      <w:r>
        <w:rPr>
          <w:rFonts w:hint="eastAsia"/>
        </w:rPr>
        <w:t>对</w:t>
      </w:r>
      <w:r w:rsidR="00AA525D">
        <w:rPr>
          <w:rFonts w:hint="eastAsia"/>
        </w:rPr>
        <w:t>5-2</w:t>
      </w:r>
      <w:r>
        <w:rPr>
          <w:rFonts w:hint="eastAsia"/>
        </w:rPr>
        <w:t>区间</w:t>
      </w:r>
      <w:r w:rsidR="00AA525D">
        <w:rPr>
          <w:rFonts w:hint="eastAsia"/>
        </w:rPr>
        <w:t>部分的</w:t>
      </w:r>
      <w:r w:rsidR="00AA525D">
        <w:rPr>
          <w:rFonts w:hint="eastAsia"/>
        </w:rPr>
        <w:t>SortID</w:t>
      </w:r>
      <w:r w:rsidR="00AA525D">
        <w:rPr>
          <w:rFonts w:hint="eastAsia"/>
        </w:rPr>
        <w:t>，进行</w:t>
      </w:r>
      <w:r w:rsidR="00AA525D">
        <w:rPr>
          <w:rFonts w:hint="eastAsia"/>
        </w:rPr>
        <w:t xml:space="preserve"> +1 </w:t>
      </w:r>
      <w:r w:rsidR="00AA525D">
        <w:rPr>
          <w:rFonts w:hint="eastAsia"/>
        </w:rPr>
        <w:t>处理。</w:t>
      </w:r>
    </w:p>
    <w:p w:rsidR="00AA525D" w:rsidRDefault="00AA525D" w:rsidP="005B378D">
      <w:pPr>
        <w:pStyle w:val="a8"/>
        <w:numPr>
          <w:ilvl w:val="3"/>
          <w:numId w:val="23"/>
        </w:numPr>
        <w:ind w:leftChars="270" w:left="567" w:firstLineChars="0" w:firstLine="0"/>
      </w:pPr>
      <w:r>
        <w:rPr>
          <w:rFonts w:hint="eastAsia"/>
        </w:rPr>
        <w:t>对</w:t>
      </w:r>
      <w:r>
        <w:rPr>
          <w:rFonts w:hint="eastAsia"/>
        </w:rPr>
        <w:t xml:space="preserve"> 2-0 </w:t>
      </w:r>
      <w:r>
        <w:rPr>
          <w:rFonts w:hint="eastAsia"/>
        </w:rPr>
        <w:t>区间部分的</w:t>
      </w:r>
      <w:r>
        <w:rPr>
          <w:rFonts w:hint="eastAsia"/>
        </w:rPr>
        <w:t xml:space="preserve">SortID </w:t>
      </w:r>
      <w:r>
        <w:rPr>
          <w:rFonts w:hint="eastAsia"/>
        </w:rPr>
        <w:t>进行</w:t>
      </w:r>
      <w:r>
        <w:rPr>
          <w:rFonts w:hint="eastAsia"/>
        </w:rPr>
        <w:t xml:space="preserve"> +2 </w:t>
      </w:r>
      <w:r>
        <w:rPr>
          <w:rFonts w:hint="eastAsia"/>
        </w:rPr>
        <w:t>处理。</w:t>
      </w:r>
    </w:p>
    <w:p w:rsidR="00125164" w:rsidRDefault="00125164" w:rsidP="005B378D">
      <w:pPr>
        <w:pStyle w:val="a8"/>
        <w:numPr>
          <w:ilvl w:val="3"/>
          <w:numId w:val="23"/>
        </w:numPr>
        <w:ind w:leftChars="270" w:left="567" w:firstLineChars="0" w:firstLine="0"/>
      </w:pP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多选的倒序选择序列，按顺序更新</w:t>
      </w:r>
      <w:r>
        <w:rPr>
          <w:rFonts w:hint="eastAsia"/>
        </w:rPr>
        <w:t>SortID</w:t>
      </w:r>
      <w:r>
        <w:rPr>
          <w:rFonts w:hint="eastAsia"/>
        </w:rPr>
        <w:t>，即</w:t>
      </w:r>
      <w:r>
        <w:rPr>
          <w:rFonts w:hint="eastAsia"/>
        </w:rPr>
        <w:t xml:space="preserve"> RowId </w:t>
      </w:r>
      <w:r>
        <w:rPr>
          <w:rFonts w:hint="eastAsia"/>
        </w:rPr>
        <w:t>是</w:t>
      </w:r>
      <w:r>
        <w:rPr>
          <w:rFonts w:hint="eastAsia"/>
        </w:rPr>
        <w:t xml:space="preserve"> 5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的记录的</w:t>
      </w:r>
      <w:r>
        <w:rPr>
          <w:rFonts w:hint="eastAsia"/>
        </w:rPr>
        <w:t xml:space="preserve">SortID </w:t>
      </w:r>
      <w:r>
        <w:rPr>
          <w:rFonts w:hint="eastAsia"/>
        </w:rPr>
        <w:t>更新为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:rsidR="00125164" w:rsidRDefault="00125164" w:rsidP="00125164">
      <w:pPr>
        <w:ind w:left="567"/>
      </w:pPr>
    </w:p>
    <w:p w:rsidR="00FE0323" w:rsidRDefault="00FE0323" w:rsidP="00125164">
      <w:pPr>
        <w:ind w:left="567"/>
      </w:pPr>
    </w:p>
    <w:p w:rsidR="00FE0323" w:rsidRDefault="00FE0323" w:rsidP="00125164">
      <w:pPr>
        <w:ind w:left="567"/>
      </w:pPr>
    </w:p>
    <w:p w:rsidR="00FE0323" w:rsidRDefault="00FE0323" w:rsidP="00125164">
      <w:pPr>
        <w:ind w:left="567"/>
      </w:pPr>
    </w:p>
    <w:p w:rsidR="00FE0323" w:rsidRDefault="00FE0323" w:rsidP="00125164">
      <w:pPr>
        <w:ind w:left="567"/>
      </w:pPr>
    </w:p>
    <w:p w:rsidR="00125164" w:rsidRPr="00B85BEC" w:rsidRDefault="00125164" w:rsidP="00125164">
      <w:r>
        <w:rPr>
          <w:rFonts w:hint="eastAsia"/>
        </w:rPr>
        <w:t>如把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5</w:t>
      </w:r>
      <w:r>
        <w:rPr>
          <w:rFonts w:hint="eastAsia"/>
        </w:rPr>
        <w:t>条置底变为</w:t>
      </w:r>
      <w:proofErr w:type="gramEnd"/>
      <w:r>
        <w:rPr>
          <w:rFonts w:hint="eastAsia"/>
        </w:rPr>
        <w:t>：</w:t>
      </w:r>
    </w:p>
    <w:p w:rsidR="00125164" w:rsidRPr="00FE0323" w:rsidRDefault="00125164" w:rsidP="00125164">
      <w:pPr>
        <w:ind w:left="567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2977"/>
        <w:gridCol w:w="992"/>
        <w:gridCol w:w="992"/>
      </w:tblGrid>
      <w:tr w:rsidR="00125164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125164" w:rsidRDefault="0084101D" w:rsidP="00B050F3">
            <w:pPr>
              <w:rPr>
                <w:color w:val="FFFFFF"/>
              </w:rPr>
            </w:pPr>
            <w:r>
              <w:rPr>
                <w:noProof/>
                <w:color w:val="FFFFFF"/>
              </w:rPr>
              <w:pict>
                <v:oval id="椭圆 20" o:spid="_x0000_s1057" style="position:absolute;left:0;text-align:left;margin-left:-21.85pt;margin-top:20.65pt;width:51.15pt;height:53.05pt;z-index:251680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" filled="f" strokecolor="#365f91 [2404]" strokeweight="2pt"/>
              </w:pict>
            </w:r>
            <w:r w:rsidR="00125164">
              <w:rPr>
                <w:rFonts w:hint="eastAsia"/>
                <w:color w:val="FFFFFF"/>
              </w:rPr>
              <w:t>序号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125164" w:rsidRDefault="00125164" w:rsidP="00B050F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125164" w:rsidRDefault="0084101D" w:rsidP="00B050F3">
            <w:pPr>
              <w:rPr>
                <w:color w:val="FFFFFF"/>
              </w:rPr>
            </w:pPr>
            <w:r>
              <w:rPr>
                <w:noProof/>
              </w:rPr>
              <w:pict>
                <v:shape id="_x0000_s1043" type="#_x0000_t63" style="position:absolute;left:0;text-align:left;margin-left:37.45pt;margin-top:3pt;width:87.75pt;height:42.9pt;z-index:251679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" adj="-26405,21792" fillcolor="#e36c0a [2409]">
                  <v:fill opacity="34078f" color2="#fbd4b4 [1305]" rotate="t" focusposition=".5,.5" focussize="" focus="100%" type="gradientRadial">
                    <o:fill v:ext="view" type="gradientCenter"/>
                  </v:fill>
                  <v:textbox>
                    <w:txbxContent>
                      <w:p w:rsidR="0084101D" w:rsidRDefault="0084101D" w:rsidP="00125164">
                        <w:r>
                          <w:rPr>
                            <w:rFonts w:hint="eastAsia"/>
                          </w:rPr>
                          <w:t>RowId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color w:val="FFFFFF"/>
              </w:rPr>
              <w:pict>
                <v:oval id="椭圆 22" o:spid="_x0000_s1056" style="position:absolute;left:0;text-align:left;margin-left:142.3pt;margin-top:20.7pt;width:51.15pt;height:53.05pt;z-index:2516782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" filled="f" strokecolor="#365f91 [2404]" strokeweight="2pt"/>
              </w:pict>
            </w:r>
            <w:r w:rsidR="00125164">
              <w:rPr>
                <w:rFonts w:hint="eastAsia"/>
                <w:color w:val="FFFFFF"/>
              </w:rPr>
              <w:t>说明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125164" w:rsidRDefault="00125164" w:rsidP="00B050F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排序</w:t>
            </w:r>
            <w:r>
              <w:rPr>
                <w:rFonts w:hint="eastAsia"/>
                <w:color w:val="FFFFFF"/>
              </w:rPr>
              <w:t>ID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125164" w:rsidRDefault="0084101D" w:rsidP="00B050F3">
            <w:pPr>
              <w:rPr>
                <w:color w:val="FFFFFF"/>
              </w:rPr>
            </w:pPr>
            <w:r>
              <w:rPr>
                <w:noProof/>
              </w:rPr>
              <w:pict>
                <v:shape id="_x0000_s1044" type="#_x0000_t63" style="position:absolute;left:0;text-align:left;margin-left:103pt;margin-top:16.25pt;width:94.75pt;height:46.1pt;z-index:251677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" adj="-24299,14065" fillcolor="#fbd4b4">
                  <v:fill opacity="60947f" color2="#e36c0a" o:opacity2="34078f" rotate="t" focusposition=".5,.5" focussize="" focus="100%" type="gradientRadial">
                    <o:fill v:ext="view" type="gradientCenter"/>
                  </v:fill>
                  <v:textbox>
                    <w:txbxContent>
                      <w:p w:rsidR="0084101D" w:rsidRDefault="0084101D" w:rsidP="00125164">
                        <w:r>
                          <w:rPr>
                            <w:rFonts w:hint="eastAsia"/>
                          </w:rPr>
                          <w:t>多选序列</w:t>
                        </w:r>
                      </w:p>
                    </w:txbxContent>
                  </v:textbox>
                </v:shape>
              </w:pict>
            </w:r>
            <w:r w:rsidR="00125164">
              <w:rPr>
                <w:rFonts w:hint="eastAsia"/>
                <w:color w:val="FFFFFF"/>
              </w:rPr>
              <w:t>新序</w:t>
            </w:r>
          </w:p>
        </w:tc>
      </w:tr>
      <w:tr w:rsidR="00125164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Column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列名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 w:rsidR="00125164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。。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。。。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</w:tr>
      <w:tr w:rsidR="00125164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Table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</w:tr>
      <w:tr w:rsidR="00125164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VerID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版本号，每次版本号自增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125164" w:rsidTr="00B050F3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使用者，每次操作，生成</w:t>
            </w:r>
            <w:r>
              <w:rPr>
                <w:rFonts w:hint="eastAsia"/>
                <w:color w:val="000000"/>
              </w:rPr>
              <w:t>GUID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125164" w:rsidRDefault="00125164" w:rsidP="00B050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</w:tbl>
    <w:p w:rsidR="00343E05" w:rsidRPr="00343E05" w:rsidRDefault="00343E05"/>
    <w:p w:rsidR="00556017" w:rsidRDefault="00556017" w:rsidP="00556017">
      <w:pPr>
        <w:pStyle w:val="3"/>
      </w:pPr>
      <w:bookmarkStart w:id="24" w:name="_Toc331144982"/>
      <w:r>
        <w:rPr>
          <w:rFonts w:hint="eastAsia"/>
        </w:rPr>
        <w:t>表锁</w:t>
      </w:r>
      <w:bookmarkEnd w:id="24"/>
    </w:p>
    <w:p w:rsidR="00556017" w:rsidRDefault="00556017" w:rsidP="00556017">
      <w:r>
        <w:rPr>
          <w:rFonts w:hint="eastAsia"/>
        </w:rPr>
        <w:t>场景：当两个用户同时打开页面，</w:t>
      </w:r>
      <w:r>
        <w:rPr>
          <w:rFonts w:hint="eastAsia"/>
        </w:rPr>
        <w:t xml:space="preserve"> </w:t>
      </w:r>
      <w:r>
        <w:rPr>
          <w:rFonts w:hint="eastAsia"/>
        </w:rPr>
        <w:t>并更新后，</w:t>
      </w:r>
      <w:r>
        <w:rPr>
          <w:rFonts w:hint="eastAsia"/>
        </w:rPr>
        <w:t xml:space="preserve"> </w:t>
      </w:r>
      <w:r>
        <w:rPr>
          <w:rFonts w:hint="eastAsia"/>
        </w:rPr>
        <w:t>第一次更新操作会被覆盖。</w:t>
      </w:r>
    </w:p>
    <w:p w:rsidR="00556017" w:rsidRDefault="00556017" w:rsidP="00556017">
      <w:pPr>
        <w:pStyle w:val="4"/>
      </w:pPr>
      <w:r>
        <w:rPr>
          <w:rFonts w:hint="eastAsia"/>
        </w:rPr>
        <w:t>表列锁</w:t>
      </w:r>
    </w:p>
    <w:p w:rsidR="00556017" w:rsidRDefault="00556017" w:rsidP="00556017">
      <w:r>
        <w:rPr>
          <w:rFonts w:hint="eastAsia"/>
        </w:rPr>
        <w:t>场景：当两个用户同时打开列表页面，</w:t>
      </w:r>
      <w:r>
        <w:rPr>
          <w:rFonts w:hint="eastAsia"/>
        </w:rPr>
        <w:t xml:space="preserve"> </w:t>
      </w:r>
      <w:r>
        <w:rPr>
          <w:rFonts w:hint="eastAsia"/>
        </w:rPr>
        <w:t>并对多地记录进行更新后（如排序），</w:t>
      </w:r>
      <w:r>
        <w:rPr>
          <w:rFonts w:hint="eastAsia"/>
        </w:rPr>
        <w:t xml:space="preserve"> </w:t>
      </w:r>
      <w:r>
        <w:rPr>
          <w:rFonts w:hint="eastAsia"/>
        </w:rPr>
        <w:t>第一次更新操作会被覆盖。</w:t>
      </w:r>
    </w:p>
    <w:p w:rsidR="00556017" w:rsidRDefault="00556017" w:rsidP="00556017">
      <w:r>
        <w:rPr>
          <w:rFonts w:hint="eastAsia"/>
        </w:rPr>
        <w:t>定义表结构：</w:t>
      </w:r>
      <w:r>
        <w:rPr>
          <w:rFonts w:hint="eastAsia"/>
        </w:rPr>
        <w:t>TableLock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126"/>
        <w:gridCol w:w="3556"/>
      </w:tblGrid>
      <w:tr w:rsidR="00556017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556017" w:rsidRDefault="00556017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列名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556017" w:rsidRDefault="00556017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556017" w:rsidRDefault="00556017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556017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Table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  <w:r>
              <w:rPr>
                <w:rFonts w:hint="eastAsia"/>
                <w:color w:val="000000"/>
              </w:rPr>
              <w:t>，主键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</w:tr>
      <w:tr w:rsidR="00556017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Column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  <w:r>
              <w:rPr>
                <w:rFonts w:hint="eastAsia"/>
                <w:color w:val="000000"/>
              </w:rPr>
              <w:t>，主键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列名</w:t>
            </w:r>
          </w:p>
        </w:tc>
      </w:tr>
      <w:tr w:rsidR="00556017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VerID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版本号，每次版本号自增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556017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Varchar(64)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使用者，每次操作，生成</w:t>
            </w:r>
            <w:r>
              <w:rPr>
                <w:rFonts w:hint="eastAsia"/>
                <w:color w:val="000000"/>
              </w:rPr>
              <w:t>GUID</w:t>
            </w:r>
          </w:p>
        </w:tc>
      </w:tr>
    </w:tbl>
    <w:p w:rsidR="00556017" w:rsidRDefault="00556017" w:rsidP="00556017">
      <w:r>
        <w:rPr>
          <w:rFonts w:hint="eastAsia"/>
        </w:rPr>
        <w:t>实现机制：</w:t>
      </w:r>
    </w:p>
    <w:p w:rsidR="00556017" w:rsidRDefault="00556017" w:rsidP="00556017">
      <w:r>
        <w:rPr>
          <w:rFonts w:hint="eastAsia"/>
        </w:rPr>
        <w:t>在查询列表时，先从</w:t>
      </w:r>
      <w:r>
        <w:rPr>
          <w:rFonts w:hint="eastAsia"/>
        </w:rPr>
        <w:t>TableLock</w:t>
      </w:r>
      <w:r>
        <w:rPr>
          <w:rFonts w:hint="eastAsia"/>
        </w:rPr>
        <w:t>中查询版本号，在对列表进行批量更新，先生成</w:t>
      </w:r>
      <w:r>
        <w:rPr>
          <w:rFonts w:hint="eastAsia"/>
        </w:rPr>
        <w:t>GUID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使用者，结合查询时的版本号</w:t>
      </w:r>
      <w:r>
        <w:rPr>
          <w:rFonts w:hint="eastAsia"/>
        </w:rPr>
        <w:t xml:space="preserve"> </w:t>
      </w:r>
      <w:r>
        <w:rPr>
          <w:rFonts w:hint="eastAsia"/>
        </w:rPr>
        <w:t>进行如下判断：</w:t>
      </w:r>
    </w:p>
    <w:p w:rsidR="00556017" w:rsidRDefault="00556017" w:rsidP="00556017">
      <w:pPr>
        <w:ind w:firstLine="420"/>
      </w:pPr>
      <w:r>
        <w:rPr>
          <w:rFonts w:hint="eastAsia"/>
        </w:rPr>
        <w:lastRenderedPageBreak/>
        <w:t>当使用者为不为空时，</w:t>
      </w:r>
      <w:r>
        <w:rPr>
          <w:rFonts w:hint="eastAsia"/>
        </w:rPr>
        <w:t xml:space="preserve"> </w:t>
      </w:r>
      <w:r>
        <w:rPr>
          <w:rFonts w:hint="eastAsia"/>
        </w:rPr>
        <w:t>表示有用户正在使用。此时不能对该表该列进行更新。</w:t>
      </w:r>
    </w:p>
    <w:p w:rsidR="00556017" w:rsidRDefault="00556017" w:rsidP="00556017">
      <w:pPr>
        <w:ind w:firstLine="420"/>
      </w:pPr>
      <w:r>
        <w:rPr>
          <w:rFonts w:hint="eastAsia"/>
        </w:rPr>
        <w:t>当更新操作所持有的版本号与表列锁中的</w:t>
      </w:r>
      <w:r>
        <w:rPr>
          <w:rFonts w:hint="eastAsia"/>
        </w:rPr>
        <w:t xml:space="preserve"> VerID </w:t>
      </w:r>
      <w:r>
        <w:rPr>
          <w:rFonts w:hint="eastAsia"/>
        </w:rPr>
        <w:t>不符时，说明用户所持数据已过期，为脏数据，也不能更新。</w:t>
      </w:r>
    </w:p>
    <w:p w:rsidR="00556017" w:rsidRDefault="00556017" w:rsidP="00556017">
      <w:r>
        <w:rPr>
          <w:rFonts w:hint="eastAsia"/>
        </w:rPr>
        <w:t>如果上述检查通过，则先</w:t>
      </w:r>
      <w:proofErr w:type="gramStart"/>
      <w:r>
        <w:rPr>
          <w:rFonts w:hint="eastAsia"/>
        </w:rPr>
        <w:t>进行占</w:t>
      </w:r>
      <w:proofErr w:type="gramEnd"/>
      <w:r>
        <w:rPr>
          <w:rFonts w:hint="eastAsia"/>
        </w:rPr>
        <w:t>位处理，即设置</w:t>
      </w:r>
      <w:r>
        <w:rPr>
          <w:rFonts w:hint="eastAsia"/>
        </w:rPr>
        <w:t xml:space="preserve">User </w:t>
      </w:r>
      <w:r>
        <w:rPr>
          <w:rFonts w:hint="eastAsia"/>
        </w:rPr>
        <w:t>为该使用者，再进行业务表更新处理，处理完成后，</w:t>
      </w:r>
      <w:r>
        <w:rPr>
          <w:rFonts w:hint="eastAsia"/>
        </w:rPr>
        <w:t xml:space="preserve"> </w:t>
      </w:r>
      <w:r>
        <w:rPr>
          <w:rFonts w:hint="eastAsia"/>
        </w:rPr>
        <w:t>设置版本号</w:t>
      </w:r>
      <w:r>
        <w:rPr>
          <w:rFonts w:hint="eastAsia"/>
        </w:rPr>
        <w:t>+1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并清空使用者列。</w:t>
      </w:r>
    </w:p>
    <w:p w:rsidR="00556017" w:rsidRDefault="00556017" w:rsidP="00556017">
      <w:r>
        <w:rPr>
          <w:rFonts w:hint="eastAsia"/>
        </w:rPr>
        <w:t xml:space="preserve"> </w:t>
      </w:r>
      <w:r>
        <w:rPr>
          <w:rFonts w:hint="eastAsia"/>
        </w:rPr>
        <w:t>为简化操作，可使用两个存储过程辅助开发：</w:t>
      </w:r>
    </w:p>
    <w:p w:rsidR="00556017" w:rsidRDefault="00556017" w:rsidP="00556017">
      <w:r>
        <w:rPr>
          <w:rFonts w:hint="eastAsia"/>
        </w:rPr>
        <w:t xml:space="preserve">PSetTableLock(Table,Column,VerID,User) </w:t>
      </w:r>
      <w:r>
        <w:rPr>
          <w:rFonts w:hint="eastAsia"/>
        </w:rPr>
        <w:t>，表示先对</w:t>
      </w:r>
      <w:r>
        <w:rPr>
          <w:rFonts w:hint="eastAsia"/>
        </w:rPr>
        <w:t>User</w:t>
      </w:r>
      <w:proofErr w:type="gramStart"/>
      <w:r>
        <w:rPr>
          <w:rFonts w:hint="eastAsia"/>
        </w:rPr>
        <w:t>进行占</w:t>
      </w:r>
      <w:proofErr w:type="gramEnd"/>
      <w:r>
        <w:rPr>
          <w:rFonts w:hint="eastAsia"/>
        </w:rPr>
        <w:t>位，成功返回</w:t>
      </w:r>
      <w:r>
        <w:rPr>
          <w:rFonts w:hint="eastAsia"/>
        </w:rPr>
        <w:t xml:space="preserve"> 1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失败返回</w:t>
      </w:r>
      <w:r>
        <w:rPr>
          <w:rFonts w:hint="eastAsia"/>
        </w:rPr>
        <w:t xml:space="preserve"> 0 </w:t>
      </w:r>
    </w:p>
    <w:p w:rsidR="00556017" w:rsidRDefault="00556017" w:rsidP="00556017">
      <w:r>
        <w:rPr>
          <w:rFonts w:hint="eastAsia"/>
        </w:rPr>
        <w:t>PReleaseTableLock(Table,Column)</w:t>
      </w:r>
      <w:r>
        <w:rPr>
          <w:rFonts w:hint="eastAsia"/>
        </w:rPr>
        <w:t>，表示释放表列锁。</w:t>
      </w:r>
      <w:r>
        <w:rPr>
          <w:rFonts w:hint="eastAsia"/>
        </w:rPr>
        <w:t xml:space="preserve"> </w:t>
      </w:r>
      <w:r>
        <w:rPr>
          <w:rFonts w:hint="eastAsia"/>
        </w:rPr>
        <w:t>成功返回</w:t>
      </w:r>
      <w:r>
        <w:rPr>
          <w:rFonts w:hint="eastAsia"/>
        </w:rPr>
        <w:t>1</w:t>
      </w:r>
      <w:r>
        <w:rPr>
          <w:rFonts w:hint="eastAsia"/>
        </w:rPr>
        <w:t>，失败返回</w:t>
      </w:r>
      <w:r>
        <w:rPr>
          <w:rFonts w:hint="eastAsia"/>
        </w:rPr>
        <w:t>0</w:t>
      </w:r>
    </w:p>
    <w:p w:rsidR="00556017" w:rsidRDefault="00556017" w:rsidP="00556017">
      <w:pPr>
        <w:pStyle w:val="4"/>
      </w:pPr>
      <w:r>
        <w:rPr>
          <w:rFonts w:hint="eastAsia"/>
        </w:rPr>
        <w:t>表行锁</w:t>
      </w:r>
    </w:p>
    <w:p w:rsidR="00556017" w:rsidRDefault="00556017" w:rsidP="00556017">
      <w:r>
        <w:rPr>
          <w:rFonts w:hint="eastAsia"/>
        </w:rPr>
        <w:t>场景：当两个用户同时打开卡片页面，</w:t>
      </w:r>
      <w:r>
        <w:rPr>
          <w:rFonts w:hint="eastAsia"/>
        </w:rPr>
        <w:t xml:space="preserve"> </w:t>
      </w:r>
      <w:r>
        <w:rPr>
          <w:rFonts w:hint="eastAsia"/>
        </w:rPr>
        <w:t>并更新该行记录后，</w:t>
      </w:r>
      <w:r>
        <w:rPr>
          <w:rFonts w:hint="eastAsia"/>
        </w:rPr>
        <w:t xml:space="preserve"> </w:t>
      </w:r>
      <w:r>
        <w:rPr>
          <w:rFonts w:hint="eastAsia"/>
        </w:rPr>
        <w:t>第一次更新操作会被覆盖。</w:t>
      </w:r>
    </w:p>
    <w:p w:rsidR="00556017" w:rsidRDefault="00556017" w:rsidP="00556017">
      <w:r>
        <w:rPr>
          <w:rFonts w:hint="eastAsia"/>
        </w:rPr>
        <w:t>定义表结构：</w:t>
      </w:r>
      <w:r>
        <w:rPr>
          <w:rFonts w:hint="eastAsia"/>
        </w:rPr>
        <w:t>RowLock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126"/>
        <w:gridCol w:w="3556"/>
      </w:tblGrid>
      <w:tr w:rsidR="00556017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556017" w:rsidRDefault="00556017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列名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556017" w:rsidRDefault="00556017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556017" w:rsidRDefault="00556017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556017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Table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  <w:r>
              <w:rPr>
                <w:rFonts w:hint="eastAsia"/>
                <w:color w:val="000000"/>
              </w:rPr>
              <w:t>，主键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</w:tr>
      <w:tr w:rsidR="00556017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RowID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Varchar(150)</w:t>
            </w:r>
            <w:r>
              <w:rPr>
                <w:rFonts w:hint="eastAsia"/>
                <w:color w:val="000000"/>
              </w:rPr>
              <w:t>，主键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行主键值</w:t>
            </w:r>
          </w:p>
        </w:tc>
      </w:tr>
      <w:tr w:rsidR="00556017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VerID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版本号，每次版本号自增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556017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Varchar(64)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使用者，每次操作，生成</w:t>
            </w:r>
            <w:r>
              <w:rPr>
                <w:rFonts w:hint="eastAsia"/>
                <w:color w:val="000000"/>
              </w:rPr>
              <w:t>GUID</w:t>
            </w:r>
          </w:p>
        </w:tc>
      </w:tr>
    </w:tbl>
    <w:p w:rsidR="00556017" w:rsidRDefault="00556017" w:rsidP="00556017">
      <w:r>
        <w:rPr>
          <w:rFonts w:hint="eastAsia"/>
        </w:rPr>
        <w:t>实现机制：</w:t>
      </w:r>
    </w:p>
    <w:p w:rsidR="00556017" w:rsidRDefault="00556017" w:rsidP="00556017">
      <w:r>
        <w:rPr>
          <w:rFonts w:hint="eastAsia"/>
        </w:rPr>
        <w:t>在查询卡片时，先从</w:t>
      </w:r>
      <w:r>
        <w:rPr>
          <w:rFonts w:hint="eastAsia"/>
        </w:rPr>
        <w:t>TableLock</w:t>
      </w:r>
      <w:r>
        <w:rPr>
          <w:rFonts w:hint="eastAsia"/>
        </w:rPr>
        <w:t>中查询版本号，在对卡片进行更新，先生成</w:t>
      </w:r>
      <w:r>
        <w:rPr>
          <w:rFonts w:hint="eastAsia"/>
        </w:rPr>
        <w:t>GUID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使用者，结合查询时的版本号</w:t>
      </w:r>
      <w:r>
        <w:rPr>
          <w:rFonts w:hint="eastAsia"/>
        </w:rPr>
        <w:t xml:space="preserve"> </w:t>
      </w:r>
      <w:r>
        <w:rPr>
          <w:rFonts w:hint="eastAsia"/>
        </w:rPr>
        <w:t>进行如下判断：</w:t>
      </w:r>
    </w:p>
    <w:p w:rsidR="00556017" w:rsidRDefault="00556017" w:rsidP="00556017">
      <w:pPr>
        <w:ind w:firstLine="420"/>
      </w:pPr>
      <w:r>
        <w:rPr>
          <w:rFonts w:hint="eastAsia"/>
        </w:rPr>
        <w:t>当使用者为不为空时，</w:t>
      </w:r>
      <w:r>
        <w:rPr>
          <w:rFonts w:hint="eastAsia"/>
        </w:rPr>
        <w:t xml:space="preserve"> </w:t>
      </w:r>
      <w:r>
        <w:rPr>
          <w:rFonts w:hint="eastAsia"/>
        </w:rPr>
        <w:t>表示有用户正在使用。此时不能对该表该列进行更新。</w:t>
      </w:r>
    </w:p>
    <w:p w:rsidR="00556017" w:rsidRDefault="00556017" w:rsidP="00556017">
      <w:pPr>
        <w:ind w:firstLine="420"/>
      </w:pPr>
      <w:r>
        <w:rPr>
          <w:rFonts w:hint="eastAsia"/>
        </w:rPr>
        <w:t>当更新操作所持有的版本号与表列锁中的</w:t>
      </w:r>
      <w:r>
        <w:rPr>
          <w:rFonts w:hint="eastAsia"/>
        </w:rPr>
        <w:t xml:space="preserve"> VerID </w:t>
      </w:r>
      <w:r>
        <w:rPr>
          <w:rFonts w:hint="eastAsia"/>
        </w:rPr>
        <w:t>不符时，说明用户所持数据已过期，为脏数据，也不能更新。</w:t>
      </w:r>
    </w:p>
    <w:p w:rsidR="00556017" w:rsidRDefault="00556017" w:rsidP="00556017">
      <w:r>
        <w:rPr>
          <w:rFonts w:hint="eastAsia"/>
        </w:rPr>
        <w:t>如果上述检查通过，则先</w:t>
      </w:r>
      <w:proofErr w:type="gramStart"/>
      <w:r>
        <w:rPr>
          <w:rFonts w:hint="eastAsia"/>
        </w:rPr>
        <w:t>进行占</w:t>
      </w:r>
      <w:proofErr w:type="gramEnd"/>
      <w:r>
        <w:rPr>
          <w:rFonts w:hint="eastAsia"/>
        </w:rPr>
        <w:t>位处理，即设置</w:t>
      </w:r>
      <w:r>
        <w:rPr>
          <w:rFonts w:hint="eastAsia"/>
        </w:rPr>
        <w:t xml:space="preserve">User </w:t>
      </w:r>
      <w:r>
        <w:rPr>
          <w:rFonts w:hint="eastAsia"/>
        </w:rPr>
        <w:t>为该使用者，再进行业务表更新处理，处理完成后，</w:t>
      </w:r>
      <w:r>
        <w:rPr>
          <w:rFonts w:hint="eastAsia"/>
        </w:rPr>
        <w:t xml:space="preserve"> </w:t>
      </w:r>
      <w:r>
        <w:rPr>
          <w:rFonts w:hint="eastAsia"/>
        </w:rPr>
        <w:t>设置版本号</w:t>
      </w:r>
      <w:r>
        <w:rPr>
          <w:rFonts w:hint="eastAsia"/>
        </w:rPr>
        <w:t>+1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并清空使用者列。</w:t>
      </w:r>
    </w:p>
    <w:p w:rsidR="00556017" w:rsidRDefault="00556017" w:rsidP="00556017">
      <w:r>
        <w:rPr>
          <w:rFonts w:hint="eastAsia"/>
        </w:rPr>
        <w:t xml:space="preserve"> </w:t>
      </w:r>
      <w:r>
        <w:rPr>
          <w:rFonts w:hint="eastAsia"/>
        </w:rPr>
        <w:t>为简化操作，可使用两个存储过程辅助开发：</w:t>
      </w:r>
    </w:p>
    <w:p w:rsidR="00556017" w:rsidRDefault="00556017" w:rsidP="00556017">
      <w:r>
        <w:rPr>
          <w:rFonts w:hint="eastAsia"/>
        </w:rPr>
        <w:t xml:space="preserve">PSetRowLock(Table,RowID,VerID,User) </w:t>
      </w:r>
      <w:r>
        <w:rPr>
          <w:rFonts w:hint="eastAsia"/>
        </w:rPr>
        <w:t>，表示先对</w:t>
      </w:r>
      <w:r>
        <w:rPr>
          <w:rFonts w:hint="eastAsia"/>
        </w:rPr>
        <w:t>User</w:t>
      </w:r>
      <w:proofErr w:type="gramStart"/>
      <w:r>
        <w:rPr>
          <w:rFonts w:hint="eastAsia"/>
        </w:rPr>
        <w:t>进行占</w:t>
      </w:r>
      <w:proofErr w:type="gramEnd"/>
      <w:r>
        <w:rPr>
          <w:rFonts w:hint="eastAsia"/>
        </w:rPr>
        <w:t>位，成功返回</w:t>
      </w:r>
      <w:r>
        <w:rPr>
          <w:rFonts w:hint="eastAsia"/>
        </w:rPr>
        <w:t xml:space="preserve"> 1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失败返回</w:t>
      </w:r>
      <w:r>
        <w:rPr>
          <w:rFonts w:hint="eastAsia"/>
        </w:rPr>
        <w:t xml:space="preserve"> 0 </w:t>
      </w:r>
    </w:p>
    <w:p w:rsidR="00556017" w:rsidRDefault="00556017" w:rsidP="00556017">
      <w:r>
        <w:rPr>
          <w:rFonts w:hint="eastAsia"/>
        </w:rPr>
        <w:t>PReleaseRowLock(Table,RowID)</w:t>
      </w:r>
      <w:r>
        <w:rPr>
          <w:rFonts w:hint="eastAsia"/>
        </w:rPr>
        <w:t>，表示释放表列锁。</w:t>
      </w:r>
      <w:r>
        <w:rPr>
          <w:rFonts w:hint="eastAsia"/>
        </w:rPr>
        <w:t xml:space="preserve"> </w:t>
      </w:r>
      <w:r>
        <w:rPr>
          <w:rFonts w:hint="eastAsia"/>
        </w:rPr>
        <w:t>成功返回</w:t>
      </w:r>
      <w:r>
        <w:rPr>
          <w:rFonts w:hint="eastAsia"/>
        </w:rPr>
        <w:t>1</w:t>
      </w:r>
      <w:r>
        <w:rPr>
          <w:rFonts w:hint="eastAsia"/>
        </w:rPr>
        <w:t>，失败返回</w:t>
      </w:r>
      <w:r>
        <w:rPr>
          <w:rFonts w:hint="eastAsia"/>
        </w:rPr>
        <w:t>0</w:t>
      </w:r>
    </w:p>
    <w:p w:rsidR="00556017" w:rsidRDefault="00556017"/>
    <w:p w:rsidR="00FC123B" w:rsidRDefault="00FC123B" w:rsidP="00FC123B">
      <w:pPr>
        <w:pStyle w:val="3"/>
      </w:pPr>
      <w:bookmarkStart w:id="25" w:name="_Toc331144983"/>
      <w:r>
        <w:rPr>
          <w:rFonts w:hint="eastAsia"/>
        </w:rPr>
        <w:lastRenderedPageBreak/>
        <w:t>批量数据推送</w:t>
      </w:r>
      <w:bookmarkEnd w:id="25"/>
    </w:p>
    <w:p w:rsidR="00FC123B" w:rsidRDefault="00FC123B" w:rsidP="00FC123B">
      <w:r>
        <w:rPr>
          <w:rFonts w:hint="eastAsia"/>
        </w:rPr>
        <w:t>场景：当有多对多的数据关系发生变更时，需要</w:t>
      </w:r>
      <w:proofErr w:type="gramStart"/>
      <w:r>
        <w:rPr>
          <w:rFonts w:hint="eastAsia"/>
        </w:rPr>
        <w:t>批量把</w:t>
      </w:r>
      <w:proofErr w:type="gramEnd"/>
      <w:r>
        <w:rPr>
          <w:rFonts w:hint="eastAsia"/>
        </w:rPr>
        <w:t>数据推送到数据库，如下例：</w:t>
      </w:r>
    </w:p>
    <w:p w:rsidR="00FC123B" w:rsidRDefault="00FC123B" w:rsidP="00FC123B">
      <w:r>
        <w:rPr>
          <w:rFonts w:hint="eastAsia"/>
        </w:rPr>
        <w:t>用户与角色的多对多关系，在用户卡片上修改了多个角色后，需要把角色推送到数据库，假设之前的数据关系如下：</w:t>
      </w:r>
      <w:r w:rsidR="00344DF5">
        <w:rPr>
          <w:rFonts w:hint="eastAsia"/>
        </w:rPr>
        <w:t>（</w:t>
      </w:r>
      <w:r w:rsidR="00344DF5">
        <w:rPr>
          <w:rFonts w:hint="eastAsia"/>
        </w:rPr>
        <w:t>OriList</w:t>
      </w:r>
      <w:r w:rsidR="00344DF5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2977"/>
        <w:gridCol w:w="992"/>
      </w:tblGrid>
      <w:tr w:rsidR="008E3A47" w:rsidTr="008F71AE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8E3A47" w:rsidRDefault="008E3A47" w:rsidP="008F71A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序号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8E3A47" w:rsidRDefault="00046749" w:rsidP="008F71A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用户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8E3A47" w:rsidRDefault="00046749" w:rsidP="008F71A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角色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8E3A47" w:rsidRDefault="002A2555" w:rsidP="008F71A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角色</w:t>
            </w:r>
            <w:r w:rsidR="008E3A47">
              <w:rPr>
                <w:rFonts w:hint="eastAsia"/>
                <w:color w:val="FFFFFF"/>
              </w:rPr>
              <w:t>ID</w:t>
            </w:r>
          </w:p>
        </w:tc>
      </w:tr>
      <w:tr w:rsidR="008E3A47" w:rsidTr="008F71AE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8E3A47" w:rsidRDefault="008E3A47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8E3A47" w:rsidRDefault="00046749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张三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8E3A47" w:rsidRDefault="00046749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香港区管理员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8E3A47" w:rsidRDefault="008E3A47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 w:rsidR="008E3A47" w:rsidTr="008F71AE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8E3A47" w:rsidRDefault="008E3A47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8E3A47" w:rsidRDefault="00046749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张三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8E3A47" w:rsidRDefault="00046749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北京区管理员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8E3A47" w:rsidRDefault="008E3A47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</w:tr>
      <w:tr w:rsidR="008E3A47" w:rsidTr="008F71AE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8E3A47" w:rsidRDefault="008E3A47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8E3A47" w:rsidRDefault="00046749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张三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8E3A47" w:rsidRDefault="00046749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天津区管理员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8E3A47" w:rsidRDefault="008E3A47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</w:tr>
    </w:tbl>
    <w:p w:rsidR="008E3A47" w:rsidRDefault="008E3A47" w:rsidP="00FC123B"/>
    <w:p w:rsidR="002A2555" w:rsidRDefault="002A2555" w:rsidP="00FC123B">
      <w:r>
        <w:rPr>
          <w:rFonts w:hint="eastAsia"/>
        </w:rPr>
        <w:t>用户更改之后角色为：</w:t>
      </w:r>
      <w:r w:rsidR="00344DF5">
        <w:rPr>
          <w:rFonts w:hint="eastAsia"/>
        </w:rPr>
        <w:t>（</w:t>
      </w:r>
      <w:r w:rsidR="00344DF5">
        <w:rPr>
          <w:rFonts w:hint="eastAsia"/>
        </w:rPr>
        <w:t>NewList</w:t>
      </w:r>
      <w:r w:rsidR="00344DF5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2977"/>
        <w:gridCol w:w="992"/>
      </w:tblGrid>
      <w:tr w:rsidR="002A2555" w:rsidTr="008F71AE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2A2555" w:rsidRDefault="002A2555" w:rsidP="008F71A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序号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2A2555" w:rsidRDefault="002A2555" w:rsidP="008F71A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用户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2A2555" w:rsidRDefault="002A2555" w:rsidP="008F71A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角色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2A2555" w:rsidRDefault="002A2555" w:rsidP="008F71A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角色</w:t>
            </w:r>
            <w:r>
              <w:rPr>
                <w:rFonts w:hint="eastAsia"/>
                <w:color w:val="FFFFFF"/>
              </w:rPr>
              <w:t>ID</w:t>
            </w:r>
          </w:p>
        </w:tc>
      </w:tr>
      <w:tr w:rsidR="002A2555" w:rsidTr="008F71AE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2A2555" w:rsidRDefault="002A2555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2A2555" w:rsidRDefault="002A2555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张三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2A2555" w:rsidRDefault="002A2555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香港区管理员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2A2555" w:rsidRDefault="002A2555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 w:rsidR="002A2555" w:rsidTr="008F71AE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2A2555" w:rsidRDefault="002A2555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2A2555" w:rsidRDefault="002A2555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张三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2A2555" w:rsidRDefault="002A2555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北京区管理员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2A2555" w:rsidRDefault="002A2555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</w:tr>
      <w:tr w:rsidR="002A2555" w:rsidTr="008F71AE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2A2555" w:rsidRDefault="002A2555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2A2555" w:rsidRDefault="002A2555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张三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2A2555" w:rsidRDefault="002A2555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上海管理员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2A2555" w:rsidRDefault="002A2555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2A2555" w:rsidTr="008F71AE">
        <w:tc>
          <w:tcPr>
            <w:tcW w:w="67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2A2555" w:rsidRDefault="002A2555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2A2555" w:rsidRDefault="002A2555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张三</w:t>
            </w:r>
          </w:p>
        </w:tc>
        <w:tc>
          <w:tcPr>
            <w:tcW w:w="297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2A2555" w:rsidRDefault="002A2555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福建区管理员</w:t>
            </w:r>
          </w:p>
        </w:tc>
        <w:tc>
          <w:tcPr>
            <w:tcW w:w="99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2A2555" w:rsidRDefault="002A2555" w:rsidP="008F71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</w:tbl>
    <w:p w:rsidR="002A2555" w:rsidRDefault="002A2555" w:rsidP="00FC123B">
      <w:r>
        <w:rPr>
          <w:rFonts w:hint="eastAsia"/>
        </w:rPr>
        <w:t>可能是情况只有两种：</w:t>
      </w:r>
      <w:r>
        <w:rPr>
          <w:rFonts w:hint="eastAsia"/>
        </w:rPr>
        <w:t xml:space="preserve"> </w:t>
      </w:r>
      <w:r>
        <w:rPr>
          <w:rFonts w:hint="eastAsia"/>
        </w:rPr>
        <w:t>一种是</w:t>
      </w:r>
      <w:r>
        <w:rPr>
          <w:rFonts w:hint="eastAsia"/>
        </w:rPr>
        <w:t xml:space="preserve"> </w:t>
      </w:r>
      <w:r>
        <w:rPr>
          <w:rFonts w:hint="eastAsia"/>
        </w:rPr>
        <w:t>新增数据，另一种是删除数据。</w:t>
      </w:r>
    </w:p>
    <w:p w:rsidR="002A2555" w:rsidRDefault="002A2555" w:rsidP="002A2555">
      <w:pPr>
        <w:pStyle w:val="4"/>
      </w:pPr>
      <w:r>
        <w:rPr>
          <w:rFonts w:hint="eastAsia"/>
        </w:rPr>
        <w:t>新增数据</w:t>
      </w:r>
    </w:p>
    <w:p w:rsidR="00A93B6F" w:rsidRPr="002A2555" w:rsidRDefault="00A93B6F" w:rsidP="002A2555">
      <w:r>
        <w:rPr>
          <w:rFonts w:hint="eastAsia"/>
        </w:rPr>
        <w:t>新增数据集</w:t>
      </w:r>
      <w:r w:rsidRPr="00A93B6F">
        <w:t>= NewList – OriList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可作批量插入。</w:t>
      </w:r>
      <w:r>
        <w:rPr>
          <w:rFonts w:hint="eastAsia"/>
        </w:rPr>
        <w:t>BulkInsert</w:t>
      </w:r>
    </w:p>
    <w:p w:rsidR="002A2555" w:rsidRDefault="002A2555" w:rsidP="002A2555">
      <w:pPr>
        <w:pStyle w:val="4"/>
      </w:pPr>
      <w:r>
        <w:rPr>
          <w:rFonts w:hint="eastAsia"/>
        </w:rPr>
        <w:t>删除数据</w:t>
      </w:r>
    </w:p>
    <w:p w:rsidR="00A93B6F" w:rsidRPr="002A2555" w:rsidRDefault="00A93B6F" w:rsidP="002A2555">
      <w:r>
        <w:rPr>
          <w:rFonts w:hint="eastAsia"/>
        </w:rPr>
        <w:t>删除数据集</w:t>
      </w:r>
      <w:r>
        <w:rPr>
          <w:rFonts w:hint="eastAsia"/>
        </w:rPr>
        <w:t xml:space="preserve"> </w:t>
      </w:r>
      <w:r w:rsidR="00B15943">
        <w:rPr>
          <w:rFonts w:hint="eastAsia"/>
        </w:rPr>
        <w:t xml:space="preserve">= OriList </w:t>
      </w:r>
      <w:r w:rsidR="00B15943">
        <w:t>–</w:t>
      </w:r>
      <w:r w:rsidR="00B15943">
        <w:rPr>
          <w:rFonts w:hint="eastAsia"/>
        </w:rPr>
        <w:t xml:space="preserve"> NewList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可以批量删除：</w:t>
      </w:r>
      <w:r>
        <w:rPr>
          <w:rFonts w:hint="eastAsia"/>
        </w:rPr>
        <w:t xml:space="preserve">Delete Table Where Id in </w:t>
      </w:r>
      <w:proofErr w:type="gramStart"/>
      <w:r>
        <w:rPr>
          <w:rFonts w:hint="eastAsia"/>
        </w:rPr>
        <w:t>( DelArray</w:t>
      </w:r>
      <w:proofErr w:type="gramEnd"/>
      <w:r>
        <w:rPr>
          <w:rFonts w:hint="eastAsia"/>
        </w:rPr>
        <w:t xml:space="preserve"> ) ;</w:t>
      </w:r>
    </w:p>
    <w:p w:rsidR="00176658" w:rsidRDefault="00176658" w:rsidP="00556017">
      <w:pPr>
        <w:pStyle w:val="3"/>
      </w:pPr>
      <w:bookmarkStart w:id="26" w:name="_Toc331144984"/>
      <w:r>
        <w:rPr>
          <w:rFonts w:hint="eastAsia"/>
        </w:rPr>
        <w:t>接口开发</w:t>
      </w:r>
      <w:bookmarkEnd w:id="26"/>
    </w:p>
    <w:p w:rsidR="00176658" w:rsidRDefault="00176658">
      <w:r>
        <w:rPr>
          <w:rFonts w:hint="eastAsia"/>
        </w:rPr>
        <w:t>接口采用提供视图供第三方读取的方式。</w:t>
      </w:r>
    </w:p>
    <w:p w:rsidR="00176658" w:rsidRDefault="00176658">
      <w:r>
        <w:rPr>
          <w:rFonts w:hint="eastAsia"/>
        </w:rPr>
        <w:t>注意：</w:t>
      </w:r>
    </w:p>
    <w:p w:rsidR="00176658" w:rsidRDefault="00176658">
      <w:r>
        <w:rPr>
          <w:rFonts w:hint="eastAsia"/>
        </w:rPr>
        <w:t>在程序之外，即脱离我们的</w:t>
      </w:r>
      <w:r>
        <w:rPr>
          <w:rFonts w:hint="eastAsia"/>
        </w:rPr>
        <w:t>Mvc</w:t>
      </w:r>
      <w:r>
        <w:rPr>
          <w:rFonts w:hint="eastAsia"/>
        </w:rPr>
        <w:t>程序，在修改了表数据后（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），要执行</w:t>
      </w:r>
      <w:r>
        <w:rPr>
          <w:rFonts w:hint="eastAsia"/>
        </w:rPr>
        <w:t>PClearAppCache(tab)</w:t>
      </w:r>
    </w:p>
    <w:p w:rsidR="00176658" w:rsidRDefault="00176658">
      <w:r>
        <w:rPr>
          <w:rFonts w:hint="eastAsia"/>
        </w:rPr>
        <w:lastRenderedPageBreak/>
        <w:t>P</w:t>
      </w:r>
      <w:r>
        <w:t>c</w:t>
      </w:r>
      <w:r>
        <w:rPr>
          <w:rFonts w:hint="eastAsia"/>
        </w:rPr>
        <w:t>learAppCache</w:t>
      </w:r>
      <w:r>
        <w:rPr>
          <w:rFonts w:hint="eastAsia"/>
        </w:rPr>
        <w:t>应用通过数据库脚本，第三方应用程序改变了我们的数据库后，通知我们的</w:t>
      </w:r>
      <w:r>
        <w:rPr>
          <w:rFonts w:hint="eastAsia"/>
        </w:rPr>
        <w:t>C#</w:t>
      </w:r>
      <w:r>
        <w:rPr>
          <w:rFonts w:hint="eastAsia"/>
        </w:rPr>
        <w:t>程序清除缓存。</w:t>
      </w:r>
    </w:p>
    <w:p w:rsidR="00176658" w:rsidRDefault="00176658" w:rsidP="00556017">
      <w:pPr>
        <w:pStyle w:val="3"/>
      </w:pPr>
      <w:bookmarkStart w:id="27" w:name="_Toc331144985"/>
      <w:r>
        <w:rPr>
          <w:rFonts w:hint="eastAsia"/>
        </w:rPr>
        <w:t>事务</w:t>
      </w:r>
      <w:bookmarkEnd w:id="27"/>
    </w:p>
    <w:p w:rsidR="007F666B" w:rsidRPr="007F666B" w:rsidRDefault="007F666B">
      <w:r>
        <w:rPr>
          <w:rFonts w:hint="eastAsia"/>
        </w:rPr>
        <w:t>执行原则：先执行主表，再执行子表</w:t>
      </w:r>
      <w:r w:rsidR="00E57DB0">
        <w:rPr>
          <w:rFonts w:hint="eastAsia"/>
        </w:rPr>
        <w:t>。</w:t>
      </w:r>
      <w:r w:rsidR="00541C98">
        <w:rPr>
          <w:rFonts w:hint="eastAsia"/>
        </w:rPr>
        <w:t xml:space="preserve"> </w:t>
      </w:r>
      <w:r w:rsidR="00541C98">
        <w:rPr>
          <w:rFonts w:hint="eastAsia"/>
        </w:rPr>
        <w:t>没有主子关系，按业务流程先后关系。</w:t>
      </w:r>
    </w:p>
    <w:p w:rsidR="00176658" w:rsidRDefault="00176658">
      <w:r>
        <w:rPr>
          <w:rFonts w:hint="eastAsia"/>
        </w:rPr>
        <w:t>分布式事务</w:t>
      </w:r>
      <w:r>
        <w:rPr>
          <w:rFonts w:hint="eastAsia"/>
        </w:rPr>
        <w:t>:</w:t>
      </w:r>
      <w:r>
        <w:rPr>
          <w:rFonts w:hint="eastAsia"/>
        </w:rPr>
        <w:t>见</w:t>
      </w:r>
      <w:r>
        <w:rPr>
          <w:rFonts w:hint="eastAsia"/>
        </w:rPr>
        <w:t>Chm</w:t>
      </w:r>
      <w:r>
        <w:rPr>
          <w:rFonts w:hint="eastAsia"/>
        </w:rPr>
        <w:t>帮助</w:t>
      </w:r>
    </w:p>
    <w:p w:rsidR="00C15F2B" w:rsidRDefault="0084101D">
      <w:r>
        <w:rPr>
          <w:noProof/>
        </w:rPr>
      </w:r>
      <w:r>
        <w:rPr>
          <w:noProof/>
        </w:rPr>
        <w:pict>
          <v:roundrect id="圆角矩形 30" o:spid="_x0000_s1074" style="width:457.25pt;height:289.3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36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" fillcolor="white [3201]" strokecolor="#f79646 [3209]" strokeweight="2pt">
            <v:shadow on="t" color="black" opacity="26214f" origin="-.5,-.5" offset=".74836mm,.74836mm"/>
            <v:textbox>
              <w:txbxContent>
                <w:p w:rsidR="0084101D" w:rsidRDefault="0084101D" w:rsidP="00C15F2B">
                  <w:pPr>
                    <w:autoSpaceDE w:val="0"/>
                    <w:autoSpaceDN w:val="0"/>
                    <w:rPr>
                      <w:rFonts w:ascii="新宋体" w:eastAsia="新宋体" w:hAnsi="新宋体"/>
                      <w:sz w:val="19"/>
                    </w:rPr>
                  </w:pPr>
                  <w:proofErr w:type="gramStart"/>
                  <w:r>
                    <w:rPr>
                      <w:rFonts w:ascii="新宋体" w:eastAsia="新宋体" w:hAnsi="新宋体" w:hint="eastAsia"/>
                      <w:color w:val="0000FF"/>
                      <w:sz w:val="19"/>
                    </w:rPr>
                    <w:t>using</w:t>
                  </w:r>
                  <w:proofErr w:type="gramEnd"/>
                  <w:r>
                    <w:rPr>
                      <w:rFonts w:ascii="新宋体" w:eastAsia="新宋体" w:hAnsi="新宋体" w:hint="eastAsia"/>
                      <w:sz w:val="19"/>
                    </w:rPr>
                    <w:t xml:space="preserve"> (</w:t>
                  </w:r>
                  <w:r>
                    <w:rPr>
                      <w:rFonts w:ascii="新宋体" w:eastAsia="新宋体" w:hAnsi="新宋体" w:hint="eastAsia"/>
                      <w:color w:val="0000FF"/>
                      <w:sz w:val="19"/>
                    </w:rPr>
                    <w:t>var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 xml:space="preserve"> tran = </w:t>
                  </w:r>
                  <w:r>
                    <w:rPr>
                      <w:rFonts w:ascii="新宋体" w:eastAsia="新宋体" w:hAnsi="新宋体" w:hint="eastAsia"/>
                      <w:color w:val="0000FF"/>
                      <w:sz w:val="19"/>
                    </w:rPr>
                    <w:t>new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 xml:space="preserve"> </w:t>
                  </w:r>
                  <w:r>
                    <w:rPr>
                      <w:rFonts w:ascii="新宋体" w:eastAsia="新宋体" w:hAnsi="新宋体" w:hint="eastAsia"/>
                      <w:color w:val="2B91AF"/>
                      <w:sz w:val="19"/>
                    </w:rPr>
                    <w:t>TransactionScope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>())</w:t>
                  </w:r>
                </w:p>
                <w:p w:rsidR="0084101D" w:rsidRDefault="0084101D" w:rsidP="00C15F2B">
                  <w:pPr>
                    <w:autoSpaceDE w:val="0"/>
                    <w:autoSpaceDN w:val="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{</w:t>
                  </w:r>
                </w:p>
                <w:p w:rsidR="0084101D" w:rsidRDefault="0084101D" w:rsidP="00C15F2B">
                  <w:pPr>
                    <w:autoSpaceDE w:val="0"/>
                    <w:autoSpaceDN w:val="0"/>
                    <w:ind w:left="420" w:firstLine="420"/>
                    <w:rPr>
                      <w:rFonts w:ascii="新宋体" w:eastAsia="新宋体" w:hAnsi="新宋体"/>
                      <w:sz w:val="19"/>
                    </w:rPr>
                  </w:pPr>
                  <w:proofErr w:type="gramStart"/>
                  <w:r>
                    <w:rPr>
                      <w:rFonts w:ascii="新宋体" w:eastAsia="新宋体" w:hAnsi="新宋体" w:hint="eastAsia"/>
                      <w:sz w:val="19"/>
                    </w:rPr>
                    <w:t>//do something 1.</w:t>
                  </w:r>
                  <w:proofErr w:type="gramEnd"/>
                </w:p>
                <w:p w:rsidR="0084101D" w:rsidRDefault="0084101D" w:rsidP="00C15F2B">
                  <w:pPr>
                    <w:autoSpaceDE w:val="0"/>
                    <w:autoSpaceDN w:val="0"/>
                    <w:ind w:left="420" w:firstLine="420"/>
                    <w:rPr>
                      <w:rFonts w:ascii="新宋体" w:eastAsia="新宋体" w:hAnsi="新宋体"/>
                      <w:sz w:val="19"/>
                    </w:rPr>
                  </w:pPr>
                  <w:proofErr w:type="gramStart"/>
                  <w:r>
                    <w:rPr>
                      <w:rFonts w:ascii="新宋体" w:eastAsia="新宋体" w:hAnsi="新宋体" w:hint="eastAsia"/>
                      <w:sz w:val="19"/>
                    </w:rPr>
                    <w:t>//do something 2.</w:t>
                  </w:r>
                  <w:proofErr w:type="gramEnd"/>
                </w:p>
                <w:p w:rsidR="0084101D" w:rsidRDefault="0084101D" w:rsidP="00C15F2B">
                  <w:pPr>
                    <w:autoSpaceDE w:val="0"/>
                    <w:autoSpaceDN w:val="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ab/>
                  </w:r>
                  <w:proofErr w:type="gramStart"/>
                  <w:r>
                    <w:rPr>
                      <w:rFonts w:ascii="新宋体" w:eastAsia="新宋体" w:hAnsi="新宋体" w:hint="eastAsia"/>
                      <w:sz w:val="19"/>
                    </w:rPr>
                    <w:t>try</w:t>
                  </w:r>
                  <w:proofErr w:type="gramEnd"/>
                </w:p>
                <w:p w:rsidR="0084101D" w:rsidRDefault="0084101D" w:rsidP="00C15F2B">
                  <w:pPr>
                    <w:autoSpaceDE w:val="0"/>
                    <w:autoSpaceDN w:val="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ab/>
                    <w:t>{</w:t>
                  </w:r>
                </w:p>
                <w:p w:rsidR="0084101D" w:rsidRDefault="0084101D" w:rsidP="00C15F2B">
                  <w:pPr>
                    <w:autoSpaceDE w:val="0"/>
                    <w:autoSpaceDN w:val="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 xml:space="preserve">        </w:t>
                  </w:r>
                  <w:proofErr w:type="gramStart"/>
                  <w:r>
                    <w:rPr>
                      <w:rFonts w:ascii="新宋体" w:eastAsia="新宋体" w:hAnsi="新宋体" w:hint="eastAsia"/>
                      <w:sz w:val="19"/>
                    </w:rPr>
                    <w:t>tran.Complete(</w:t>
                  </w:r>
                  <w:proofErr w:type="gramEnd"/>
                  <w:r>
                    <w:rPr>
                      <w:rFonts w:ascii="新宋体" w:eastAsia="新宋体" w:hAnsi="新宋体" w:hint="eastAsia"/>
                      <w:sz w:val="19"/>
                    </w:rPr>
                    <w:t>);</w:t>
                  </w:r>
                </w:p>
                <w:p w:rsidR="0084101D" w:rsidRDefault="0084101D" w:rsidP="00C15F2B">
                  <w:pPr>
                    <w:autoSpaceDE w:val="0"/>
                    <w:autoSpaceDN w:val="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ab/>
                  </w:r>
                  <w:proofErr w:type="gramStart"/>
                  <w:r>
                    <w:rPr>
                      <w:rFonts w:ascii="新宋体" w:eastAsia="新宋体" w:hAnsi="新宋体" w:hint="eastAsia"/>
                      <w:sz w:val="19"/>
                    </w:rPr>
                    <w:t>}catch</w:t>
                  </w:r>
                  <w:proofErr w:type="gramEnd"/>
                  <w:r>
                    <w:rPr>
                      <w:rFonts w:ascii="新宋体" w:eastAsia="新宋体" w:hAnsi="新宋体" w:hint="eastAsia"/>
                      <w:sz w:val="19"/>
                    </w:rPr>
                    <w:t>( Exception e ){</w:t>
                  </w:r>
                </w:p>
                <w:p w:rsidR="0084101D" w:rsidRDefault="0084101D" w:rsidP="00C15F2B">
                  <w:pPr>
                    <w:autoSpaceDE w:val="0"/>
                    <w:autoSpaceDN w:val="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ab/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ab/>
                    <w:t>//自动回滚。</w:t>
                  </w:r>
                </w:p>
                <w:p w:rsidR="0084101D" w:rsidRPr="00DA728B" w:rsidRDefault="0084101D" w:rsidP="00C15F2B">
                  <w:pPr>
                    <w:autoSpaceDE w:val="0"/>
                    <w:autoSpaceDN w:val="0"/>
                    <w:rPr>
                      <w:rFonts w:ascii="新宋体" w:eastAsia="新宋体" w:hAnsi="新宋体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ab/>
                    <w:t>}</w:t>
                  </w:r>
                </w:p>
                <w:p w:rsidR="0084101D" w:rsidRPr="00181179" w:rsidRDefault="0084101D" w:rsidP="00C15F2B">
                  <w:pPr>
                    <w:autoSpaceDE w:val="0"/>
                    <w:autoSpaceDN w:val="0"/>
                  </w:pPr>
                  <w:r>
                    <w:rPr>
                      <w:rFonts w:ascii="新宋体" w:eastAsia="新宋体" w:hAnsi="新宋体" w:hint="eastAsia"/>
                      <w:sz w:val="19"/>
                    </w:rPr>
                    <w:t>}</w:t>
                  </w:r>
                </w:p>
              </w:txbxContent>
            </v:textbox>
            <w10:wrap type="none"/>
            <w10:anchorlock/>
          </v:roundrect>
        </w:pict>
      </w:r>
    </w:p>
    <w:p w:rsidR="005B5F79" w:rsidRDefault="00C15F2B" w:rsidP="005B5F79">
      <w:pPr>
        <w:autoSpaceDE w:val="0"/>
        <w:autoSpaceDN w:val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分布式事务要求每台服务器都要启用 MSDTC，详细设置：</w:t>
      </w:r>
    </w:p>
    <w:p w:rsidR="00C15F2B" w:rsidRDefault="0084101D" w:rsidP="005B5F79">
      <w:pPr>
        <w:autoSpaceDE w:val="0"/>
        <w:autoSpaceDN w:val="0"/>
        <w:rPr>
          <w:rFonts w:ascii="新宋体" w:eastAsia="新宋体" w:hAnsi="新宋体"/>
          <w:sz w:val="19"/>
        </w:rPr>
      </w:pPr>
      <w:hyperlink r:id="rId15" w:history="1">
        <w:r w:rsidR="00C15F2B">
          <w:rPr>
            <w:rStyle w:val="a3"/>
          </w:rPr>
          <w:t>http://www.cnblogs.com/newsea/archive/2012/06/08/2541280.html</w:t>
        </w:r>
      </w:hyperlink>
    </w:p>
    <w:p w:rsidR="00176658" w:rsidRDefault="00176658">
      <w:pPr>
        <w:autoSpaceDE w:val="0"/>
        <w:autoSpaceDN w:val="0"/>
        <w:rPr>
          <w:rFonts w:ascii="新宋体" w:eastAsia="新宋体" w:hAnsi="新宋体"/>
          <w:sz w:val="19"/>
        </w:rPr>
      </w:pPr>
    </w:p>
    <w:p w:rsidR="00176658" w:rsidRDefault="00176658"/>
    <w:p w:rsidR="00176658" w:rsidRDefault="00176658">
      <w:proofErr w:type="gramStart"/>
      <w:r>
        <w:rPr>
          <w:rFonts w:hint="eastAsia"/>
        </w:rPr>
        <w:t>单库事务</w:t>
      </w:r>
      <w:proofErr w:type="gramEnd"/>
      <w:r>
        <w:rPr>
          <w:rFonts w:hint="eastAsia"/>
        </w:rPr>
        <w:t>:</w:t>
      </w:r>
    </w:p>
    <w:p w:rsidR="00041D44" w:rsidRDefault="00041D44">
      <w:pPr>
        <w:widowControl/>
        <w:spacing w:line="240" w:lineRule="auto"/>
        <w:jc w:val="left"/>
      </w:pPr>
      <w:r>
        <w:br w:type="page"/>
      </w:r>
    </w:p>
    <w:p w:rsidR="00041D44" w:rsidRDefault="0084101D">
      <w:r>
        <w:rPr>
          <w:noProof/>
        </w:rPr>
      </w:r>
      <w:r>
        <w:rPr>
          <w:noProof/>
        </w:rPr>
        <w:pict>
          <v:roundrect id="圆角矩形 29" o:spid="_x0000_s1073" style="width:457.25pt;height:352.3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36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" fillcolor="white [3201]" strokecolor="#f79646 [3209]" strokeweight="2pt">
            <v:shadow on="t" color="black" opacity="26214f" origin="-.5,-.5" offset=".74836mm,.74836mm"/>
            <v:textbox>
              <w:txbxContent>
                <w:p w:rsidR="0084101D" w:rsidRPr="00041D44" w:rsidRDefault="0084101D" w:rsidP="00041D44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conn = </w:t>
                  </w:r>
                  <w:r>
                    <w:rPr>
                      <w:rFonts w:ascii="新宋体" w:hAnsi="新宋体" w:cs="新宋体"/>
                      <w:color w:val="2B91AF"/>
                      <w:kern w:val="0"/>
                      <w:sz w:val="19"/>
                      <w:szCs w:val="19"/>
                    </w:rPr>
                    <w:t>dbr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.TTask.GetDbConnection();</w:t>
                  </w:r>
                </w:p>
                <w:p w:rsidR="0084101D" w:rsidRDefault="0084101D" w:rsidP="00041D44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tran = conn.BeginTransaction())</w:t>
                  </w:r>
                </w:p>
                <w:p w:rsidR="0084101D" w:rsidRDefault="0084101D" w:rsidP="00041D44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{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leftChars="100" w:left="21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try</w:t>
                  </w:r>
                  <w:proofErr w:type="gramEnd"/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leftChars="100" w:left="21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{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leftChars="200" w:left="42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dbr.Person.Update()</w:t>
                  </w:r>
                  <w:proofErr w:type="gramEnd"/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leftChars="200" w:left="42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ab/>
                    <w:t>.</w:t>
                  </w:r>
                  <w:proofErr w:type="gramStart"/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UseConnection(</w:t>
                  </w:r>
                  <w:proofErr w:type="gramEnd"/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conn)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leftChars="200" w:left="42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ab/>
                    <w:t>.</w:t>
                  </w:r>
                  <w:proofErr w:type="gramStart"/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Execute(</w:t>
                  </w:r>
                  <w:proofErr w:type="gramEnd"/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) ;</w:t>
                  </w:r>
                </w:p>
                <w:p w:rsidR="0084101D" w:rsidRDefault="0084101D" w:rsidP="00041D44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leftChars="200" w:left="42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dbr.Dept.Insert()</w:t>
                  </w:r>
                  <w:proofErr w:type="gramEnd"/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leftChars="200" w:left="42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ab/>
                    <w:t>.</w:t>
                  </w:r>
                  <w:proofErr w:type="gramStart"/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UseConnection(</w:t>
                  </w:r>
                  <w:proofErr w:type="gramEnd"/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conn)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leftChars="200" w:left="42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ab/>
                    <w:t>.</w:t>
                  </w:r>
                  <w:proofErr w:type="gramStart"/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Execute(</w:t>
                  </w:r>
                  <w:proofErr w:type="gramEnd"/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);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leftChars="200" w:left="42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leftChars="200" w:left="420" w:firstLine="42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conn.Commit(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);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leftChars="400" w:left="84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}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leftChars="400" w:left="84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catch</w:t>
                  </w:r>
                  <w:proofErr w:type="gramEnd"/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leftChars="400" w:left="84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{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leftChars="400" w:left="84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conn.RollBack(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);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leftChars="400" w:left="84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}</w:t>
                  </w:r>
                </w:p>
                <w:p w:rsidR="0084101D" w:rsidRPr="00181179" w:rsidRDefault="0084101D" w:rsidP="00041D44">
                  <w:pPr>
                    <w:pStyle w:val="11"/>
                    <w:ind w:left="420" w:firstLineChars="0" w:firstLine="0"/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none"/>
            <w10:anchorlock/>
          </v:roundrect>
        </w:pic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76658" w:rsidRDefault="00176658" w:rsidP="00556017">
      <w:pPr>
        <w:pStyle w:val="3"/>
      </w:pPr>
      <w:bookmarkStart w:id="28" w:name="_Toc331144986"/>
      <w:r>
        <w:rPr>
          <w:rFonts w:hint="eastAsia"/>
        </w:rPr>
        <w:t>报表开发</w:t>
      </w:r>
      <w:bookmarkEnd w:id="28"/>
    </w:p>
    <w:p w:rsidR="002A58B3" w:rsidRDefault="002A58B3" w:rsidP="002A58B3">
      <w:r>
        <w:rPr>
          <w:rFonts w:hint="eastAsia"/>
        </w:rPr>
        <w:t>报表分页方案：</w:t>
      </w:r>
    </w:p>
    <w:p w:rsidR="002A58B3" w:rsidRDefault="0084101D" w:rsidP="002A58B3">
      <w:hyperlink r:id="rId16" w:history="1">
        <w:r w:rsidR="002A58B3" w:rsidRPr="00F550DF">
          <w:rPr>
            <w:rStyle w:val="a3"/>
            <w:rFonts w:ascii="微软雅黑" w:eastAsia="微软雅黑" w:cs="微软雅黑"/>
            <w:kern w:val="0"/>
            <w:sz w:val="24"/>
            <w:szCs w:val="24"/>
          </w:rPr>
          <w:t>http://www.cnblogs.com/newsea/archive/2012/03/04/2379250.html</w:t>
        </w:r>
      </w:hyperlink>
    </w:p>
    <w:p w:rsidR="002A58B3" w:rsidRPr="002A58B3" w:rsidRDefault="002A58B3" w:rsidP="002A58B3">
      <w:r>
        <w:rPr>
          <w:rFonts w:hint="eastAsia"/>
        </w:rPr>
        <w:t>报表样式设置：</w:t>
      </w:r>
    </w:p>
    <w:p w:rsidR="00D11037" w:rsidRDefault="0084101D" w:rsidP="002A58B3">
      <w:hyperlink r:id="rId17" w:history="1">
        <w:r w:rsidR="002A58B3" w:rsidRPr="00F550DF">
          <w:rPr>
            <w:rStyle w:val="a3"/>
            <w:rFonts w:ascii="微软雅黑" w:eastAsia="微软雅黑" w:cs="微软雅黑"/>
            <w:kern w:val="0"/>
            <w:sz w:val="24"/>
            <w:szCs w:val="24"/>
          </w:rPr>
          <w:t>http://www.cnblogs.com/newsea/archive/2012/03/04/2379274.html</w:t>
        </w:r>
      </w:hyperlink>
    </w:p>
    <w:p w:rsidR="002A58B3" w:rsidRDefault="002A58B3" w:rsidP="002A58B3"/>
    <w:p w:rsidR="002A58B3" w:rsidRDefault="00B8427F" w:rsidP="002A58B3">
      <w:r>
        <w:rPr>
          <w:rFonts w:hint="eastAsia"/>
        </w:rPr>
        <w:t>文件结构见《代码规范</w:t>
      </w:r>
      <w:r>
        <w:rPr>
          <w:rFonts w:hint="eastAsia"/>
        </w:rPr>
        <w:t>-</w:t>
      </w:r>
      <w:r>
        <w:rPr>
          <w:rFonts w:hint="eastAsia"/>
        </w:rPr>
        <w:t>文件结构》</w:t>
      </w:r>
    </w:p>
    <w:p w:rsidR="008D56BF" w:rsidRDefault="008D56BF" w:rsidP="002A58B3">
      <w:r>
        <w:rPr>
          <w:rFonts w:hint="eastAsia"/>
        </w:rPr>
        <w:t>如果展现的表格数据源和报表数据源相同，则</w:t>
      </w:r>
      <w:r>
        <w:rPr>
          <w:rFonts w:hint="eastAsia"/>
        </w:rPr>
        <w:t>Biz</w:t>
      </w:r>
      <w:r>
        <w:rPr>
          <w:rFonts w:hint="eastAsia"/>
        </w:rPr>
        <w:t>返回的数据源可以重用。重用原则：</w:t>
      </w:r>
    </w:p>
    <w:p w:rsidR="008D56BF" w:rsidRDefault="008D56BF" w:rsidP="008D56BF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返回的数据列是最大集合。</w:t>
      </w:r>
    </w:p>
    <w:p w:rsidR="008D56BF" w:rsidRDefault="008D56BF" w:rsidP="009F14B9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自定义</w:t>
      </w:r>
      <w:r w:rsidR="009F14B9">
        <w:rPr>
          <w:rFonts w:hint="eastAsia"/>
        </w:rPr>
        <w:t>查询，需要手动修改传递的</w:t>
      </w:r>
      <w:r w:rsidR="009F14B9">
        <w:rPr>
          <w:rFonts w:hint="eastAsia"/>
        </w:rPr>
        <w:t xml:space="preserve"> </w:t>
      </w:r>
      <w:r w:rsidR="009F14B9" w:rsidRPr="009F14B9">
        <w:t>Query</w:t>
      </w:r>
      <w:r w:rsidR="009F14B9">
        <w:rPr>
          <w:rFonts w:hint="eastAsia"/>
        </w:rPr>
        <w:t>Model (QueryBase)</w:t>
      </w:r>
    </w:p>
    <w:p w:rsidR="00176658" w:rsidRDefault="00176658" w:rsidP="00556017">
      <w:pPr>
        <w:pStyle w:val="3"/>
      </w:pPr>
      <w:bookmarkStart w:id="29" w:name="_Toc331144987"/>
      <w:r>
        <w:rPr>
          <w:rFonts w:hint="eastAsia"/>
        </w:rPr>
        <w:lastRenderedPageBreak/>
        <w:t>系统服务</w:t>
      </w:r>
      <w:bookmarkEnd w:id="29"/>
    </w:p>
    <w:p w:rsidR="00176658" w:rsidRDefault="00176658">
      <w:pPr>
        <w:pStyle w:val="11"/>
        <w:ind w:left="420" w:firstLineChars="0" w:firstLine="0"/>
      </w:pPr>
      <w:r>
        <w:rPr>
          <w:rFonts w:hint="eastAsia"/>
        </w:rPr>
        <w:t>见接口方案</w:t>
      </w:r>
    </w:p>
    <w:p w:rsidR="00176658" w:rsidRDefault="00176658" w:rsidP="00556017">
      <w:pPr>
        <w:pStyle w:val="3"/>
      </w:pPr>
      <w:bookmarkStart w:id="30" w:name="_Toc331144988"/>
      <w:r>
        <w:rPr>
          <w:rFonts w:hint="eastAsia"/>
        </w:rPr>
        <w:t>数据导出</w:t>
      </w:r>
      <w:bookmarkEnd w:id="30"/>
    </w:p>
    <w:p w:rsidR="00176658" w:rsidRDefault="00176658" w:rsidP="00556017">
      <w:pPr>
        <w:pStyle w:val="4"/>
      </w:pPr>
      <w:r>
        <w:rPr>
          <w:rFonts w:hint="eastAsia"/>
        </w:rPr>
        <w:t>导出数据到</w:t>
      </w:r>
      <w:r>
        <w:rPr>
          <w:rFonts w:hint="eastAsia"/>
        </w:rPr>
        <w:t>Excel2003</w:t>
      </w:r>
    </w:p>
    <w:p w:rsidR="00176658" w:rsidRDefault="00176658">
      <w:pPr>
        <w:pStyle w:val="11"/>
        <w:ind w:left="420" w:firstLineChars="0" w:firstLine="0"/>
      </w:pPr>
      <w:r>
        <w:rPr>
          <w:rFonts w:hint="eastAsia"/>
        </w:rPr>
        <w:t>参考</w:t>
      </w:r>
      <w:r>
        <w:rPr>
          <w:rFonts w:hint="eastAsia"/>
        </w:rPr>
        <w:t>:</w:t>
      </w:r>
      <w:hyperlink r:id="rId18" w:history="1">
        <w:r>
          <w:rPr>
            <w:rStyle w:val="a3"/>
          </w:rPr>
          <w:t>http://www.cnblogs.com/newsea/archive/2011/06/12/2078864.html</w:t>
        </w:r>
      </w:hyperlink>
    </w:p>
    <w:p w:rsidR="00176658" w:rsidRDefault="00176658">
      <w:pPr>
        <w:pStyle w:val="11"/>
        <w:ind w:left="420" w:firstLineChars="0" w:firstLine="0"/>
      </w:pPr>
    </w:p>
    <w:p w:rsidR="00970B5F" w:rsidRDefault="00970B5F">
      <w:pPr>
        <w:widowControl/>
        <w:spacing w:line="240" w:lineRule="auto"/>
        <w:jc w:val="left"/>
      </w:pPr>
      <w:r>
        <w:br w:type="page"/>
      </w:r>
    </w:p>
    <w:p w:rsidR="00176658" w:rsidRDefault="0084101D">
      <w:pPr>
        <w:pStyle w:val="11"/>
        <w:ind w:left="420" w:firstLineChars="0" w:firstLine="0"/>
      </w:pPr>
      <w:r>
        <w:rPr>
          <w:noProof/>
        </w:rPr>
      </w:r>
      <w:r>
        <w:rPr>
          <w:noProof/>
        </w:rPr>
        <w:pict>
          <v:roundrect id="圆角矩形 27" o:spid="_x0000_s1072" style="width:457.25pt;height:339.3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32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" fillcolor="white [3201]" strokecolor="#f79646 [3209]" strokeweight="2pt">
            <v:shadow on="t" color="black" opacity="26214f" origin="-.5,-.5" offset=".74836mm,.74836mm"/>
            <v:textbox>
              <w:txbxContent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200" w:firstLine="38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eastAsia="新宋体" w:hAnsi="新宋体" w:hint="eastAsia"/>
                      <w:color w:val="0000FF"/>
                      <w:sz w:val="19"/>
                    </w:rPr>
                    <w:t>s</w:t>
                  </w:r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tring</w:t>
                  </w:r>
                  <w:proofErr w:type="gramEnd"/>
                  <w:r>
                    <w:rPr>
                      <w:rFonts w:ascii="新宋体" w:hAnsi="新宋体" w:cs="新宋体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connString = </w:t>
                  </w:r>
                  <w:r>
                    <w:rPr>
                      <w:rFonts w:ascii="新宋体" w:hAnsi="新宋体" w:cs="新宋体"/>
                      <w:color w:val="A31515"/>
                      <w:kern w:val="0"/>
                      <w:sz w:val="19"/>
                      <w:szCs w:val="19"/>
                    </w:rPr>
                    <w:t>@"Provider=Microsoft.Jet.OLEDB.4.0;Data Source=R:\MyWeb.xls;Extended Properties=Excel 8.0;"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;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200" w:firstLine="38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hAnsi="新宋体" w:cs="新宋体"/>
                      <w:color w:val="2B91AF"/>
                      <w:kern w:val="0"/>
                      <w:sz w:val="19"/>
                      <w:szCs w:val="19"/>
                    </w:rPr>
                    <w:t>OleDbConnection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con = </w:t>
                  </w:r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新宋体" w:hAnsi="新宋体" w:cs="新宋体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hAnsi="新宋体" w:cs="新宋体"/>
                      <w:color w:val="2B91AF"/>
                      <w:kern w:val="0"/>
                      <w:sz w:val="19"/>
                      <w:szCs w:val="19"/>
                    </w:rPr>
                    <w:t>OleDbConnection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(connString))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200" w:firstLine="38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{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419" w:firstLine="796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con.Open(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);</w:t>
                  </w:r>
                </w:p>
                <w:p w:rsidR="0084101D" w:rsidRDefault="0084101D" w:rsidP="00335060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419" w:firstLine="796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 xml:space="preserve">string strSql = </w:t>
                  </w:r>
                  <w:r>
                    <w:rPr>
                      <w:rFonts w:ascii="新宋体" w:hAnsi="新宋体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hAnsi="新宋体" w:cs="新宋体" w:hint="eastAsia"/>
                      <w:color w:val="A31515"/>
                      <w:kern w:val="0"/>
                      <w:sz w:val="19"/>
                      <w:szCs w:val="19"/>
                    </w:rPr>
                    <w:t>i</w:t>
                  </w: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 xml:space="preserve">nsert into  </w:t>
                  </w: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表</w:t>
                  </w: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 xml:space="preserve"> ( </w:t>
                  </w: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列</w:t>
                  </w: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1,</w:t>
                  </w: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列</w:t>
                  </w: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 xml:space="preserve">2 ) values ( ?,? ) </w:t>
                  </w:r>
                  <w:r>
                    <w:rPr>
                      <w:rFonts w:ascii="新宋体" w:hAnsi="新宋体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 xml:space="preserve"> ;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419" w:firstLine="796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color w:val="2B91AF"/>
                      <w:kern w:val="0"/>
                      <w:sz w:val="19"/>
                      <w:szCs w:val="19"/>
                    </w:rPr>
                    <w:t>OleDbCommand</w:t>
                  </w:r>
                  <w:r>
                    <w:rPr>
                      <w:rFonts w:ascii="新宋体" w:hAnsi="新宋体" w:cs="新宋体" w:hint="eastAsia"/>
                      <w:color w:val="2B91A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cmd = </w:t>
                  </w:r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新宋体" w:hAnsi="新宋体" w:cs="新宋体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hAnsi="新宋体" w:cs="新宋体"/>
                      <w:color w:val="2B91AF"/>
                      <w:kern w:val="0"/>
                      <w:sz w:val="19"/>
                      <w:szCs w:val="19"/>
                    </w:rPr>
                    <w:t>OleDbCommand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新宋体" w:hAnsi="新宋体" w:cs="新宋体" w:hint="eastAsia"/>
                      <w:color w:val="0000FF"/>
                      <w:kern w:val="0"/>
                      <w:sz w:val="19"/>
                      <w:szCs w:val="19"/>
                    </w:rPr>
                    <w:t>strSql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, con);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419" w:firstLine="796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{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638" w:firstLine="1212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p = </w:t>
                  </w:r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新宋体" w:hAnsi="新宋体" w:cs="新宋体" w:hint="eastAsia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hAnsi="新宋体" w:cs="新宋体"/>
                      <w:color w:val="2B91AF"/>
                      <w:kern w:val="0"/>
                      <w:sz w:val="19"/>
                      <w:szCs w:val="19"/>
                    </w:rPr>
                    <w:t>OleDbParameter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hAnsi="新宋体" w:cs="新宋体"/>
                      <w:color w:val="A31515"/>
                      <w:kern w:val="0"/>
                      <w:sz w:val="19"/>
                      <w:szCs w:val="19"/>
                    </w:rPr>
                    <w:t>"?"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新宋体" w:hAnsi="新宋体" w:cs="新宋体"/>
                      <w:color w:val="2B91AF"/>
                      <w:kern w:val="0"/>
                      <w:sz w:val="19"/>
                      <w:szCs w:val="19"/>
                    </w:rPr>
                    <w:t>OleDbType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.Integer);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638" w:firstLine="1212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p.Value = 0;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638" w:firstLine="1212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cmd.Parameters.Add(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p);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419" w:firstLine="796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}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419" w:firstLine="796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{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638" w:firstLine="1212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p = </w:t>
                  </w:r>
                  <w:r>
                    <w:rPr>
                      <w:rFonts w:ascii="新宋体" w:hAnsi="新宋体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新宋体" w:hAnsi="新宋体" w:cs="新宋体"/>
                      <w:color w:val="2B91AF"/>
                      <w:kern w:val="0"/>
                      <w:sz w:val="19"/>
                      <w:szCs w:val="19"/>
                    </w:rPr>
                    <w:t>OleDbParameter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hAnsi="新宋体" w:cs="新宋体"/>
                      <w:color w:val="A31515"/>
                      <w:kern w:val="0"/>
                      <w:sz w:val="19"/>
                      <w:szCs w:val="19"/>
                    </w:rPr>
                    <w:t>"?"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新宋体" w:hAnsi="新宋体" w:cs="新宋体"/>
                      <w:color w:val="2B91AF"/>
                      <w:kern w:val="0"/>
                      <w:sz w:val="19"/>
                      <w:szCs w:val="19"/>
                    </w:rPr>
                    <w:t>OleDbType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.Integer);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638" w:firstLine="1212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p.Value = 0;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638" w:firstLine="1212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cmd.Parameters.Add(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p);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419" w:firstLine="796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}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419" w:firstLine="796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cmd.ExecuteNoQuery(</w:t>
                  </w:r>
                  <w:proofErr w:type="gramEnd"/>
                  <w:r>
                    <w:rPr>
                      <w:rFonts w:ascii="新宋体" w:hAnsi="新宋体" w:cs="新宋体" w:hint="eastAsia"/>
                      <w:kern w:val="0"/>
                      <w:sz w:val="19"/>
                      <w:szCs w:val="19"/>
                    </w:rPr>
                    <w:t>) ;</w:t>
                  </w:r>
                </w:p>
                <w:p w:rsidR="0084101D" w:rsidRDefault="0084101D" w:rsidP="00AD7F3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200" w:firstLine="38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}</w:t>
                  </w:r>
                </w:p>
                <w:p w:rsidR="0084101D" w:rsidRPr="00181179" w:rsidRDefault="0084101D" w:rsidP="00970B5F">
                  <w:pPr>
                    <w:pStyle w:val="11"/>
                    <w:ind w:left="420" w:firstLineChars="0" w:firstLine="0"/>
                  </w:pPr>
                </w:p>
              </w:txbxContent>
            </v:textbox>
            <w10:wrap type="none"/>
            <w10:anchorlock/>
          </v:roundrect>
        </w:pict>
      </w:r>
    </w:p>
    <w:p w:rsidR="00176658" w:rsidRDefault="00176658" w:rsidP="00970B5F">
      <w:pPr>
        <w:autoSpaceDE w:val="0"/>
        <w:autoSpaceDN w:val="0"/>
        <w:adjustRightInd w:val="0"/>
        <w:spacing w:line="240" w:lineRule="auto"/>
        <w:ind w:firstLineChars="200" w:firstLine="38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76658" w:rsidRDefault="00176658" w:rsidP="00556017">
      <w:pPr>
        <w:pStyle w:val="4"/>
      </w:pPr>
      <w:r>
        <w:rPr>
          <w:rFonts w:hint="eastAsia"/>
        </w:rPr>
        <w:t>导出数据到</w:t>
      </w:r>
      <w:r>
        <w:rPr>
          <w:rFonts w:hint="eastAsia"/>
        </w:rPr>
        <w:t>Excel2007+(</w:t>
      </w:r>
      <w:r>
        <w:rPr>
          <w:rFonts w:hint="eastAsia"/>
        </w:rPr>
        <w:t>待更新</w:t>
      </w:r>
      <w:r>
        <w:rPr>
          <w:rFonts w:hint="eastAsia"/>
        </w:rPr>
        <w:t>)</w:t>
      </w:r>
    </w:p>
    <w:p w:rsidR="00176658" w:rsidRDefault="0084101D" w:rsidP="00970B5F">
      <w:pPr>
        <w:autoSpaceDE w:val="0"/>
        <w:autoSpaceDN w:val="0"/>
        <w:rPr>
          <w:rFonts w:ascii="新宋体" w:eastAsia="新宋体" w:hAnsi="新宋体"/>
          <w:sz w:val="19"/>
        </w:rPr>
      </w:pPr>
      <w:r>
        <w:rPr>
          <w:noProof/>
        </w:rPr>
      </w:r>
      <w:r>
        <w:rPr>
          <w:noProof/>
        </w:rPr>
        <w:pict>
          <v:roundrect id="圆角矩形 26" o:spid="_x0000_s1071" style="width:457.25pt;height:114.3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6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" fillcolor="white [3201]" strokecolor="#f79646 [3209]" strokeweight="2pt">
            <v:shadow on="t" color="black" opacity="26214f" origin="-.5,-.5" offset=".74836mm,.74836mm"/>
            <v:textbox>
              <w:txbxContent>
                <w:p w:rsidR="0084101D" w:rsidRDefault="0084101D" w:rsidP="00B458FA">
                  <w:pPr>
                    <w:autoSpaceDE w:val="0"/>
                    <w:autoSpaceDN w:val="0"/>
                    <w:ind w:firstLineChars="200" w:firstLine="380"/>
                    <w:rPr>
                      <w:rFonts w:ascii="新宋体" w:eastAsia="新宋体" w:hAnsi="新宋体"/>
                      <w:sz w:val="19"/>
                    </w:rPr>
                  </w:pPr>
                  <w:proofErr w:type="gramStart"/>
                  <w:r>
                    <w:rPr>
                      <w:rFonts w:ascii="新宋体" w:eastAsia="新宋体" w:hAnsi="新宋体" w:hint="eastAsia"/>
                      <w:color w:val="0000FF"/>
                      <w:sz w:val="19"/>
                    </w:rPr>
                    <w:t>var</w:t>
                  </w:r>
                  <w:proofErr w:type="gramEnd"/>
                  <w:r>
                    <w:rPr>
                      <w:rFonts w:ascii="新宋体" w:eastAsia="新宋体" w:hAnsi="新宋体" w:hint="eastAsia"/>
                      <w:sz w:val="19"/>
                    </w:rPr>
                    <w:t xml:space="preserve"> ox = </w:t>
                  </w:r>
                  <w:r>
                    <w:rPr>
                      <w:rFonts w:ascii="新宋体" w:eastAsia="新宋体" w:hAnsi="新宋体" w:hint="eastAsia"/>
                      <w:color w:val="0000FF"/>
                      <w:sz w:val="19"/>
                    </w:rPr>
                    <w:t>new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 xml:space="preserve"> </w:t>
                  </w:r>
                  <w:r>
                    <w:rPr>
                      <w:rFonts w:ascii="新宋体" w:eastAsia="新宋体" w:hAnsi="新宋体" w:hint="eastAsia"/>
                      <w:color w:val="2B91AF"/>
                      <w:sz w:val="19"/>
                    </w:rPr>
                    <w:t>OpenXml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>(</w:t>
                  </w:r>
                  <w:r>
                    <w:rPr>
                      <w:rFonts w:ascii="新宋体" w:eastAsia="新宋体" w:hAnsi="新宋体" w:hint="eastAsia"/>
                      <w:color w:val="0000FF"/>
                      <w:sz w:val="19"/>
                    </w:rPr>
                    <w:t>new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 xml:space="preserve"> System.IO.</w:t>
                  </w:r>
                  <w:r>
                    <w:rPr>
                      <w:rFonts w:ascii="新宋体" w:eastAsia="新宋体" w:hAnsi="新宋体" w:hint="eastAsia"/>
                      <w:color w:val="2B91AF"/>
                      <w:sz w:val="19"/>
                    </w:rPr>
                    <w:t>FileStream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>(Server.MapPath(</w:t>
                  </w:r>
                  <w:r>
                    <w:rPr>
                      <w:rFonts w:ascii="新宋体" w:eastAsia="新宋体" w:hAnsi="新宋体" w:hint="eastAsia"/>
                      <w:color w:val="A31515"/>
                      <w:sz w:val="19"/>
                    </w:rPr>
                    <w:t>"~/Doc/blank.xlsx"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 xml:space="preserve">), </w:t>
                  </w:r>
                  <w:r>
                    <w:rPr>
                      <w:rFonts w:ascii="新宋体" w:eastAsia="新宋体" w:hAnsi="新宋体" w:hint="eastAsia"/>
                      <w:color w:val="2B91AF"/>
                      <w:sz w:val="19"/>
                    </w:rPr>
                    <w:t>FileMode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>.Open), Server.MapPath(</w:t>
                  </w:r>
                  <w:r>
                    <w:rPr>
                      <w:rFonts w:ascii="新宋体" w:eastAsia="新宋体" w:hAnsi="新宋体" w:hint="eastAsia"/>
                      <w:color w:val="A31515"/>
                      <w:sz w:val="19"/>
                    </w:rPr>
                    <w:t>"~/Upload"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>));</w:t>
                  </w:r>
                </w:p>
                <w:p w:rsidR="0084101D" w:rsidRDefault="0084101D" w:rsidP="00B458FA">
                  <w:pPr>
                    <w:autoSpaceDE w:val="0"/>
                    <w:autoSpaceDN w:val="0"/>
                    <w:ind w:firstLineChars="200" w:firstLine="380"/>
                    <w:rPr>
                      <w:rFonts w:ascii="新宋体" w:eastAsia="新宋体" w:hAnsi="新宋体"/>
                      <w:sz w:val="19"/>
                    </w:rPr>
                  </w:pPr>
                  <w:proofErr w:type="gramStart"/>
                  <w:r>
                    <w:rPr>
                      <w:rFonts w:ascii="新宋体" w:eastAsia="新宋体" w:hAnsi="新宋体" w:hint="eastAsia"/>
                      <w:sz w:val="19"/>
                    </w:rPr>
                    <w:t>ox.LoadWithColumn(</w:t>
                  </w:r>
                  <w:proofErr w:type="gramEnd"/>
                  <w:r>
                    <w:rPr>
                      <w:rFonts w:ascii="新宋体" w:eastAsia="新宋体" w:hAnsi="新宋体" w:hint="eastAsia"/>
                      <w:sz w:val="19"/>
                    </w:rPr>
                    <w:t xml:space="preserve">dt, </w:t>
                  </w:r>
                  <w:r>
                    <w:rPr>
                      <w:rFonts w:ascii="新宋体" w:eastAsia="新宋体" w:hAnsi="新宋体" w:hint="eastAsia"/>
                      <w:color w:val="A31515"/>
                      <w:sz w:val="19"/>
                    </w:rPr>
                    <w:t>"Sheet1"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>, objCol);</w:t>
                  </w:r>
                </w:p>
                <w:p w:rsidR="0084101D" w:rsidRPr="00181179" w:rsidRDefault="0084101D" w:rsidP="00B458FA">
                  <w:pPr>
                    <w:pStyle w:val="11"/>
                    <w:ind w:left="420" w:firstLineChars="0" w:firstLine="0"/>
                  </w:pPr>
                  <w:r>
                    <w:rPr>
                      <w:rFonts w:ascii="新宋体" w:eastAsia="新宋体" w:hAnsi="新宋体" w:hint="eastAsia"/>
                      <w:color w:val="0000FF"/>
                      <w:sz w:val="19"/>
                    </w:rPr>
                    <w:t>return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 xml:space="preserve"> </w:t>
                  </w:r>
                  <w:r>
                    <w:rPr>
                      <w:rFonts w:ascii="新宋体" w:eastAsia="新宋体" w:hAnsi="新宋体" w:hint="eastAsia"/>
                      <w:color w:val="0000FF"/>
                      <w:sz w:val="19"/>
                    </w:rPr>
                    <w:t>new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 xml:space="preserve"> </w:t>
                  </w:r>
                  <w:r>
                    <w:rPr>
                      <w:rFonts w:ascii="新宋体" w:eastAsia="新宋体" w:hAnsi="新宋体" w:hint="eastAsia"/>
                      <w:color w:val="2B91AF"/>
                      <w:sz w:val="19"/>
                    </w:rPr>
                    <w:t>DownloadResult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>(</w:t>
                  </w:r>
                  <w:r>
                    <w:rPr>
                      <w:rFonts w:ascii="新宋体" w:eastAsia="新宋体" w:hAnsi="新宋体" w:hint="eastAsia"/>
                      <w:color w:val="A31515"/>
                      <w:sz w:val="19"/>
                    </w:rPr>
                    <w:t>"出票详情.xlsx"</w:t>
                  </w:r>
                  <w:r>
                    <w:rPr>
                      <w:rFonts w:ascii="新宋体" w:eastAsia="新宋体" w:hAnsi="新宋体" w:hint="eastAsia"/>
                      <w:sz w:val="19"/>
                    </w:rPr>
                    <w:t>, ox.ToExcel());</w:t>
                  </w:r>
                </w:p>
              </w:txbxContent>
            </v:textbox>
            <w10:wrap type="none"/>
            <w10:anchorlock/>
          </v:roundrect>
        </w:pict>
      </w:r>
    </w:p>
    <w:p w:rsidR="00176658" w:rsidRDefault="00176658" w:rsidP="00556017">
      <w:pPr>
        <w:pStyle w:val="3"/>
      </w:pPr>
      <w:bookmarkStart w:id="31" w:name="_Toc331144989"/>
      <w:r>
        <w:rPr>
          <w:rFonts w:hint="eastAsia"/>
        </w:rPr>
        <w:t>异步</w:t>
      </w:r>
      <w:proofErr w:type="gramStart"/>
      <w:r>
        <w:rPr>
          <w:rFonts w:hint="eastAsia"/>
        </w:rPr>
        <w:t>加载树</w:t>
      </w:r>
      <w:proofErr w:type="gramEnd"/>
      <w:r>
        <w:rPr>
          <w:rFonts w:hint="eastAsia"/>
        </w:rPr>
        <w:t>列表</w:t>
      </w:r>
      <w:bookmarkEnd w:id="31"/>
    </w:p>
    <w:p w:rsidR="00176658" w:rsidRDefault="00176658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flexiGrid</w:t>
      </w:r>
      <w:r>
        <w:rPr>
          <w:rFonts w:hint="eastAsia"/>
        </w:rPr>
        <w:t>参数</w:t>
      </w:r>
      <w:r>
        <w:rPr>
          <w:rFonts w:hint="eastAsia"/>
        </w:rPr>
        <w:t>ajaxUrl</w:t>
      </w:r>
      <w:r>
        <w:rPr>
          <w:rFonts w:hint="eastAsia"/>
        </w:rPr>
        <w:t>参数如</w:t>
      </w:r>
      <w:r>
        <w:rPr>
          <w:rFonts w:hint="eastAsia"/>
        </w:rPr>
        <w:t>:</w:t>
      </w:r>
    </w:p>
    <w:p w:rsidR="00176658" w:rsidRDefault="00176658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kern w:val="0"/>
          <w:sz w:val="19"/>
          <w:szCs w:val="19"/>
        </w:rPr>
        <w:t>ajaxUrl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: </w:t>
      </w:r>
      <w:r>
        <w:rPr>
          <w:rFonts w:ascii="新宋体" w:hAnsi="新宋体" w:cs="新宋体"/>
          <w:color w:val="800000"/>
          <w:kern w:val="0"/>
          <w:sz w:val="19"/>
          <w:szCs w:val="19"/>
        </w:rPr>
        <w:t>"~/cs/Common/BuildingQuery.aspx?pid={0}"</w:t>
      </w:r>
      <w:r>
        <w:rPr>
          <w:rFonts w:ascii="新宋体" w:hAnsi="新宋体" w:cs="新宋体"/>
          <w:kern w:val="0"/>
          <w:sz w:val="19"/>
          <w:szCs w:val="19"/>
        </w:rPr>
        <w:t>,</w:t>
      </w:r>
    </w:p>
    <w:p w:rsidR="00176658" w:rsidRDefault="00176658">
      <w:r>
        <w:rPr>
          <w:rFonts w:hint="eastAsia"/>
        </w:rPr>
        <w:t>其中</w:t>
      </w:r>
      <w:r>
        <w:rPr>
          <w:rFonts w:hint="eastAsia"/>
        </w:rPr>
        <w:t xml:space="preserve"> {0} </w:t>
      </w:r>
      <w:r>
        <w:rPr>
          <w:rFonts w:hint="eastAsia"/>
        </w:rPr>
        <w:t>是该行的</w:t>
      </w:r>
      <w:r>
        <w:rPr>
          <w:rFonts w:hint="eastAsia"/>
        </w:rPr>
        <w:t>ID .</w:t>
      </w:r>
    </w:p>
    <w:p w:rsidR="00176658" w:rsidRDefault="00176658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服务器调用</w:t>
      </w:r>
      <w:r>
        <w:rPr>
          <w:rFonts w:hint="eastAsia"/>
        </w:rPr>
        <w:t>LoadFlexiAjaxGrid</w:t>
      </w:r>
      <w:r>
        <w:rPr>
          <w:rFonts w:hint="eastAsia"/>
        </w:rPr>
        <w:t>函数来完成</w:t>
      </w:r>
      <w:r>
        <w:rPr>
          <w:rFonts w:hint="eastAsia"/>
        </w:rPr>
        <w:t>.</w:t>
      </w:r>
    </w:p>
    <w:p w:rsidR="00176658" w:rsidRDefault="00176658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参见</w:t>
      </w:r>
      <w:r>
        <w:rPr>
          <w:rFonts w:hint="eastAsia"/>
        </w:rPr>
        <w:t>:~</w:t>
      </w:r>
      <w:r>
        <w:t>/cs/Common/BuildingList.aspx</w:t>
      </w:r>
    </w:p>
    <w:p w:rsidR="008974C9" w:rsidRDefault="008974C9" w:rsidP="008974C9">
      <w:pPr>
        <w:pStyle w:val="11"/>
        <w:ind w:firstLineChars="0"/>
      </w:pPr>
    </w:p>
    <w:p w:rsidR="008974C9" w:rsidRDefault="00DF1B95" w:rsidP="008974C9">
      <w:pPr>
        <w:pStyle w:val="3"/>
      </w:pPr>
      <w:bookmarkStart w:id="32" w:name="_Toc331144990"/>
      <w:r>
        <w:rPr>
          <w:rFonts w:hint="eastAsia"/>
        </w:rPr>
        <w:t>跨页面传值（</w:t>
      </w:r>
      <w:r w:rsidR="008974C9">
        <w:rPr>
          <w:rFonts w:hint="eastAsia"/>
        </w:rPr>
        <w:t>按查询的导出方案</w:t>
      </w:r>
      <w:r>
        <w:rPr>
          <w:rFonts w:hint="eastAsia"/>
        </w:rPr>
        <w:t>）</w:t>
      </w:r>
      <w:bookmarkEnd w:id="32"/>
    </w:p>
    <w:p w:rsidR="008974C9" w:rsidRDefault="008974C9" w:rsidP="008974C9">
      <w:r>
        <w:rPr>
          <w:rFonts w:hint="eastAsia"/>
        </w:rPr>
        <w:t>场景：</w:t>
      </w:r>
      <w:r w:rsidR="008C1E25">
        <w:rPr>
          <w:rFonts w:hint="eastAsia"/>
        </w:rPr>
        <w:t>按</w:t>
      </w:r>
      <w:r>
        <w:rPr>
          <w:rFonts w:hint="eastAsia"/>
        </w:rPr>
        <w:t>查询条件导出</w:t>
      </w:r>
      <w:r w:rsidR="008C1E25">
        <w:rPr>
          <w:rFonts w:hint="eastAsia"/>
        </w:rPr>
        <w:t>到</w:t>
      </w:r>
      <w:r w:rsidR="008C1E25">
        <w:rPr>
          <w:rFonts w:hint="eastAsia"/>
        </w:rPr>
        <w:t>Excel</w:t>
      </w:r>
      <w:r>
        <w:rPr>
          <w:rFonts w:hint="eastAsia"/>
        </w:rPr>
        <w:t>。</w:t>
      </w:r>
    </w:p>
    <w:p w:rsidR="008974C9" w:rsidRDefault="008974C9" w:rsidP="008974C9">
      <w:pPr>
        <w:ind w:firstLine="420"/>
      </w:pPr>
      <w:r>
        <w:rPr>
          <w:rFonts w:hint="eastAsia"/>
        </w:rPr>
        <w:t>查询条件比较多，且查询内容也可能比较多，如果使用</w:t>
      </w:r>
      <w:r>
        <w:rPr>
          <w:rFonts w:hint="eastAsia"/>
        </w:rPr>
        <w:t>URL</w:t>
      </w:r>
      <w:r>
        <w:rPr>
          <w:rFonts w:hint="eastAsia"/>
        </w:rPr>
        <w:t>传值的话，可能存在</w:t>
      </w:r>
      <w:r>
        <w:rPr>
          <w:rFonts w:hint="eastAsia"/>
        </w:rPr>
        <w:t>URL</w:t>
      </w:r>
      <w:r>
        <w:rPr>
          <w:rFonts w:hint="eastAsia"/>
        </w:rPr>
        <w:t>超长截断的可能。</w:t>
      </w:r>
    </w:p>
    <w:p w:rsidR="0084101D" w:rsidRDefault="0084101D" w:rsidP="0084101D">
      <w:pPr>
        <w:rPr>
          <w:rFonts w:hint="eastAsia"/>
        </w:rPr>
      </w:pPr>
      <w:r>
        <w:rPr>
          <w:rFonts w:hint="eastAsia"/>
        </w:rPr>
        <w:t>实现</w:t>
      </w:r>
      <w:r w:rsidR="00DF1B95">
        <w:rPr>
          <w:rFonts w:hint="eastAsia"/>
        </w:rPr>
        <w:t>原理</w:t>
      </w:r>
      <w:r>
        <w:rPr>
          <w:rFonts w:hint="eastAsia"/>
        </w:rPr>
        <w:t>遇到的</w:t>
      </w:r>
      <w:r w:rsidR="00C52834">
        <w:rPr>
          <w:rFonts w:hint="eastAsia"/>
        </w:rPr>
        <w:t>问题：</w:t>
      </w:r>
    </w:p>
    <w:p w:rsidR="00C52834" w:rsidRDefault="00C52834" w:rsidP="0084101D">
      <w:pPr>
        <w:ind w:firstLine="200"/>
        <w:rPr>
          <w:rFonts w:hint="eastAsia"/>
        </w:rPr>
      </w:pPr>
      <w:r>
        <w:rPr>
          <w:rFonts w:hint="eastAsia"/>
        </w:rPr>
        <w:t>在回调（</w:t>
      </w:r>
      <w:r>
        <w:rPr>
          <w:rFonts w:hint="eastAsia"/>
        </w:rPr>
        <w:t>Ajax</w:t>
      </w:r>
      <w:r>
        <w:rPr>
          <w:rFonts w:hint="eastAsia"/>
        </w:rPr>
        <w:t>或</w:t>
      </w:r>
      <w:r>
        <w:rPr>
          <w:rFonts w:hint="eastAsia"/>
        </w:rPr>
        <w:t>timer</w:t>
      </w:r>
      <w:r>
        <w:rPr>
          <w:rFonts w:hint="eastAsia"/>
        </w:rPr>
        <w:t>）里执行</w:t>
      </w:r>
      <w:r>
        <w:rPr>
          <w:rFonts w:hint="eastAsia"/>
        </w:rPr>
        <w:t xml:space="preserve"> document.location </w:t>
      </w:r>
      <w:r>
        <w:rPr>
          <w:rFonts w:hint="eastAsia"/>
        </w:rPr>
        <w:t>或</w:t>
      </w:r>
      <w:r>
        <w:rPr>
          <w:rFonts w:hint="eastAsia"/>
        </w:rPr>
        <w:t xml:space="preserve"> window.open </w:t>
      </w:r>
      <w:r w:rsidR="0084101D">
        <w:rPr>
          <w:rFonts w:hint="eastAsia"/>
        </w:rPr>
        <w:t>方法，浏览器会阻止下载（有提示）。要解决</w:t>
      </w:r>
      <w:r>
        <w:rPr>
          <w:rFonts w:hint="eastAsia"/>
        </w:rPr>
        <w:t>如何把条件</w:t>
      </w:r>
      <w:r>
        <w:rPr>
          <w:rFonts w:hint="eastAsia"/>
        </w:rPr>
        <w:t xml:space="preserve"> Post </w:t>
      </w:r>
      <w:r w:rsidR="0084101D">
        <w:rPr>
          <w:rFonts w:hint="eastAsia"/>
        </w:rPr>
        <w:t>到服务器端</w:t>
      </w:r>
      <w:r>
        <w:rPr>
          <w:rFonts w:hint="eastAsia"/>
        </w:rPr>
        <w:t>再执行</w:t>
      </w:r>
      <w:r>
        <w:rPr>
          <w:rFonts w:hint="eastAsia"/>
        </w:rPr>
        <w:t xml:space="preserve"> window.location </w:t>
      </w:r>
      <w:r>
        <w:rPr>
          <w:rFonts w:hint="eastAsia"/>
        </w:rPr>
        <w:t>方法而不报阻止</w:t>
      </w:r>
      <w:r>
        <w:rPr>
          <w:rFonts w:hint="eastAsia"/>
        </w:rPr>
        <w:t xml:space="preserve"> </w:t>
      </w:r>
      <w:r w:rsidR="0084101D">
        <w:rPr>
          <w:rFonts w:hint="eastAsia"/>
        </w:rPr>
        <w:t>是问题的关键</w:t>
      </w:r>
      <w:r>
        <w:rPr>
          <w:rFonts w:hint="eastAsia"/>
        </w:rPr>
        <w:t>。</w:t>
      </w:r>
    </w:p>
    <w:p w:rsidR="0084101D" w:rsidRDefault="0084101D" w:rsidP="0084101D">
      <w:pPr>
        <w:rPr>
          <w:rFonts w:hint="eastAsia"/>
        </w:rPr>
      </w:pPr>
      <w:r>
        <w:rPr>
          <w:rFonts w:hint="eastAsia"/>
        </w:rPr>
        <w:t>原理：</w:t>
      </w:r>
    </w:p>
    <w:p w:rsidR="0084101D" w:rsidRDefault="0084101D" w:rsidP="008410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模拟</w:t>
      </w:r>
      <w:r>
        <w:t>F</w:t>
      </w:r>
      <w:r>
        <w:rPr>
          <w:rFonts w:hint="eastAsia"/>
        </w:rPr>
        <w:t>orm</w:t>
      </w:r>
      <w:r>
        <w:rPr>
          <w:rFonts w:hint="eastAsia"/>
        </w:rPr>
        <w:t>本身的</w:t>
      </w:r>
      <w:r>
        <w:rPr>
          <w:rFonts w:hint="eastAsia"/>
        </w:rPr>
        <w:t>post</w:t>
      </w:r>
      <w:r>
        <w:rPr>
          <w:rFonts w:hint="eastAsia"/>
        </w:rPr>
        <w:t>，设置一个不同的</w:t>
      </w:r>
      <w:r>
        <w:rPr>
          <w:rFonts w:hint="eastAsia"/>
        </w:rPr>
        <w:t xml:space="preserve"> action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回发之后</w:t>
      </w:r>
      <w:proofErr w:type="gramEnd"/>
      <w:r>
        <w:rPr>
          <w:rFonts w:hint="eastAsia"/>
        </w:rPr>
        <w:t>执行</w:t>
      </w:r>
      <w:r>
        <w:rPr>
          <w:rFonts w:hint="eastAsia"/>
        </w:rPr>
        <w:t>Js</w:t>
      </w:r>
      <w:r>
        <w:rPr>
          <w:rFonts w:hint="eastAsia"/>
        </w:rPr>
        <w:t>回调。</w:t>
      </w:r>
    </w:p>
    <w:p w:rsidR="0084101D" w:rsidRDefault="0084101D" w:rsidP="0084101D">
      <w:r>
        <w:rPr>
          <w:rFonts w:hint="eastAsia"/>
        </w:rPr>
        <w:t>实现：</w:t>
      </w:r>
    </w:p>
    <w:p w:rsidR="00F706B1" w:rsidRDefault="0084101D" w:rsidP="00F706B1">
      <w:pPr>
        <w:pStyle w:val="a8"/>
        <w:ind w:left="395" w:firstLineChars="0" w:firstLine="0"/>
      </w:pPr>
      <w:r>
        <w:rPr>
          <w:noProof/>
        </w:rPr>
      </w:r>
      <w:r w:rsidR="00252A74">
        <w:rPr>
          <w:noProof/>
        </w:rPr>
        <w:pict>
          <v:roundrect id="圆角矩形 35" o:spid="_x0000_s1070" style="width:457.25pt;height:66.2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6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" fillcolor="white [3201]" strokecolor="#f79646 [3209]" strokeweight="2pt">
            <v:shadow on="t" color="black" opacity="26214f" origin="-.5,-.5" offset=".74836mm,.74836mm"/>
            <v:textbox>
              <w:txbxContent>
                <w:p w:rsidR="00252A74" w:rsidRDefault="00252A74" w:rsidP="00252A74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NSimSun" w:hAnsi="NSimSun" w:cs="NSimSun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gramStart"/>
                  <w:r>
                    <w:rPr>
                      <w:rFonts w:ascii="NSimSun" w:hAnsi="NSimSun" w:cs="NSimSun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var</w:t>
                  </w:r>
                  <w:proofErr w:type="gramEnd"/>
                  <w:r>
                    <w:rPr>
                      <w:rFonts w:ascii="NSimSun" w:hAnsi="NSimSun" w:cs="NSimSun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postJson;</w:t>
                  </w:r>
                </w:p>
                <w:p w:rsidR="0084101D" w:rsidRPr="00252A74" w:rsidRDefault="00252A74" w:rsidP="00F706B1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NSimSun" w:hAnsi="NSimSun" w:cs="NSimSun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gramStart"/>
                  <w:r>
                    <w:rPr>
                      <w:rFonts w:ascii="NSimSun" w:hAnsi="NSimSun" w:cs="NSimSun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jv.postOpen(</w:t>
                  </w:r>
                  <w:proofErr w:type="gramEnd"/>
                  <w:r>
                    <w:rPr>
                      <w:rFonts w:ascii="NSimSun" w:hAnsi="NSimSun" w:cs="NSimSun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'~/Host/Home/</w:t>
                  </w:r>
                  <w:r>
                    <w:rPr>
                      <w:rFonts w:ascii="NSimSun" w:hAnsi="NSimSun" w:cs="NSimSun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Export</w:t>
                  </w:r>
                  <w:r>
                    <w:rPr>
                      <w:rFonts w:ascii="NSimSun" w:hAnsi="NSimSun" w:cs="NSimSun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.aspx'</w:t>
                  </w:r>
                  <w:r>
                    <w:rPr>
                      <w:rFonts w:ascii="NSimSun" w:hAnsi="NSimSun" w:cs="NSimSun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postJson</w:t>
                  </w:r>
                  <w:r>
                    <w:rPr>
                      <w:rFonts w:ascii="NSimSun" w:hAnsi="NSimSun" w:cs="NSimSun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  <w:bookmarkStart w:id="33" w:name="_GoBack"/>
                  <w:bookmarkEnd w:id="33"/>
                </w:p>
              </w:txbxContent>
            </v:textbox>
            <w10:wrap type="none"/>
            <w10:anchorlock/>
          </v:roundrect>
        </w:pict>
      </w:r>
    </w:p>
    <w:p w:rsidR="008974C9" w:rsidRDefault="008974C9" w:rsidP="008974C9">
      <w:pPr>
        <w:pStyle w:val="3"/>
      </w:pPr>
      <w:bookmarkStart w:id="34" w:name="_Toc331144991"/>
      <w:r>
        <w:rPr>
          <w:rFonts w:hint="eastAsia"/>
        </w:rPr>
        <w:t>模拟</w:t>
      </w:r>
      <w:r>
        <w:rPr>
          <w:rFonts w:hint="eastAsia"/>
        </w:rPr>
        <w:t>Session</w:t>
      </w:r>
      <w:r>
        <w:rPr>
          <w:rFonts w:hint="eastAsia"/>
        </w:rPr>
        <w:t>方案</w:t>
      </w:r>
      <w:bookmarkEnd w:id="34"/>
    </w:p>
    <w:p w:rsidR="008974C9" w:rsidRDefault="008974C9" w:rsidP="008974C9">
      <w:r>
        <w:rPr>
          <w:rFonts w:hint="eastAsia"/>
        </w:rPr>
        <w:t>对于使用</w:t>
      </w:r>
      <w:r>
        <w:rPr>
          <w:rFonts w:hint="eastAsia"/>
        </w:rPr>
        <w:t xml:space="preserve"> HttpWebRequest </w:t>
      </w:r>
      <w:r>
        <w:rPr>
          <w:rFonts w:hint="eastAsia"/>
        </w:rPr>
        <w:t>进行请求，且需要</w:t>
      </w:r>
      <w:r>
        <w:rPr>
          <w:rFonts w:hint="eastAsia"/>
        </w:rPr>
        <w:t xml:space="preserve">Session </w:t>
      </w:r>
      <w:r>
        <w:rPr>
          <w:rFonts w:hint="eastAsia"/>
        </w:rPr>
        <w:t>时，可以按下述方案进行：</w:t>
      </w:r>
    </w:p>
    <w:p w:rsidR="008974C9" w:rsidRDefault="008974C9" w:rsidP="008974C9">
      <w:r>
        <w:rPr>
          <w:rFonts w:hint="eastAsia"/>
        </w:rPr>
        <w:t xml:space="preserve">1. </w:t>
      </w:r>
      <w:r>
        <w:rPr>
          <w:rFonts w:hint="eastAsia"/>
        </w:rPr>
        <w:t>客户端使用</w:t>
      </w:r>
      <w:r>
        <w:rPr>
          <w:rFonts w:hint="eastAsia"/>
        </w:rPr>
        <w:t xml:space="preserve"> HttpWebRequest  </w:t>
      </w:r>
      <w:r>
        <w:rPr>
          <w:rFonts w:hint="eastAsia"/>
        </w:rPr>
        <w:t>进行登录模拟，返回用户名和登录时间的加密令牌（双向加解密），同时设置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8974C9" w:rsidRDefault="008974C9" w:rsidP="008974C9">
      <w:r>
        <w:rPr>
          <w:rFonts w:hint="eastAsia"/>
        </w:rPr>
        <w:t xml:space="preserve">2. </w:t>
      </w:r>
      <w:r>
        <w:rPr>
          <w:rFonts w:hint="eastAsia"/>
        </w:rPr>
        <w:t>客户端再使用</w:t>
      </w:r>
      <w:r>
        <w:rPr>
          <w:rFonts w:hint="eastAsia"/>
        </w:rPr>
        <w:t xml:space="preserve"> HttpWebRequest </w:t>
      </w:r>
      <w:r>
        <w:rPr>
          <w:rFonts w:hint="eastAsia"/>
        </w:rPr>
        <w:t>交互的时候，把</w:t>
      </w:r>
      <w:r>
        <w:rPr>
          <w:rFonts w:hint="eastAsia"/>
        </w:rPr>
        <w:t xml:space="preserve"> </w:t>
      </w:r>
      <w:r>
        <w:rPr>
          <w:rFonts w:hint="eastAsia"/>
        </w:rPr>
        <w:t>加密令牌</w:t>
      </w:r>
      <w:r>
        <w:rPr>
          <w:rFonts w:hint="eastAsia"/>
        </w:rPr>
        <w:t xml:space="preserve"> </w:t>
      </w:r>
      <w:r>
        <w:rPr>
          <w:rFonts w:hint="eastAsia"/>
        </w:rPr>
        <w:t>放到</w:t>
      </w:r>
      <w:r>
        <w:rPr>
          <w:rFonts w:hint="eastAsia"/>
        </w:rPr>
        <w:t xml:space="preserve"> Cookie </w:t>
      </w:r>
      <w:r>
        <w:rPr>
          <w:rFonts w:hint="eastAsia"/>
        </w:rPr>
        <w:t>里。</w:t>
      </w:r>
      <w:proofErr w:type="gramStart"/>
      <w:r>
        <w:rPr>
          <w:rFonts w:hint="eastAsia"/>
        </w:rPr>
        <w:t>服务器端做解密</w:t>
      </w:r>
      <w:proofErr w:type="gramEnd"/>
      <w:r>
        <w:rPr>
          <w:rFonts w:hint="eastAsia"/>
        </w:rPr>
        <w:t>验证用户名和时间差（不能超过一个小时），验证不通过，返回错误，验证通过，更新</w:t>
      </w:r>
      <w:r>
        <w:rPr>
          <w:rFonts w:hint="eastAsia"/>
        </w:rPr>
        <w:t xml:space="preserve">Session </w:t>
      </w:r>
      <w:r>
        <w:rPr>
          <w:rFonts w:hint="eastAsia"/>
        </w:rPr>
        <w:t>时间值。</w:t>
      </w:r>
    </w:p>
    <w:p w:rsidR="003F0394" w:rsidRDefault="003F0394" w:rsidP="008974C9"/>
    <w:p w:rsidR="003F0394" w:rsidRDefault="003F0394" w:rsidP="008974C9"/>
    <w:p w:rsidR="003A1896" w:rsidRDefault="003A1896" w:rsidP="003A1896">
      <w:pPr>
        <w:pStyle w:val="3"/>
      </w:pPr>
      <w:r>
        <w:rPr>
          <w:rFonts w:hint="eastAsia"/>
        </w:rPr>
        <w:t>动态创建</w:t>
      </w:r>
      <w:r>
        <w:rPr>
          <w:rFonts w:hint="eastAsia"/>
        </w:rPr>
        <w:t>Grid</w:t>
      </w:r>
      <w:r>
        <w:rPr>
          <w:rFonts w:hint="eastAsia"/>
        </w:rPr>
        <w:t>列</w:t>
      </w:r>
    </w:p>
    <w:p w:rsidR="003A1896" w:rsidRDefault="003A1896" w:rsidP="008974C9">
      <w:r>
        <w:rPr>
          <w:rFonts w:hint="eastAsia"/>
        </w:rPr>
        <w:t>前台应用：</w:t>
      </w:r>
    </w:p>
    <w:p w:rsidR="003A1896" w:rsidRDefault="003A1896" w:rsidP="008974C9">
      <w:r>
        <w:rPr>
          <w:rFonts w:hint="eastAsia"/>
        </w:rPr>
        <w:t>Html</w:t>
      </w:r>
      <w:r>
        <w:rPr>
          <w:rFonts w:hint="eastAsia"/>
        </w:rPr>
        <w:t>：</w:t>
      </w:r>
    </w:p>
    <w:p w:rsidR="003A1896" w:rsidRP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将原来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</w:rPr>
        <w:t>="myGrid"&gt;&lt;/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table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表记替换成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="splitSpan"&gt;&lt;/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Js</w:t>
      </w:r>
      <w:r>
        <w:rPr>
          <w:rFonts w:hint="eastAsia"/>
        </w:rPr>
        <w:t>：</w:t>
      </w: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kern w:val="0"/>
          <w:sz w:val="19"/>
          <w:szCs w:val="19"/>
        </w:rPr>
        <w:t>先将要显示的列的名称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构建出来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    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ind w:firstLineChars="350" w:firstLine="665"/>
        <w:jc w:val="left"/>
        <w:rPr>
          <w:rFonts w:ascii="NSimSun" w:hAnsi="NSimSun" w:cs="NSimSun"/>
          <w:kern w:val="0"/>
          <w:sz w:val="19"/>
          <w:szCs w:val="19"/>
        </w:rPr>
      </w:pPr>
    </w:p>
    <w:p w:rsidR="003A1896" w:rsidRDefault="003A1896" w:rsidP="003A1896">
      <w:pPr>
        <w:autoSpaceDE w:val="0"/>
        <w:autoSpaceDN w:val="0"/>
        <w:adjustRightInd w:val="0"/>
        <w:spacing w:line="240" w:lineRule="auto"/>
        <w:ind w:firstLineChars="350" w:firstLine="66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收款票据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FeesReceiptsColModel = [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{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display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 xml:space="preserve">, name: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"ReceID"</w:t>
      </w:r>
      <w:r>
        <w:rPr>
          <w:rFonts w:ascii="NSimSun" w:hAnsi="NSimSun" w:cs="NSimSun"/>
          <w:kern w:val="0"/>
          <w:sz w:val="19"/>
          <w:szCs w:val="19"/>
        </w:rPr>
        <w:t xml:space="preserve">, width: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"0"</w:t>
      </w:r>
      <w:r>
        <w:rPr>
          <w:rFonts w:ascii="NSimSun" w:hAnsi="NSimSun" w:cs="NSimSun"/>
          <w:kern w:val="0"/>
          <w:sz w:val="19"/>
          <w:szCs w:val="19"/>
        </w:rPr>
        <w:t xml:space="preserve">, align: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"left"</w:t>
      </w:r>
      <w:r>
        <w:rPr>
          <w:rFonts w:ascii="NSimSun" w:hAnsi="NSimSun" w:cs="NSimSun"/>
          <w:kern w:val="0"/>
          <w:sz w:val="19"/>
          <w:szCs w:val="19"/>
        </w:rPr>
        <w:t xml:space="preserve"> },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{ display: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color w:val="800000"/>
          <w:kern w:val="0"/>
          <w:sz w:val="19"/>
          <w:szCs w:val="19"/>
        </w:rPr>
        <w:t>票据号码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name: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"BillsSign"</w:t>
      </w:r>
      <w:r>
        <w:rPr>
          <w:rFonts w:ascii="NSimSun" w:hAnsi="NSimSun" w:cs="NSimSun"/>
          <w:kern w:val="0"/>
          <w:sz w:val="19"/>
          <w:szCs w:val="19"/>
        </w:rPr>
        <w:t xml:space="preserve">, align: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"left"</w:t>
      </w:r>
      <w:r>
        <w:rPr>
          <w:rFonts w:ascii="NSimSun" w:hAnsi="NSimSun" w:cs="NSimSun"/>
          <w:kern w:val="0"/>
          <w:sz w:val="19"/>
          <w:szCs w:val="19"/>
        </w:rPr>
        <w:t xml:space="preserve"> },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{ display: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color w:val="800000"/>
          <w:kern w:val="0"/>
          <w:sz w:val="19"/>
          <w:szCs w:val="19"/>
        </w:rPr>
        <w:t>客户名称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name: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"CustName"</w:t>
      </w:r>
      <w:r>
        <w:rPr>
          <w:rFonts w:ascii="NSimSun" w:hAnsi="NSimSun" w:cs="NSimSun"/>
          <w:kern w:val="0"/>
          <w:sz w:val="19"/>
          <w:szCs w:val="19"/>
        </w:rPr>
        <w:t xml:space="preserve">, align: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"left"</w:t>
      </w:r>
      <w:r>
        <w:rPr>
          <w:rFonts w:ascii="NSimSun" w:hAnsi="NSimSun" w:cs="NSimSun"/>
          <w:kern w:val="0"/>
          <w:sz w:val="19"/>
          <w:szCs w:val="19"/>
        </w:rPr>
        <w:t xml:space="preserve"> },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{ display: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"&lt;input type='checkbox' id='checkAll'&gt;[</w:t>
      </w:r>
      <w:r>
        <w:rPr>
          <w:rFonts w:ascii="NSimSun" w:hAnsi="NSimSun" w:cs="NSimSun"/>
          <w:color w:val="800000"/>
          <w:kern w:val="0"/>
          <w:sz w:val="19"/>
          <w:szCs w:val="19"/>
        </w:rPr>
        <w:t>全选</w:t>
      </w:r>
      <w:r>
        <w:rPr>
          <w:rFonts w:ascii="NSimSun" w:hAnsi="NSimSun" w:cs="NSimSun"/>
          <w:color w:val="800000"/>
          <w:kern w:val="0"/>
          <w:sz w:val="19"/>
          <w:szCs w:val="19"/>
        </w:rPr>
        <w:t>]"</w:t>
      </w:r>
      <w:r>
        <w:rPr>
          <w:rFonts w:ascii="NSimSun" w:hAnsi="NSimSun" w:cs="NSimSun"/>
          <w:kern w:val="0"/>
          <w:sz w:val="19"/>
          <w:szCs w:val="19"/>
        </w:rPr>
        <w:t xml:space="preserve">, name: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"Type"</w:t>
      </w:r>
      <w:r>
        <w:rPr>
          <w:rFonts w:ascii="NSimSun" w:hAnsi="NSimSun" w:cs="NSimSun"/>
          <w:kern w:val="0"/>
          <w:sz w:val="19"/>
          <w:szCs w:val="19"/>
        </w:rPr>
        <w:t xml:space="preserve">, width: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"50px"</w:t>
      </w:r>
      <w:r>
        <w:rPr>
          <w:rFonts w:ascii="NSimSun" w:hAnsi="NSimSun" w:cs="NSimSun"/>
          <w:kern w:val="0"/>
          <w:sz w:val="19"/>
          <w:szCs w:val="19"/>
        </w:rPr>
        <w:t xml:space="preserve">, sortable: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 xml:space="preserve">, align: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"center"</w:t>
      </w:r>
      <w:r>
        <w:rPr>
          <w:rFonts w:ascii="NSimSun" w:hAnsi="NSimSun" w:cs="NSimSun"/>
          <w:kern w:val="0"/>
          <w:sz w:val="19"/>
          <w:szCs w:val="19"/>
        </w:rPr>
        <w:t xml:space="preserve">, html: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"&lt;input type='checkbox' value='$ReceID$'/&gt;"</w:t>
      </w:r>
      <w:r>
        <w:rPr>
          <w:rFonts w:ascii="NSimSun" w:hAnsi="NSimSun" w:cs="NSimSun"/>
          <w:kern w:val="0"/>
          <w:sz w:val="19"/>
          <w:szCs w:val="19"/>
        </w:rPr>
        <w:t xml:space="preserve"> }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];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预交收款票据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QueryPreCostsDetailModel = [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{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display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 xml:space="preserve">, name: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"RecdID"</w:t>
      </w:r>
      <w:r>
        <w:rPr>
          <w:rFonts w:ascii="NSimSun" w:hAnsi="NSimSun" w:cs="NSimSun"/>
          <w:kern w:val="0"/>
          <w:sz w:val="19"/>
          <w:szCs w:val="19"/>
        </w:rPr>
        <w:t xml:space="preserve">, width: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"0"</w:t>
      </w:r>
      <w:r>
        <w:rPr>
          <w:rFonts w:ascii="NSimSun" w:hAnsi="NSimSun" w:cs="NSimSun"/>
          <w:kern w:val="0"/>
          <w:sz w:val="19"/>
          <w:szCs w:val="19"/>
        </w:rPr>
        <w:t xml:space="preserve">, align: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"left"</w:t>
      </w:r>
      <w:r>
        <w:rPr>
          <w:rFonts w:ascii="NSimSun" w:hAnsi="NSimSun" w:cs="NSimSun"/>
          <w:kern w:val="0"/>
          <w:sz w:val="19"/>
          <w:szCs w:val="19"/>
        </w:rPr>
        <w:t xml:space="preserve"> },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{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display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 xml:space="preserve">, name: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"ReceID"</w:t>
      </w:r>
      <w:r>
        <w:rPr>
          <w:rFonts w:ascii="NSimSun" w:hAnsi="NSimSun" w:cs="NSimSun"/>
          <w:kern w:val="0"/>
          <w:sz w:val="19"/>
          <w:szCs w:val="19"/>
        </w:rPr>
        <w:t xml:space="preserve">, width: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"0"</w:t>
      </w:r>
      <w:r>
        <w:rPr>
          <w:rFonts w:ascii="NSimSun" w:hAnsi="NSimSun" w:cs="NSimSun"/>
          <w:kern w:val="0"/>
          <w:sz w:val="19"/>
          <w:szCs w:val="19"/>
        </w:rPr>
        <w:t xml:space="preserve">, align: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"left"</w:t>
      </w:r>
      <w:r>
        <w:rPr>
          <w:rFonts w:ascii="NSimSun" w:hAnsi="NSimSun" w:cs="NSimSun"/>
          <w:kern w:val="0"/>
          <w:sz w:val="19"/>
          <w:szCs w:val="19"/>
        </w:rPr>
        <w:t xml:space="preserve"> },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{ display: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color w:val="800000"/>
          <w:kern w:val="0"/>
          <w:sz w:val="19"/>
          <w:szCs w:val="19"/>
        </w:rPr>
        <w:t>客户名称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name: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"CustName"</w:t>
      </w:r>
      <w:r>
        <w:rPr>
          <w:rFonts w:ascii="NSimSun" w:hAnsi="NSimSun" w:cs="NSimSun"/>
          <w:kern w:val="0"/>
          <w:sz w:val="19"/>
          <w:szCs w:val="19"/>
        </w:rPr>
        <w:t xml:space="preserve">, align: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"left"</w:t>
      </w:r>
      <w:r>
        <w:rPr>
          <w:rFonts w:ascii="NSimSun" w:hAnsi="NSimSun" w:cs="NSimSun"/>
          <w:kern w:val="0"/>
          <w:sz w:val="19"/>
          <w:szCs w:val="19"/>
        </w:rPr>
        <w:t xml:space="preserve"> },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ind w:left="1995" w:hangingChars="1050" w:hanging="199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{ display: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color w:val="800000"/>
          <w:kern w:val="0"/>
          <w:sz w:val="19"/>
          <w:szCs w:val="19"/>
        </w:rPr>
        <w:t>房屋编号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name: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"RoomSign"</w:t>
      </w:r>
      <w:r>
        <w:rPr>
          <w:rFonts w:ascii="NSimSun" w:hAnsi="NSimSun" w:cs="NSimSun"/>
          <w:kern w:val="0"/>
          <w:sz w:val="19"/>
          <w:szCs w:val="19"/>
        </w:rPr>
        <w:t xml:space="preserve">, align: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"left"</w:t>
      </w:r>
      <w:r>
        <w:rPr>
          <w:rFonts w:ascii="NSimSun" w:hAnsi="NSimSun" w:cs="NSimSun"/>
          <w:kern w:val="0"/>
          <w:sz w:val="19"/>
          <w:szCs w:val="19"/>
        </w:rPr>
        <w:t xml:space="preserve"> },                                          { display: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"&lt;input type='checkbox' id='checkAll'&gt;[</w:t>
      </w:r>
      <w:r>
        <w:rPr>
          <w:rFonts w:ascii="NSimSun" w:hAnsi="NSimSun" w:cs="NSimSun"/>
          <w:color w:val="800000"/>
          <w:kern w:val="0"/>
          <w:sz w:val="19"/>
          <w:szCs w:val="19"/>
        </w:rPr>
        <w:t>全选</w:t>
      </w:r>
      <w:r>
        <w:rPr>
          <w:rFonts w:ascii="NSimSun" w:hAnsi="NSimSun" w:cs="NSimSun"/>
          <w:color w:val="800000"/>
          <w:kern w:val="0"/>
          <w:sz w:val="19"/>
          <w:szCs w:val="19"/>
        </w:rPr>
        <w:t>]"</w:t>
      </w:r>
      <w:r>
        <w:rPr>
          <w:rFonts w:ascii="NSimSun" w:hAnsi="NSimSun" w:cs="NSimSun"/>
          <w:kern w:val="0"/>
          <w:sz w:val="19"/>
          <w:szCs w:val="19"/>
        </w:rPr>
        <w:t xml:space="preserve">, name: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"Type"</w:t>
      </w:r>
      <w:r>
        <w:rPr>
          <w:rFonts w:ascii="NSimSun" w:hAnsi="NSimSun" w:cs="NSimSun"/>
          <w:kern w:val="0"/>
          <w:sz w:val="19"/>
          <w:szCs w:val="19"/>
        </w:rPr>
        <w:t xml:space="preserve">, width: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"50px"</w:t>
      </w:r>
      <w:r>
        <w:rPr>
          <w:rFonts w:ascii="NSimSun" w:hAnsi="NSimSun" w:cs="NSimSun"/>
          <w:kern w:val="0"/>
          <w:sz w:val="19"/>
          <w:szCs w:val="19"/>
        </w:rPr>
        <w:t xml:space="preserve">, sortable: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 xml:space="preserve">, align: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"center"</w:t>
      </w:r>
      <w:r>
        <w:rPr>
          <w:rFonts w:ascii="NSimSun" w:hAnsi="NSimSun" w:cs="NSimSun"/>
          <w:kern w:val="0"/>
          <w:sz w:val="19"/>
          <w:szCs w:val="19"/>
        </w:rPr>
        <w:t xml:space="preserve">, html: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"&lt;input type='checkbox' value='$ReceID$'/&gt;"</w:t>
      </w:r>
      <w:r>
        <w:rPr>
          <w:rFonts w:ascii="NSimSun" w:hAnsi="NSimSun" w:cs="NSimSun"/>
          <w:kern w:val="0"/>
          <w:sz w:val="19"/>
          <w:szCs w:val="19"/>
        </w:rPr>
        <w:t xml:space="preserve"> }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];</w:t>
      </w:r>
    </w:p>
    <w:p w:rsidR="003A1896" w:rsidRDefault="001674E3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触发</w:t>
      </w:r>
      <w:r>
        <w:rPr>
          <w:rFonts w:ascii="NSimSun" w:hAnsi="NSimSun" w:cs="NSimSun" w:hint="eastAsia"/>
          <w:kern w:val="0"/>
          <w:sz w:val="19"/>
          <w:szCs w:val="19"/>
        </w:rPr>
        <w:t>Grid</w:t>
      </w:r>
      <w:r>
        <w:rPr>
          <w:rFonts w:ascii="NSimSun" w:hAnsi="NSimSun" w:cs="NSimSun" w:hint="eastAsia"/>
          <w:kern w:val="0"/>
          <w:sz w:val="19"/>
          <w:szCs w:val="19"/>
        </w:rPr>
        <w:t>列的改变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"#List_DrReceive"</w:t>
      </w:r>
      <w:r>
        <w:rPr>
          <w:rFonts w:ascii="NSimSun" w:hAnsi="NSimSun" w:cs="NSimSun"/>
          <w:kern w:val="0"/>
          <w:sz w:val="19"/>
          <w:szCs w:val="19"/>
        </w:rPr>
        <w:t>).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change(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() {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($(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).val()) {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"1"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jv.page(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).GenTable(FeesReceiptsColModel, </w:t>
      </w:r>
      <w:r>
        <w:rPr>
          <w:rFonts w:ascii="NSimSun" w:hAnsi="NSimSun" w:cs="NSimSun"/>
          <w:color w:val="800000"/>
          <w:kern w:val="0"/>
          <w:sz w:val="19"/>
          <w:szCs w:val="19"/>
        </w:rPr>
        <w:t>"~/cost/BillIssueBrowse/QueryBillFeesReceipts.aspx"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</w:rPr>
        <w:t>"2"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jv.page(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).GenTable(QueryPreCostsDetailModel, </w:t>
      </w:r>
      <w:r>
        <w:rPr>
          <w:rFonts w:ascii="NSimSun" w:hAnsi="NSimSun" w:cs="NSimSun"/>
          <w:color w:val="800000"/>
          <w:kern w:val="0"/>
          <w:sz w:val="19"/>
          <w:szCs w:val="19"/>
        </w:rPr>
        <w:t>"~/cost/BillIssueBrowse/QueryPreCostsDetail.aspx"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3A1896" w:rsidRP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3A1896">
        <w:rPr>
          <w:rFonts w:ascii="NSimSun" w:hAnsi="NSimSun" w:cs="NSimSun"/>
          <w:kern w:val="0"/>
          <w:sz w:val="20"/>
          <w:szCs w:val="19"/>
        </w:rPr>
        <w:t xml:space="preserve">                }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jv.page(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).flexiQuery();</w:t>
      </w: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});</w:t>
      </w:r>
    </w:p>
    <w:p w:rsidR="001674E3" w:rsidRDefault="001674E3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1674E3" w:rsidRDefault="001674E3" w:rsidP="001674E3">
      <w:pPr>
        <w:autoSpaceDE w:val="0"/>
        <w:autoSpaceDN w:val="0"/>
        <w:adjustRightInd w:val="0"/>
        <w:spacing w:line="240" w:lineRule="auto"/>
        <w:ind w:firstLineChars="350" w:firstLine="66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myGrid;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声明全局变量存放</w:t>
      </w:r>
      <w:r>
        <w:rPr>
          <w:rFonts w:ascii="NSimSun" w:hAnsi="NSimSun" w:cs="NSimSun" w:hint="eastAsia"/>
          <w:kern w:val="0"/>
          <w:sz w:val="19"/>
          <w:szCs w:val="19"/>
        </w:rPr>
        <w:t>Grid</w:t>
      </w:r>
      <w:r>
        <w:rPr>
          <w:rFonts w:ascii="NSimSun" w:hAnsi="NSimSun" w:cs="NSimSun" w:hint="eastAsia"/>
          <w:kern w:val="0"/>
          <w:sz w:val="19"/>
          <w:szCs w:val="19"/>
        </w:rPr>
        <w:t>对象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jv.page(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).GenTable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(colModel, url) {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".myGrid"</w:t>
      </w:r>
      <w:r>
        <w:rPr>
          <w:rFonts w:ascii="NSimSun" w:hAnsi="NSimSun" w:cs="NSimSun"/>
          <w:kern w:val="0"/>
          <w:sz w:val="19"/>
          <w:szCs w:val="19"/>
        </w:rPr>
        <w:t>).length) {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"#splitSpan"</w:t>
      </w:r>
      <w:r>
        <w:rPr>
          <w:rFonts w:ascii="NSimSun" w:hAnsi="NSimSun" w:cs="NSimSun"/>
          <w:kern w:val="0"/>
          <w:sz w:val="19"/>
          <w:szCs w:val="19"/>
        </w:rPr>
        <w:t>).next().remove();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>
        <w:rPr>
          <w:rFonts w:ascii="NSimSun" w:hAnsi="NSimSun" w:cs="NSimSun" w:hint="eastAsia"/>
          <w:kern w:val="0"/>
          <w:sz w:val="19"/>
          <w:szCs w:val="19"/>
        </w:rPr>
        <w:t>移除生成的</w:t>
      </w:r>
      <w:r>
        <w:rPr>
          <w:rFonts w:ascii="NSimSun" w:hAnsi="NSimSun" w:cs="NSimSun" w:hint="eastAsia"/>
          <w:kern w:val="0"/>
          <w:sz w:val="19"/>
          <w:szCs w:val="19"/>
        </w:rPr>
        <w:t>html</w:t>
      </w:r>
      <w:r>
        <w:rPr>
          <w:rFonts w:ascii="NSimSun" w:hAnsi="NSimSun" w:cs="NSimSun" w:hint="eastAsia"/>
          <w:kern w:val="0"/>
          <w:sz w:val="19"/>
          <w:szCs w:val="19"/>
        </w:rPr>
        <w:t>代码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};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tab = document.createElement(</w:t>
      </w:r>
      <w:r>
        <w:rPr>
          <w:rFonts w:ascii="NSimSun" w:hAnsi="NSimSun" w:cs="NSimSun"/>
          <w:color w:val="800000"/>
          <w:kern w:val="0"/>
          <w:sz w:val="19"/>
          <w:szCs w:val="19"/>
        </w:rPr>
        <w:t>"table"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"#splitSpan"</w:t>
      </w:r>
      <w:r>
        <w:rPr>
          <w:rFonts w:ascii="NSimSun" w:hAnsi="NSimSun" w:cs="NSimSun"/>
          <w:kern w:val="0"/>
          <w:sz w:val="19"/>
          <w:szCs w:val="19"/>
        </w:rPr>
        <w:t>).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after(</w:t>
      </w:r>
      <w:proofErr w:type="gramEnd"/>
      <w:r>
        <w:rPr>
          <w:rFonts w:ascii="NSimSun" w:hAnsi="NSimSun" w:cs="NSimSun"/>
          <w:kern w:val="0"/>
          <w:sz w:val="19"/>
          <w:szCs w:val="19"/>
        </w:rPr>
        <w:t>tab);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myGrid = $(tab).addClass(</w:t>
      </w:r>
      <w:r>
        <w:rPr>
          <w:rFonts w:ascii="NSimSun" w:hAnsi="NSimSun" w:cs="NSimSun"/>
          <w:color w:val="800000"/>
          <w:kern w:val="0"/>
          <w:sz w:val="19"/>
          <w:szCs w:val="19"/>
        </w:rPr>
        <w:t>"myGrid"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重新构造</w:t>
      </w:r>
      <w:r>
        <w:rPr>
          <w:rFonts w:ascii="NSimSun" w:hAnsi="NSimSun" w:cs="NSimSun" w:hint="eastAsia"/>
          <w:kern w:val="0"/>
          <w:sz w:val="19"/>
          <w:szCs w:val="19"/>
        </w:rPr>
        <w:t>Grid</w:t>
      </w:r>
      <w:r>
        <w:rPr>
          <w:rFonts w:ascii="NSimSun" w:hAnsi="NSimSun" w:cs="NSimSun" w:hint="eastAsia"/>
          <w:kern w:val="0"/>
          <w:sz w:val="19"/>
          <w:szCs w:val="19"/>
        </w:rPr>
        <w:t>对象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并且赋给</w:t>
      </w:r>
      <w:r>
        <w:rPr>
          <w:rFonts w:ascii="NSimSun" w:hAnsi="NSimSun" w:cs="NSimSun" w:hint="eastAsia"/>
          <w:kern w:val="0"/>
          <w:sz w:val="19"/>
          <w:szCs w:val="19"/>
        </w:rPr>
        <w:t>myGrid</w:t>
      </w:r>
      <w:r>
        <w:rPr>
          <w:rFonts w:ascii="NSimSun" w:hAnsi="NSimSun" w:cs="NSimSun" w:hint="eastAsia"/>
          <w:kern w:val="0"/>
          <w:sz w:val="19"/>
          <w:szCs w:val="19"/>
        </w:rPr>
        <w:t>全局变量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myGrid.flexigrid({</w:t>
      </w:r>
      <w:proofErr w:type="gramEnd"/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title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url</w:t>
      </w:r>
      <w:proofErr w:type="gramEnd"/>
      <w:r>
        <w:rPr>
          <w:rFonts w:ascii="NSimSun" w:hAnsi="NSimSun" w:cs="NSimSun"/>
          <w:kern w:val="0"/>
          <w:sz w:val="19"/>
          <w:szCs w:val="19"/>
        </w:rPr>
        <w:t>: url,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colModel</w:t>
      </w:r>
      <w:proofErr w:type="gramEnd"/>
      <w:r>
        <w:rPr>
          <w:rFonts w:ascii="NSimSun" w:hAnsi="NSimSun" w:cs="NSimSun"/>
          <w:kern w:val="0"/>
          <w:sz w:val="19"/>
          <w:szCs w:val="19"/>
        </w:rPr>
        <w:t>: colModel,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dataType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"json"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buttons</w:t>
      </w:r>
      <w:proofErr w:type="gramEnd"/>
      <w:r>
        <w:rPr>
          <w:rFonts w:ascii="NSimSun" w:hAnsi="NSimSun" w:cs="NSimSun"/>
          <w:kern w:val="0"/>
          <w:sz w:val="19"/>
          <w:szCs w:val="19"/>
        </w:rPr>
        <w:t>: [],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usepager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rp</w:t>
      </w:r>
      <w:proofErr w:type="gramEnd"/>
      <w:r>
        <w:rPr>
          <w:rFonts w:ascii="NSimSun" w:hAnsi="NSimSun" w:cs="NSimSun"/>
          <w:kern w:val="0"/>
          <w:sz w:val="19"/>
          <w:szCs w:val="19"/>
        </w:rPr>
        <w:t>: 15,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ShowTableToggleBtn: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});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};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jv.page(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).flexiQuery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(ev) {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searchOption =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".divQuery:last"</w:t>
      </w:r>
      <w:r>
        <w:rPr>
          <w:rFonts w:ascii="NSimSun" w:hAnsi="NSimSun" w:cs="NSimSun"/>
          <w:kern w:val="0"/>
          <w:sz w:val="19"/>
          <w:szCs w:val="19"/>
        </w:rPr>
        <w:t>, jv.boxdy()).GetDivJson(</w:t>
      </w:r>
      <w:r>
        <w:rPr>
          <w:rFonts w:ascii="NSimSun" w:hAnsi="NSimSun" w:cs="NSimSun"/>
          <w:color w:val="800000"/>
          <w:kern w:val="0"/>
          <w:sz w:val="19"/>
          <w:szCs w:val="19"/>
        </w:rPr>
        <w:t>"List_"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myGrid.getFlexi(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).doSearch(searchOption);</w:t>
      </w:r>
    </w:p>
    <w:p w:rsidR="001674E3" w:rsidRDefault="001674E3" w:rsidP="001674E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};</w:t>
      </w:r>
    </w:p>
    <w:p w:rsidR="001674E3" w:rsidRDefault="001674E3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3A1896" w:rsidRDefault="003A1896" w:rsidP="003A189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3A1896" w:rsidRPr="003A1896" w:rsidRDefault="003A1896" w:rsidP="008974C9"/>
    <w:p w:rsidR="003F0394" w:rsidRDefault="003F0394" w:rsidP="003F0394">
      <w:pPr>
        <w:pStyle w:val="3"/>
      </w:pPr>
      <w:r>
        <w:rPr>
          <w:rFonts w:hint="eastAsia"/>
        </w:rPr>
        <w:t>文件上传</w:t>
      </w:r>
    </w:p>
    <w:p w:rsidR="003F0394" w:rsidRDefault="003F0394" w:rsidP="003F0394">
      <w:r>
        <w:rPr>
          <w:rFonts w:hint="eastAsia"/>
        </w:rPr>
        <w:t>前台应用：</w:t>
      </w:r>
    </w:p>
    <w:p w:rsidR="003F0394" w:rsidRDefault="003F0394" w:rsidP="003F0394">
      <w:r>
        <w:t>H</w:t>
      </w:r>
      <w:r>
        <w:rPr>
          <w:rFonts w:hint="eastAsia"/>
        </w:rPr>
        <w:t>tml:</w:t>
      </w: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</w:rPr>
        <w:t>="key"&gt;</w:t>
      </w: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</w:t>
      </w:r>
      <w:r>
        <w:rPr>
          <w:rFonts w:ascii="NSimSun" w:hAnsi="NSimSun" w:cs="NSimSun"/>
          <w:kern w:val="0"/>
          <w:sz w:val="19"/>
          <w:szCs w:val="19"/>
        </w:rPr>
        <w:t>文件上传：</w:t>
      </w: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colspan</w:t>
      </w:r>
      <w:r>
        <w:rPr>
          <w:rFonts w:ascii="NSimSun" w:hAnsi="NSimSun" w:cs="NSimSun"/>
          <w:color w:val="0000FF"/>
          <w:kern w:val="0"/>
          <w:sz w:val="19"/>
          <w:szCs w:val="19"/>
        </w:rPr>
        <w:t>="3"&gt;</w:t>
      </w: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="upFile"&gt;</w:t>
      </w: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F0394" w:rsidRDefault="003F0394" w:rsidP="003F0394"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>:</w:t>
      </w:r>
    </w:p>
    <w:p w:rsidR="003F0394" w:rsidRDefault="003F0394" w:rsidP="003F0394">
      <w:r>
        <w:rPr>
          <w:rFonts w:hint="eastAsia"/>
        </w:rPr>
        <w:t>1</w:t>
      </w:r>
      <w:r>
        <w:rPr>
          <w:rFonts w:hint="eastAsia"/>
        </w:rPr>
        <w:t>，声明</w:t>
      </w: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"#upFile"</w:t>
      </w:r>
      <w:r>
        <w:rPr>
          <w:rFonts w:ascii="NSimSun" w:hAnsi="NSimSun" w:cs="NSimSun"/>
          <w:kern w:val="0"/>
          <w:sz w:val="19"/>
          <w:szCs w:val="19"/>
        </w:rPr>
        <w:t>).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upFile(</w:t>
      </w:r>
      <w:proofErr w:type="gramEnd"/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max</w:t>
      </w:r>
      <w:proofErr w:type="gramEnd"/>
      <w:r>
        <w:rPr>
          <w:rFonts w:ascii="NSimSun" w:hAnsi="NSimSun" w:cs="NSimSun"/>
          <w:kern w:val="0"/>
          <w:sz w:val="19"/>
          <w:szCs w:val="19"/>
        </w:rPr>
        <w:t>: 8,</w:t>
      </w: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data</w:t>
      </w:r>
      <w:proofErr w:type="gramEnd"/>
      <w:r>
        <w:rPr>
          <w:rFonts w:ascii="NSimSun" w:hAnsi="NSimSun" w:cs="NSimSun"/>
          <w:kern w:val="0"/>
          <w:sz w:val="19"/>
          <w:szCs w:val="19"/>
        </w:rPr>
        <w:t>: jv.page().fileData,</w:t>
      </w: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messagesmaxFile: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color w:val="800000"/>
          <w:kern w:val="0"/>
          <w:sz w:val="19"/>
          <w:szCs w:val="19"/>
        </w:rPr>
        <w:t>最多上传</w:t>
      </w:r>
      <w:r>
        <w:rPr>
          <w:rFonts w:ascii="NSimSun" w:hAnsi="NSimSun" w:cs="NSimSun"/>
          <w:color w:val="800000"/>
          <w:kern w:val="0"/>
          <w:sz w:val="19"/>
          <w:szCs w:val="19"/>
        </w:rPr>
        <w:t>8</w:t>
      </w:r>
      <w:r>
        <w:rPr>
          <w:rFonts w:ascii="NSimSun" w:hAnsi="NSimSun" w:cs="NSimSun"/>
          <w:color w:val="800000"/>
          <w:kern w:val="0"/>
          <w:sz w:val="19"/>
          <w:szCs w:val="19"/>
        </w:rPr>
        <w:t>张照片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});</w:t>
      </w: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，获取上传的文件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ids =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"input[name=upFile]"</w:t>
      </w:r>
      <w:r>
        <w:rPr>
          <w:rFonts w:ascii="NSimSun" w:hAnsi="NSimSun" w:cs="NSimSun"/>
          <w:kern w:val="0"/>
          <w:sz w:val="19"/>
          <w:szCs w:val="19"/>
        </w:rPr>
        <w:t>).val();</w:t>
      </w: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eg.: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‘</w:t>
      </w:r>
      <w:r>
        <w:rPr>
          <w:rFonts w:ascii="NSimSun" w:hAnsi="NSimSun" w:cs="NSimSun" w:hint="eastAsia"/>
          <w:kern w:val="0"/>
          <w:sz w:val="19"/>
          <w:szCs w:val="19"/>
        </w:rPr>
        <w:t>1111,2222</w:t>
      </w:r>
      <w:r>
        <w:rPr>
          <w:rFonts w:ascii="NSimSun" w:hAnsi="NSimSun" w:cs="NSimSun"/>
          <w:kern w:val="0"/>
          <w:sz w:val="19"/>
          <w:szCs w:val="19"/>
        </w:rPr>
        <w:t>’</w:t>
      </w:r>
    </w:p>
    <w:p w:rsidR="009A70B1" w:rsidRDefault="009A70B1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如果有历史上传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kern w:val="0"/>
          <w:sz w:val="19"/>
          <w:szCs w:val="19"/>
        </w:rPr>
        <w:t>‘</w:t>
      </w:r>
      <w:r>
        <w:rPr>
          <w:rFonts w:ascii="NSimSun" w:hAnsi="NSimSun" w:cs="NSimSun" w:hint="eastAsia"/>
          <w:kern w:val="0"/>
          <w:sz w:val="19"/>
          <w:szCs w:val="19"/>
        </w:rPr>
        <w:t>Old_20120000000001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,1111</w:t>
      </w:r>
      <w:r>
        <w:rPr>
          <w:rFonts w:ascii="NSimSun" w:hAnsi="NSimSun" w:cs="NSimSun"/>
          <w:kern w:val="0"/>
          <w:sz w:val="19"/>
          <w:szCs w:val="19"/>
        </w:rPr>
        <w:t>’</w:t>
      </w:r>
      <w:proofErr w:type="gramEnd"/>
    </w:p>
    <w:p w:rsidR="009A70B1" w:rsidRPr="003F0394" w:rsidRDefault="009A70B1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带</w:t>
      </w:r>
      <w:r>
        <w:rPr>
          <w:rFonts w:ascii="NSimSun" w:hAnsi="NSimSun" w:cs="NSimSun" w:hint="eastAsia"/>
          <w:kern w:val="0"/>
          <w:sz w:val="19"/>
          <w:szCs w:val="19"/>
        </w:rPr>
        <w:t>old</w:t>
      </w:r>
      <w:r>
        <w:rPr>
          <w:rFonts w:ascii="NSimSun" w:hAnsi="NSimSun" w:cs="NSimSun" w:hint="eastAsia"/>
          <w:kern w:val="0"/>
          <w:sz w:val="19"/>
          <w:szCs w:val="19"/>
        </w:rPr>
        <w:t>的是业务附件表的字段</w:t>
      </w:r>
    </w:p>
    <w:p w:rsidR="003F0394" w:rsidRDefault="003F0394" w:rsidP="003F0394">
      <w:r>
        <w:rPr>
          <w:rFonts w:hint="eastAsia"/>
        </w:rPr>
        <w:t>后台代码：</w:t>
      </w:r>
    </w:p>
    <w:p w:rsidR="003F0394" w:rsidRDefault="003F0394" w:rsidP="003F0394">
      <w:r>
        <w:rPr>
          <w:rFonts w:hint="eastAsia"/>
        </w:rPr>
        <w:t>1</w:t>
      </w:r>
      <w:r>
        <w:rPr>
          <w:rFonts w:hint="eastAsia"/>
        </w:rPr>
        <w:t>，显示以前上传的文件：</w:t>
      </w:r>
    </w:p>
    <w:p w:rsidR="00911A95" w:rsidRDefault="00911A95" w:rsidP="00911A9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files =</w:t>
      </w:r>
    </w:p>
    <w:p w:rsidR="00911A95" w:rsidRDefault="00911A95" w:rsidP="00911A9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"["</w:t>
      </w:r>
      <w:r>
        <w:rPr>
          <w:rFonts w:ascii="NSimSun" w:hAnsi="NSimSun" w:cs="NSimSun"/>
          <w:kern w:val="0"/>
          <w:sz w:val="19"/>
          <w:szCs w:val="19"/>
        </w:rPr>
        <w:t xml:space="preserve"> +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.Join(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","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11A95" w:rsidRDefault="00911A95" w:rsidP="00911A9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dbr</w:t>
      </w:r>
      <w:r>
        <w:rPr>
          <w:rFonts w:ascii="NSimSun" w:hAnsi="NSimSun" w:cs="NSimSun"/>
          <w:kern w:val="0"/>
          <w:sz w:val="19"/>
          <w:szCs w:val="19"/>
        </w:rPr>
        <w:t>.Master.TmRoomAdjunct</w:t>
      </w:r>
    </w:p>
    <w:p w:rsidR="00911A95" w:rsidRDefault="00911A95" w:rsidP="00911A9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SelectWhere(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o =&gt; o.RoomID == room.RoomID).ToEntityList(o =&gt; o._)</w:t>
      </w:r>
    </w:p>
    <w:p w:rsidR="00911A95" w:rsidRDefault="00911A95" w:rsidP="00911A9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Select(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o =&gt;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FileJsonResult</w:t>
      </w:r>
    </w:p>
    <w:p w:rsidR="00911A95" w:rsidRDefault="00911A95" w:rsidP="00911A9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911A95" w:rsidRDefault="00911A95" w:rsidP="00911A9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"Old_"</w:t>
      </w:r>
      <w:r>
        <w:rPr>
          <w:rFonts w:ascii="NSimSun" w:hAnsi="NSimSun" w:cs="NSimSun"/>
          <w:kern w:val="0"/>
          <w:sz w:val="19"/>
          <w:szCs w:val="19"/>
        </w:rPr>
        <w:t xml:space="preserve"> + o.AdjunctCode,</w:t>
      </w:r>
    </w:p>
    <w:p w:rsidR="00911A95" w:rsidRDefault="00911A95" w:rsidP="00911A9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name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o.AdjunctName,</w:t>
      </w:r>
    </w:p>
    <w:p w:rsidR="00911A95" w:rsidRDefault="00911A95" w:rsidP="00911A9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size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o.FileSize.ToString(),</w:t>
      </w:r>
    </w:p>
    <w:p w:rsidR="00911A95" w:rsidRDefault="00911A95" w:rsidP="00911A9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url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((o.FilPath.AsString().EndsWith(</w:t>
      </w:r>
      <w:r>
        <w:rPr>
          <w:rFonts w:ascii="NSimSun" w:hAnsi="NSimSun" w:cs="NSimSun"/>
          <w:color w:val="A31515"/>
          <w:kern w:val="0"/>
          <w:sz w:val="19"/>
          <w:szCs w:val="19"/>
        </w:rPr>
        <w:t>"/"</w:t>
      </w:r>
      <w:r>
        <w:rPr>
          <w:rFonts w:ascii="NSimSun" w:hAnsi="NSimSun" w:cs="NSimSun"/>
          <w:kern w:val="0"/>
          <w:sz w:val="19"/>
          <w:szCs w:val="19"/>
        </w:rPr>
        <w:t xml:space="preserve">) ? o.FilPath.AsString() : (o.FilPath.AsString()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"/"</w:t>
      </w:r>
      <w:r>
        <w:rPr>
          <w:rFonts w:ascii="NSimSun" w:hAnsi="NSimSun" w:cs="NSimSun"/>
          <w:kern w:val="0"/>
          <w:sz w:val="19"/>
          <w:szCs w:val="19"/>
        </w:rPr>
        <w:t>)) + o.AdjunctCode + o.FileExName)</w:t>
      </w:r>
    </w:p>
    <w:p w:rsidR="00911A95" w:rsidRDefault="00911A95" w:rsidP="00911A9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ToString(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))</w:t>
      </w:r>
    </w:p>
    <w:p w:rsidR="00911A95" w:rsidRDefault="00911A95" w:rsidP="00911A9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"]"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F0394" w:rsidRDefault="003F0394" w:rsidP="00F06956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3F0394" w:rsidRDefault="003F0394" w:rsidP="003F039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RenderJsVar(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"fileData"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VarJsResult</w:t>
      </w:r>
      <w:r>
        <w:rPr>
          <w:rFonts w:ascii="NSimSun" w:hAnsi="NSimSun" w:cs="NSimSun"/>
          <w:kern w:val="0"/>
          <w:sz w:val="19"/>
          <w:szCs w:val="19"/>
        </w:rPr>
        <w:t xml:space="preserve">(files) { Type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JsType</w:t>
      </w:r>
      <w:r>
        <w:rPr>
          <w:rFonts w:ascii="NSimSun" w:hAnsi="NSimSun" w:cs="NSimSun"/>
          <w:kern w:val="0"/>
          <w:sz w:val="19"/>
          <w:szCs w:val="19"/>
        </w:rPr>
        <w:t>.Value });</w:t>
      </w:r>
    </w:p>
    <w:p w:rsidR="003F0394" w:rsidRDefault="003F0394" w:rsidP="003F0394">
      <w:r>
        <w:t>P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old</w:t>
      </w:r>
      <w:r>
        <w:rPr>
          <w:rFonts w:hint="eastAsia"/>
        </w:rPr>
        <w:t>前缀用来区分新上传和旧文件</w:t>
      </w:r>
    </w:p>
    <w:p w:rsidR="003F0394" w:rsidRDefault="003F0394" w:rsidP="003F0394">
      <w:r>
        <w:rPr>
          <w:rFonts w:hint="eastAsia"/>
        </w:rPr>
        <w:t>2,</w:t>
      </w:r>
      <w:r>
        <w:rPr>
          <w:rFonts w:hint="eastAsia"/>
        </w:rPr>
        <w:t>保存：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(Files.HasValue())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fileArr = Files.Split(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","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notDelList = fileArr.Where(o =&gt; o.Contains(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"Old_"</w:t>
      </w:r>
      <w:r>
        <w:rPr>
          <w:rFonts w:ascii="NSimSun" w:hAnsi="NSimSun" w:cs="NSimSun"/>
          <w:kern w:val="0"/>
          <w:sz w:val="19"/>
          <w:szCs w:val="19"/>
        </w:rPr>
        <w:t xml:space="preserve">));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获取不需要删除的附件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(notDelList.Count() &gt; 0)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删除附件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newlist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.ConvertAll(notDelList.ToArray(), o =&gt; o.Replace(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"Old_"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dbr</w:t>
      </w:r>
      <w:r>
        <w:rPr>
          <w:rFonts w:ascii="NSimSun" w:hAnsi="NSimSun" w:cs="NSimSun"/>
          <w:kern w:val="0"/>
          <w:sz w:val="19"/>
          <w:szCs w:val="19"/>
        </w:rPr>
        <w:t>.Master.TmRoomAdjunct.Delete(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o =&gt; o.RoomID == Model.RoomID &amp; o.AdjunctCode.NotIn(newlist.ToArray())).Execute();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fileArr.All(</w:t>
      </w:r>
      <w:proofErr w:type="gramEnd"/>
      <w:r>
        <w:rPr>
          <w:rFonts w:ascii="NSimSun" w:hAnsi="NSimSun" w:cs="NSimSun"/>
          <w:kern w:val="0"/>
          <w:sz w:val="19"/>
          <w:szCs w:val="19"/>
        </w:rPr>
        <w:t>o =&gt;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(o.HasValue())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{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(o.Contains(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"Old_"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{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}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{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curFile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dbr</w:t>
      </w:r>
      <w:r>
        <w:rPr>
          <w:rFonts w:ascii="NSimSun" w:hAnsi="NSimSun" w:cs="NSimSun"/>
          <w:kern w:val="0"/>
          <w:sz w:val="19"/>
          <w:szCs w:val="19"/>
        </w:rPr>
        <w:t>.Annex.FindById(o.AsInt());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TmRoomAdjunctRule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2B91AF"/>
          <w:kern w:val="0"/>
          <w:sz w:val="19"/>
          <w:szCs w:val="19"/>
        </w:rPr>
        <w:t>Entity</w:t>
      </w:r>
      <w:r>
        <w:rPr>
          <w:rFonts w:ascii="NSimSun" w:hAnsi="NSimSun" w:cs="NSimSun"/>
          <w:kern w:val="0"/>
          <w:sz w:val="19"/>
          <w:szCs w:val="19"/>
        </w:rPr>
        <w:t xml:space="preserve"> adjunct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TmRoomAdjunctRule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2B91AF"/>
          <w:kern w:val="0"/>
          <w:sz w:val="19"/>
          <w:szCs w:val="19"/>
        </w:rPr>
        <w:t>Entity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adjunct.AdjunctCode = </w:t>
      </w:r>
      <w:r w:rsidRPr="00CC553D">
        <w:rPr>
          <w:rFonts w:ascii="NSimSun" w:hAnsi="NSimSun" w:cs="NSimSun"/>
          <w:color w:val="FF0000"/>
          <w:kern w:val="0"/>
          <w:sz w:val="19"/>
          <w:szCs w:val="19"/>
        </w:rPr>
        <w:t>curFile.PmReferenceID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adjunct.RoomID = Model.RoomID;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adjunct.AdjunctName = curFile.Name;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adjunct.FilPath = curFile.Path;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adjunct.FileExName = curFile.Ext;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adjunct.FileSize =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curFile.Size.AsDecimal(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adres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dbr</w:t>
      </w:r>
      <w:r>
        <w:rPr>
          <w:rFonts w:ascii="NSimSun" w:hAnsi="NSimSun" w:cs="NSimSun"/>
          <w:kern w:val="0"/>
          <w:sz w:val="19"/>
          <w:szCs w:val="19"/>
        </w:rPr>
        <w:t>.Master.TmRoomAdjunct.Insert(adjunct).Execute();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}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}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});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dbr</w:t>
      </w:r>
      <w:r>
        <w:rPr>
          <w:rFonts w:ascii="NSimSun" w:hAnsi="NSimSun" w:cs="NSimSun"/>
          <w:kern w:val="0"/>
          <w:sz w:val="19"/>
          <w:szCs w:val="19"/>
        </w:rPr>
        <w:t>.Master.TmRoomAdjunct.Delete(o =&gt; o.RoomID == Model.RoomID).Execute();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删除全部附件</w:t>
      </w:r>
    </w:p>
    <w:p w:rsidR="00351B43" w:rsidRDefault="00351B43" w:rsidP="00351B4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3F0394" w:rsidRPr="003F0394" w:rsidRDefault="003F0394" w:rsidP="003F0394"/>
    <w:p w:rsidR="003F0394" w:rsidRDefault="003F0394" w:rsidP="003F0394"/>
    <w:p w:rsidR="003F0394" w:rsidRPr="003F0394" w:rsidRDefault="003F0394" w:rsidP="003F0394"/>
    <w:p w:rsidR="002B647B" w:rsidRDefault="002B647B" w:rsidP="002B647B">
      <w:pPr>
        <w:pStyle w:val="2"/>
      </w:pPr>
      <w:bookmarkStart w:id="35" w:name="_Toc331144992"/>
      <w:r>
        <w:rPr>
          <w:rFonts w:hint="eastAsia"/>
        </w:rPr>
        <w:t>数据库系统定义</w:t>
      </w:r>
      <w:bookmarkEnd w:id="35"/>
    </w:p>
    <w:p w:rsidR="002B647B" w:rsidRDefault="009F4FA4" w:rsidP="002B647B">
      <w:pPr>
        <w:pStyle w:val="3"/>
      </w:pPr>
      <w:r>
        <w:rPr>
          <w:rFonts w:hint="eastAsia"/>
        </w:rPr>
        <w:t>注册</w:t>
      </w:r>
      <w:r>
        <w:rPr>
          <w:rFonts w:hint="eastAsia"/>
        </w:rPr>
        <w:t>CLR</w:t>
      </w:r>
      <w:r>
        <w:rPr>
          <w:rFonts w:hint="eastAsia"/>
        </w:rPr>
        <w:t>程序集</w:t>
      </w:r>
    </w:p>
    <w:p w:rsidR="00DC2B35" w:rsidRPr="00DC2B35" w:rsidRDefault="00DC2B35" w:rsidP="00DC2B35">
      <w:r>
        <w:rPr>
          <w:rFonts w:hint="eastAsia"/>
        </w:rPr>
        <w:t>为了更灵活的在数据库端进行逻辑运算，可以把</w:t>
      </w:r>
      <w:r>
        <w:rPr>
          <w:rFonts w:hint="eastAsia"/>
        </w:rPr>
        <w:t xml:space="preserve"> .Net </w:t>
      </w:r>
      <w:r>
        <w:rPr>
          <w:rFonts w:hint="eastAsia"/>
        </w:rPr>
        <w:t>程序</w:t>
      </w:r>
      <w:proofErr w:type="gramStart"/>
      <w:r>
        <w:rPr>
          <w:rFonts w:hint="eastAsia"/>
        </w:rPr>
        <w:t>集注册</w:t>
      </w:r>
      <w:proofErr w:type="gramEnd"/>
      <w:r>
        <w:rPr>
          <w:rFonts w:hint="eastAsia"/>
        </w:rPr>
        <w:t>到</w:t>
      </w:r>
      <w:r>
        <w:rPr>
          <w:rFonts w:hint="eastAsia"/>
        </w:rPr>
        <w:t>SqlServer</w:t>
      </w:r>
      <w:r>
        <w:rPr>
          <w:rFonts w:hint="eastAsia"/>
        </w:rPr>
        <w:t>。</w:t>
      </w:r>
    </w:p>
    <w:p w:rsidR="00DC2B35" w:rsidRPr="009F4FA4" w:rsidRDefault="00BF5A81" w:rsidP="00DC2B35">
      <w:r>
        <w:rPr>
          <w:rFonts w:hint="eastAsia"/>
        </w:rPr>
        <w:t>参考：</w:t>
      </w:r>
      <w:r>
        <w:rPr>
          <w:rFonts w:hint="eastAsia"/>
        </w:rPr>
        <w:t>MyClr/</w:t>
      </w:r>
      <w:r>
        <w:rPr>
          <w:rFonts w:hint="eastAsia"/>
        </w:rPr>
        <w:t>说明</w:t>
      </w:r>
      <w:r>
        <w:rPr>
          <w:rFonts w:hint="eastAsia"/>
        </w:rPr>
        <w:t>.</w:t>
      </w:r>
      <w:proofErr w:type="gramStart"/>
      <w:r>
        <w:rPr>
          <w:rFonts w:hint="eastAsia"/>
        </w:rPr>
        <w:t>sql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126"/>
        <w:gridCol w:w="3556"/>
      </w:tblGrid>
      <w:tr w:rsidR="002B647B" w:rsidRPr="002B647B" w:rsidTr="00176658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4FA4" w:rsidRPr="002B647B" w:rsidRDefault="009F4FA4" w:rsidP="009F4FA4">
            <w:pPr>
              <w:pStyle w:val="3"/>
            </w:pPr>
            <w:r>
              <w:rPr>
                <w:rFonts w:hint="eastAsia"/>
              </w:rPr>
              <w:lastRenderedPageBreak/>
              <w:t>表定义</w:t>
            </w:r>
          </w:p>
          <w:p w:rsidR="002B647B" w:rsidRPr="002B647B" w:rsidRDefault="002B647B" w:rsidP="004A33E4">
            <w:pPr>
              <w:jc w:val="left"/>
            </w:pPr>
            <w:r w:rsidRPr="002B647B">
              <w:rPr>
                <w:rFonts w:hint="eastAsia"/>
              </w:rPr>
              <w:t>Annex</w:t>
            </w:r>
            <w:r>
              <w:rPr>
                <w:rFonts w:hint="eastAsia"/>
              </w:rPr>
              <w:t xml:space="preserve"> </w:t>
            </w:r>
            <w:r w:rsidRPr="002B647B">
              <w:rPr>
                <w:rFonts w:hint="eastAsia"/>
              </w:rPr>
              <w:t>附件表</w:t>
            </w:r>
          </w:p>
        </w:tc>
      </w:tr>
      <w:tr w:rsidR="002B647B" w:rsidTr="002B647B">
        <w:tc>
          <w:tcPr>
            <w:tcW w:w="28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2B647B" w:rsidRDefault="002B647B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列名</w:t>
            </w:r>
          </w:p>
        </w:tc>
        <w:tc>
          <w:tcPr>
            <w:tcW w:w="212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2B647B" w:rsidRDefault="002B647B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55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2B647B" w:rsidRDefault="002B647B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2B647B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2B647B" w:rsidRDefault="002B647B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Column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2B647B" w:rsidRDefault="002B647B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  <w:r>
              <w:rPr>
                <w:rFonts w:hint="eastAsia"/>
                <w:color w:val="000000"/>
              </w:rPr>
              <w:t>，主键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2B647B" w:rsidRDefault="002B647B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列名</w:t>
            </w:r>
          </w:p>
        </w:tc>
      </w:tr>
    </w:tbl>
    <w:p w:rsidR="00B01EBA" w:rsidRPr="002B647B" w:rsidRDefault="00B01EBA" w:rsidP="00B01EBA">
      <w:pPr>
        <w:pStyle w:val="3"/>
      </w:pPr>
      <w:bookmarkStart w:id="36" w:name="_Toc331144994"/>
      <w:r>
        <w:rPr>
          <w:rFonts w:hint="eastAsia"/>
        </w:rPr>
        <w:t>视图定义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126"/>
        <w:gridCol w:w="3556"/>
      </w:tblGrid>
      <w:tr w:rsidR="00B01EBA" w:rsidRPr="002B647B" w:rsidTr="00176658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1EBA" w:rsidRPr="002B647B" w:rsidRDefault="00B01EBA" w:rsidP="00176658">
            <w:pPr>
              <w:jc w:val="left"/>
            </w:pPr>
            <w:r w:rsidRPr="002B647B">
              <w:rPr>
                <w:rFonts w:hint="eastAsia"/>
              </w:rPr>
              <w:t>Annex</w:t>
            </w:r>
            <w:r>
              <w:rPr>
                <w:rFonts w:hint="eastAsia"/>
              </w:rPr>
              <w:t xml:space="preserve"> </w:t>
            </w:r>
            <w:r w:rsidRPr="002B647B">
              <w:rPr>
                <w:rFonts w:hint="eastAsia"/>
              </w:rPr>
              <w:t>附件表</w:t>
            </w:r>
          </w:p>
        </w:tc>
      </w:tr>
      <w:tr w:rsidR="00B01EBA" w:rsidTr="00176658">
        <w:tc>
          <w:tcPr>
            <w:tcW w:w="28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01EBA" w:rsidRDefault="00B01EBA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列名</w:t>
            </w:r>
          </w:p>
        </w:tc>
        <w:tc>
          <w:tcPr>
            <w:tcW w:w="212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01EBA" w:rsidRDefault="00B01EBA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55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01EBA" w:rsidRDefault="00B01EBA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B01EBA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B01EBA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Column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B01EBA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  <w:r>
              <w:rPr>
                <w:rFonts w:hint="eastAsia"/>
                <w:color w:val="000000"/>
              </w:rPr>
              <w:t>，主键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B01EBA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列名</w:t>
            </w:r>
          </w:p>
        </w:tc>
      </w:tr>
    </w:tbl>
    <w:p w:rsidR="00B01EBA" w:rsidRPr="002B647B" w:rsidRDefault="00B01EBA" w:rsidP="00B01EBA">
      <w:pPr>
        <w:pStyle w:val="3"/>
      </w:pPr>
      <w:bookmarkStart w:id="37" w:name="_Toc331144995"/>
      <w:r>
        <w:rPr>
          <w:rFonts w:hint="eastAsia"/>
        </w:rPr>
        <w:t>函数定义</w:t>
      </w:r>
      <w:r w:rsidR="003039D1">
        <w:rPr>
          <w:rFonts w:hint="eastAsia"/>
        </w:rPr>
        <w:t>（不包含程序集定义的函数）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126"/>
        <w:gridCol w:w="3556"/>
      </w:tblGrid>
      <w:tr w:rsidR="00B01EBA" w:rsidRPr="002B647B" w:rsidTr="00176658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1EBA" w:rsidRPr="002B647B" w:rsidRDefault="003039D1" w:rsidP="003039D1">
            <w:pPr>
              <w:jc w:val="left"/>
            </w:pPr>
            <w:r w:rsidRPr="003039D1">
              <w:t>Split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把字符串拆分成表记录</w:t>
            </w:r>
          </w:p>
        </w:tc>
      </w:tr>
      <w:tr w:rsidR="00B01EBA" w:rsidTr="00176658">
        <w:tc>
          <w:tcPr>
            <w:tcW w:w="28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01EBA" w:rsidRDefault="003039D1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  <w:r w:rsidR="00B01EBA">
              <w:rPr>
                <w:rFonts w:hint="eastAsia"/>
                <w:color w:val="FFFFFF"/>
              </w:rPr>
              <w:t>名</w:t>
            </w:r>
          </w:p>
        </w:tc>
        <w:tc>
          <w:tcPr>
            <w:tcW w:w="212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01EBA" w:rsidRDefault="00B01EBA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55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01EBA" w:rsidRDefault="00B01EBA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B01EBA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3039D1" w:rsidP="00176658">
            <w:pPr>
              <w:rPr>
                <w:color w:val="000000"/>
              </w:rPr>
            </w:pPr>
            <w:r w:rsidRPr="003039D1">
              <w:rPr>
                <w:color w:val="000000"/>
              </w:rPr>
              <w:t>@CharSource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3039D1" w:rsidP="003039D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</w:t>
            </w:r>
            <w:r w:rsidR="00B01EBA">
              <w:rPr>
                <w:rFonts w:hint="eastAsia"/>
                <w:color w:val="000000"/>
              </w:rPr>
              <w:t>archar(</w:t>
            </w:r>
            <w:r>
              <w:rPr>
                <w:rFonts w:hint="eastAsia"/>
                <w:color w:val="000000"/>
              </w:rPr>
              <w:t>4000</w:t>
            </w:r>
            <w:r w:rsidR="00B01EBA">
              <w:rPr>
                <w:rFonts w:hint="eastAsia"/>
                <w:color w:val="000000"/>
              </w:rPr>
              <w:t>)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3039D1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要分割的字符串</w:t>
            </w:r>
          </w:p>
        </w:tc>
      </w:tr>
      <w:tr w:rsidR="003039D1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039D1" w:rsidRPr="003039D1" w:rsidRDefault="003039D1" w:rsidP="00176658">
            <w:pPr>
              <w:rPr>
                <w:color w:val="000000"/>
              </w:rPr>
            </w:pPr>
            <w:r w:rsidRPr="003039D1">
              <w:rPr>
                <w:color w:val="000000"/>
              </w:rPr>
              <w:t>@SplitChar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039D1" w:rsidRDefault="003039D1" w:rsidP="003039D1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archar(10)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039D1" w:rsidRDefault="003039D1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分割字符串</w:t>
            </w:r>
          </w:p>
        </w:tc>
      </w:tr>
      <w:tr w:rsidR="00566D77" w:rsidRPr="002B647B" w:rsidTr="00176658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6D77" w:rsidRPr="002B647B" w:rsidRDefault="00566D77" w:rsidP="00B548D5">
            <w:pPr>
              <w:jc w:val="left"/>
            </w:pPr>
            <w:r>
              <w:rPr>
                <w:rFonts w:hint="eastAsia"/>
              </w:rPr>
              <w:t xml:space="preserve">GetCount </w:t>
            </w:r>
            <w:r w:rsidR="00B548D5">
              <w:rPr>
                <w:rFonts w:hint="eastAsia"/>
              </w:rPr>
              <w:t>获取指定字符串的个数</w:t>
            </w:r>
          </w:p>
        </w:tc>
      </w:tr>
      <w:tr w:rsidR="00566D77" w:rsidTr="00176658">
        <w:tc>
          <w:tcPr>
            <w:tcW w:w="28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566D77" w:rsidRDefault="00566D77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参数名</w:t>
            </w:r>
          </w:p>
        </w:tc>
        <w:tc>
          <w:tcPr>
            <w:tcW w:w="212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566D77" w:rsidRDefault="00566D77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55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566D77" w:rsidRDefault="00566D77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566D77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66D77" w:rsidRDefault="00B548D5" w:rsidP="00176658">
            <w:pPr>
              <w:rPr>
                <w:color w:val="000000"/>
              </w:rPr>
            </w:pPr>
            <w:r>
              <w:rPr>
                <w:color w:val="000000"/>
              </w:rPr>
              <w:t>@</w:t>
            </w:r>
            <w:r w:rsidR="00566D77" w:rsidRPr="003039D1">
              <w:rPr>
                <w:color w:val="000000"/>
              </w:rPr>
              <w:t>Source</w:t>
            </w:r>
            <w:r>
              <w:rPr>
                <w:rFonts w:hint="eastAsia"/>
                <w:color w:val="000000"/>
              </w:rPr>
              <w:t>Sql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66D77" w:rsidRDefault="00566D7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nvarchar(4000)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66D77" w:rsidRDefault="00B548D5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源字符串</w:t>
            </w:r>
          </w:p>
        </w:tc>
      </w:tr>
      <w:tr w:rsidR="00566D77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66D77" w:rsidRPr="003039D1" w:rsidRDefault="00B548D5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@find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66D77" w:rsidRDefault="00B548D5" w:rsidP="00176658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archar(50)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66D77" w:rsidRDefault="00B548D5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查找字符串</w:t>
            </w:r>
          </w:p>
        </w:tc>
      </w:tr>
      <w:tr w:rsidR="00566D77" w:rsidRPr="002B647B" w:rsidTr="00176658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6D77" w:rsidRPr="002B647B" w:rsidRDefault="00566D77" w:rsidP="00566D77">
            <w:pPr>
              <w:jc w:val="left"/>
            </w:pPr>
            <w:r>
              <w:rPr>
                <w:rFonts w:hint="eastAsia"/>
              </w:rPr>
              <w:t xml:space="preserve">GetIndexString </w:t>
            </w:r>
            <w:r>
              <w:rPr>
                <w:rFonts w:hint="eastAsia"/>
              </w:rPr>
              <w:t>取指定位置的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，“分隔的记录</w:t>
            </w:r>
          </w:p>
        </w:tc>
      </w:tr>
      <w:tr w:rsidR="00566D77" w:rsidTr="00176658">
        <w:tc>
          <w:tcPr>
            <w:tcW w:w="28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566D77" w:rsidRDefault="00566D77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参数名</w:t>
            </w:r>
          </w:p>
        </w:tc>
        <w:tc>
          <w:tcPr>
            <w:tcW w:w="212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566D77" w:rsidRDefault="00566D77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55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566D77" w:rsidRDefault="00566D77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566D77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66D77" w:rsidRDefault="00B548D5" w:rsidP="00176658">
            <w:pPr>
              <w:rPr>
                <w:color w:val="000000"/>
              </w:rPr>
            </w:pPr>
            <w:r>
              <w:rPr>
                <w:color w:val="000000"/>
              </w:rPr>
              <w:t>@</w:t>
            </w:r>
            <w:r w:rsidR="00566D77" w:rsidRPr="003039D1">
              <w:rPr>
                <w:color w:val="000000"/>
              </w:rPr>
              <w:t>Source</w:t>
            </w:r>
            <w:r>
              <w:rPr>
                <w:rFonts w:hint="eastAsia"/>
                <w:color w:val="000000"/>
              </w:rPr>
              <w:t>Sql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66D77" w:rsidRDefault="00566D7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nvarchar(4000)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66D77" w:rsidRDefault="00566D77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要分割的字符串</w:t>
            </w:r>
          </w:p>
        </w:tc>
      </w:tr>
      <w:tr w:rsidR="00566D77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66D77" w:rsidRPr="003039D1" w:rsidRDefault="00566D77" w:rsidP="00176658">
            <w:pPr>
              <w:rPr>
                <w:color w:val="000000"/>
              </w:rPr>
            </w:pPr>
            <w:r w:rsidRPr="003039D1">
              <w:rPr>
                <w:color w:val="000000"/>
              </w:rPr>
              <w:t>@</w:t>
            </w:r>
            <w:r w:rsidR="00B548D5">
              <w:rPr>
                <w:rFonts w:hint="eastAsia"/>
                <w:color w:val="000000"/>
              </w:rPr>
              <w:t>index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66D77" w:rsidRDefault="00B548D5" w:rsidP="00B548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66D77" w:rsidRDefault="00B548D5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索引号</w:t>
            </w:r>
          </w:p>
        </w:tc>
      </w:tr>
      <w:tr w:rsidR="00B548D5" w:rsidRPr="002B647B" w:rsidTr="00176658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48D5" w:rsidRPr="002B647B" w:rsidRDefault="00B548D5" w:rsidP="00B548D5">
            <w:pPr>
              <w:jc w:val="left"/>
            </w:pPr>
            <w:r w:rsidRPr="00B548D5">
              <w:t>GetIndexStringSimple</w:t>
            </w:r>
            <w:r>
              <w:rPr>
                <w:rFonts w:hint="eastAsia"/>
              </w:rPr>
              <w:t>取指定位置的分隔的记录</w:t>
            </w:r>
          </w:p>
        </w:tc>
      </w:tr>
      <w:tr w:rsidR="00B548D5" w:rsidTr="00176658">
        <w:tc>
          <w:tcPr>
            <w:tcW w:w="28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548D5" w:rsidRDefault="00B548D5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参数名</w:t>
            </w:r>
          </w:p>
        </w:tc>
        <w:tc>
          <w:tcPr>
            <w:tcW w:w="212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548D5" w:rsidRDefault="00B548D5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55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548D5" w:rsidRDefault="00B548D5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B548D5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548D5" w:rsidRDefault="00B548D5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@</w:t>
            </w:r>
            <w:r w:rsidRPr="003039D1">
              <w:rPr>
                <w:color w:val="000000"/>
              </w:rPr>
              <w:t>Source</w:t>
            </w:r>
            <w:r>
              <w:rPr>
                <w:rFonts w:hint="eastAsia"/>
                <w:color w:val="000000"/>
              </w:rPr>
              <w:t>Sql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548D5" w:rsidRDefault="00B548D5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nvarchar(4000)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548D5" w:rsidRDefault="00B548D5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要分割的字符串</w:t>
            </w:r>
          </w:p>
        </w:tc>
      </w:tr>
      <w:tr w:rsidR="00B548D5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548D5" w:rsidRPr="003039D1" w:rsidRDefault="00B548D5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@StrSeperate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548D5" w:rsidRDefault="00B548D5" w:rsidP="00176658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archar(10)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548D5" w:rsidRDefault="00B548D5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分割字符串</w:t>
            </w:r>
          </w:p>
        </w:tc>
      </w:tr>
      <w:tr w:rsidR="00B548D5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548D5" w:rsidRPr="003039D1" w:rsidRDefault="00B548D5" w:rsidP="00176658">
            <w:pPr>
              <w:rPr>
                <w:color w:val="000000"/>
              </w:rPr>
            </w:pPr>
            <w:r w:rsidRPr="003039D1">
              <w:rPr>
                <w:color w:val="000000"/>
              </w:rPr>
              <w:t>@</w:t>
            </w:r>
            <w:r>
              <w:rPr>
                <w:rFonts w:hint="eastAsia"/>
                <w:color w:val="000000"/>
              </w:rPr>
              <w:t>index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548D5" w:rsidRDefault="00B548D5" w:rsidP="00176658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548D5" w:rsidRDefault="00B548D5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索引号</w:t>
            </w:r>
          </w:p>
        </w:tc>
      </w:tr>
      <w:tr w:rsidR="00A774A8" w:rsidRPr="002B647B" w:rsidTr="00176658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74A8" w:rsidRPr="002B647B" w:rsidRDefault="00A774A8" w:rsidP="00A774A8">
            <w:pPr>
              <w:jc w:val="left"/>
            </w:pPr>
            <w:r w:rsidRPr="00A774A8">
              <w:t>GetStringIndex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取某字符串在源字符串中的索引</w:t>
            </w:r>
          </w:p>
        </w:tc>
      </w:tr>
      <w:tr w:rsidR="00A774A8" w:rsidTr="00176658">
        <w:tc>
          <w:tcPr>
            <w:tcW w:w="28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A774A8" w:rsidRDefault="00A774A8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参数名</w:t>
            </w:r>
          </w:p>
        </w:tc>
        <w:tc>
          <w:tcPr>
            <w:tcW w:w="212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A774A8" w:rsidRDefault="00A774A8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55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A774A8" w:rsidRDefault="00A774A8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A774A8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Default="00A774A8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@</w:t>
            </w:r>
            <w:r w:rsidRPr="003039D1">
              <w:rPr>
                <w:color w:val="000000"/>
              </w:rPr>
              <w:t>Source</w:t>
            </w:r>
            <w:r>
              <w:rPr>
                <w:rFonts w:hint="eastAsia"/>
                <w:color w:val="000000"/>
              </w:rPr>
              <w:t>Sql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Default="00A774A8" w:rsidP="00A774A8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ext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Default="00A774A8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要分割的字符串</w:t>
            </w:r>
          </w:p>
        </w:tc>
      </w:tr>
      <w:tr w:rsidR="00A774A8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Pr="003039D1" w:rsidRDefault="00A774A8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@StrSeperate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Default="00A774A8" w:rsidP="00176658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archar(10)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Default="00A774A8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分割字符串</w:t>
            </w:r>
          </w:p>
        </w:tc>
      </w:tr>
      <w:tr w:rsidR="00A774A8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Pr="003039D1" w:rsidRDefault="00A774A8" w:rsidP="00176658">
            <w:pPr>
              <w:rPr>
                <w:color w:val="000000"/>
              </w:rPr>
            </w:pPr>
            <w:r w:rsidRPr="00A774A8">
              <w:rPr>
                <w:color w:val="000000"/>
              </w:rPr>
              <w:t>@strFind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Default="00A745F6" w:rsidP="00176658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archar(4000)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Default="00A774A8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查找的字符串</w:t>
            </w:r>
          </w:p>
        </w:tc>
      </w:tr>
      <w:tr w:rsidR="00A774A8" w:rsidRPr="002B647B" w:rsidTr="00176658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74A8" w:rsidRPr="002B647B" w:rsidRDefault="00A774A8" w:rsidP="00176658">
            <w:pPr>
              <w:jc w:val="left"/>
            </w:pPr>
            <w:r w:rsidRPr="00A774A8">
              <w:t>GetStringIndexSimple</w:t>
            </w:r>
            <w:r w:rsidRPr="00A774A8">
              <w:rPr>
                <w:rFonts w:hint="eastAsia"/>
              </w:rPr>
              <w:t>取某字符串在源字符串中的索引</w:t>
            </w:r>
          </w:p>
        </w:tc>
      </w:tr>
      <w:tr w:rsidR="00A774A8" w:rsidTr="00176658">
        <w:tc>
          <w:tcPr>
            <w:tcW w:w="28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A774A8" w:rsidRDefault="00A774A8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参数名</w:t>
            </w:r>
          </w:p>
        </w:tc>
        <w:tc>
          <w:tcPr>
            <w:tcW w:w="212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A774A8" w:rsidRDefault="00A774A8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55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A774A8" w:rsidRDefault="00A774A8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A774A8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Default="00A774A8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@</w:t>
            </w:r>
            <w:r w:rsidRPr="003039D1">
              <w:rPr>
                <w:color w:val="000000"/>
              </w:rPr>
              <w:t>Source</w:t>
            </w:r>
            <w:r>
              <w:rPr>
                <w:rFonts w:hint="eastAsia"/>
                <w:color w:val="000000"/>
              </w:rPr>
              <w:t>Sql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Default="00A774A8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nvarchar(4000)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Default="00A774A8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要分割的字符串</w:t>
            </w:r>
          </w:p>
        </w:tc>
      </w:tr>
      <w:tr w:rsidR="00A774A8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Pr="003039D1" w:rsidRDefault="00A774A8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@StrSeperate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Default="00A774A8" w:rsidP="00176658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archar(10)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Default="00A774A8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分割字符串</w:t>
            </w:r>
          </w:p>
        </w:tc>
      </w:tr>
      <w:tr w:rsidR="00A774A8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Pr="003039D1" w:rsidRDefault="00A774A8" w:rsidP="00176658">
            <w:pPr>
              <w:rPr>
                <w:color w:val="000000"/>
              </w:rPr>
            </w:pPr>
            <w:r w:rsidRPr="00A774A8">
              <w:rPr>
                <w:color w:val="000000"/>
              </w:rPr>
              <w:t>@strFind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Default="00A745F6" w:rsidP="00176658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archar(4000)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A774A8" w:rsidRDefault="00A745F6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查找的字符串</w:t>
            </w:r>
          </w:p>
        </w:tc>
      </w:tr>
    </w:tbl>
    <w:p w:rsidR="00566D77" w:rsidRDefault="00566D77" w:rsidP="00566D77"/>
    <w:p w:rsidR="00B01EBA" w:rsidRPr="002B647B" w:rsidRDefault="00B01EBA" w:rsidP="00B01EBA">
      <w:pPr>
        <w:pStyle w:val="3"/>
      </w:pPr>
      <w:bookmarkStart w:id="38" w:name="_Toc331144996"/>
      <w:r>
        <w:rPr>
          <w:rFonts w:hint="eastAsia"/>
        </w:rPr>
        <w:t>存储过程定义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126"/>
        <w:gridCol w:w="3556"/>
      </w:tblGrid>
      <w:tr w:rsidR="00CB7B99" w:rsidRPr="00CB7B99" w:rsidTr="00B01EBA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EBA" w:rsidRPr="00CB7B99" w:rsidRDefault="00B01EBA" w:rsidP="00B01EBA">
            <w:pPr>
              <w:spacing w:line="480" w:lineRule="auto"/>
              <w:jc w:val="left"/>
            </w:pPr>
            <w:r w:rsidRPr="00CB7B99">
              <w:rPr>
                <w:rFonts w:hint="eastAsia"/>
              </w:rPr>
              <w:t xml:space="preserve">PLogin </w:t>
            </w:r>
            <w:r w:rsidRPr="00CB7B99">
              <w:rPr>
                <w:rFonts w:hint="eastAsia"/>
              </w:rPr>
              <w:t>登录验证，返回登录用户的</w:t>
            </w:r>
            <w:r w:rsidRPr="00CB7B99">
              <w:rPr>
                <w:rFonts w:hint="eastAsia"/>
              </w:rPr>
              <w:t xml:space="preserve">Person </w:t>
            </w:r>
            <w:r w:rsidRPr="00CB7B99">
              <w:rPr>
                <w:rFonts w:hint="eastAsia"/>
              </w:rPr>
              <w:t>记录</w:t>
            </w:r>
          </w:p>
        </w:tc>
      </w:tr>
      <w:tr w:rsidR="00B01EBA" w:rsidTr="00176658">
        <w:tc>
          <w:tcPr>
            <w:tcW w:w="28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01EBA" w:rsidRDefault="00B01EBA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参数名</w:t>
            </w:r>
          </w:p>
        </w:tc>
        <w:tc>
          <w:tcPr>
            <w:tcW w:w="212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01EBA" w:rsidRDefault="00B01EBA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55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01EBA" w:rsidRDefault="00B01EBA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B01EBA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B01EBA" w:rsidP="00176658">
            <w:pPr>
              <w:rPr>
                <w:color w:val="000000"/>
              </w:rPr>
            </w:pPr>
            <w:r w:rsidRPr="00B01EBA">
              <w:rPr>
                <w:color w:val="000000"/>
              </w:rPr>
              <w:t>@UserID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B01EBA" w:rsidP="00B01EB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Varchar(50) 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B01EBA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</w:tr>
      <w:tr w:rsidR="00B01EBA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Pr="00B01EBA" w:rsidRDefault="00B01EBA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@Password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B01EBA" w:rsidP="00B01EBA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archar(50)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B01EBA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 w:rsidR="00B01EBA" w:rsidRPr="002B647B" w:rsidTr="00176658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1EBA" w:rsidRPr="002B647B" w:rsidRDefault="00CB7B99" w:rsidP="00CB7B99">
            <w:pPr>
              <w:spacing w:line="480" w:lineRule="auto"/>
              <w:jc w:val="left"/>
            </w:pPr>
            <w:r w:rsidRPr="00CB7B99">
              <w:t>PEditPassword</w:t>
            </w:r>
            <w:r w:rsidR="00B01E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修改密码，返回影响行数</w:t>
            </w:r>
          </w:p>
        </w:tc>
      </w:tr>
      <w:tr w:rsidR="00B01EBA" w:rsidTr="00176658">
        <w:tc>
          <w:tcPr>
            <w:tcW w:w="28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01EBA" w:rsidRDefault="00B01EBA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参数名</w:t>
            </w:r>
          </w:p>
        </w:tc>
        <w:tc>
          <w:tcPr>
            <w:tcW w:w="212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01EBA" w:rsidRDefault="00B01EBA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55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01EBA" w:rsidRDefault="00B01EBA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B01EBA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B01EBA" w:rsidP="00176658">
            <w:pPr>
              <w:rPr>
                <w:color w:val="000000"/>
              </w:rPr>
            </w:pPr>
            <w:r w:rsidRPr="00B01EBA">
              <w:rPr>
                <w:color w:val="000000"/>
              </w:rPr>
              <w:t>@UserID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B01EBA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Varchar(50) 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B01EBA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</w:tr>
      <w:tr w:rsidR="00B01EBA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Pr="00B01EBA" w:rsidRDefault="00B01EBA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@Password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B01EBA" w:rsidP="00176658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archar(50)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CB7B99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</w:t>
            </w:r>
            <w:r w:rsidR="00B01EBA">
              <w:rPr>
                <w:rFonts w:hint="eastAsia"/>
                <w:color w:val="000000"/>
              </w:rPr>
              <w:t>密码</w:t>
            </w:r>
          </w:p>
        </w:tc>
      </w:tr>
      <w:tr w:rsidR="00CB7B99" w:rsidRPr="002B647B" w:rsidTr="00176658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B99" w:rsidRPr="002B647B" w:rsidRDefault="00CB7B99" w:rsidP="00CB7B99">
            <w:pPr>
              <w:spacing w:line="480" w:lineRule="auto"/>
              <w:jc w:val="left"/>
            </w:pPr>
            <w:r w:rsidRPr="00CB7B99">
              <w:t>PClearAppCache</w:t>
            </w:r>
            <w:r>
              <w:rPr>
                <w:rFonts w:hint="eastAsia"/>
              </w:rPr>
              <w:t>清除程序缓存事件通知，返回影响行数</w:t>
            </w:r>
          </w:p>
        </w:tc>
      </w:tr>
      <w:tr w:rsidR="00CB7B99" w:rsidTr="00176658">
        <w:tc>
          <w:tcPr>
            <w:tcW w:w="28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CB7B99" w:rsidRDefault="00CB7B99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参数名</w:t>
            </w:r>
          </w:p>
        </w:tc>
        <w:tc>
          <w:tcPr>
            <w:tcW w:w="212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CB7B99" w:rsidRDefault="00CB7B99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55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CB7B99" w:rsidRDefault="00CB7B99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CB7B99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B7B99" w:rsidRDefault="00CB7B99" w:rsidP="00176658">
            <w:pPr>
              <w:rPr>
                <w:color w:val="000000"/>
              </w:rPr>
            </w:pPr>
            <w:r w:rsidRPr="00B01EBA">
              <w:rPr>
                <w:color w:val="000000"/>
              </w:rPr>
              <w:t>@</w:t>
            </w:r>
            <w:r>
              <w:rPr>
                <w:rFonts w:hint="eastAsia"/>
                <w:color w:val="000000"/>
              </w:rPr>
              <w:t>Tab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B7B99" w:rsidRDefault="00CB7B99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Varchar(50) 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B7B99" w:rsidRDefault="00CB7B99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数据改变的表名，没有</w:t>
            </w:r>
            <w:r>
              <w:rPr>
                <w:rFonts w:hint="eastAsia"/>
                <w:color w:val="000000"/>
              </w:rPr>
              <w:t>Owner</w:t>
            </w:r>
          </w:p>
        </w:tc>
      </w:tr>
      <w:tr w:rsidR="00CB7B99" w:rsidRPr="002B647B" w:rsidTr="00176658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B99" w:rsidRPr="002B647B" w:rsidRDefault="00CB7B99" w:rsidP="00CB7B99">
            <w:pPr>
              <w:spacing w:line="480" w:lineRule="auto"/>
              <w:jc w:val="left"/>
            </w:pPr>
            <w:r w:rsidRPr="00CB7B99">
              <w:t>P_Page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进行分页返回，返回指定页码的数据记录</w:t>
            </w:r>
          </w:p>
        </w:tc>
      </w:tr>
      <w:tr w:rsidR="00CB7B99" w:rsidTr="00176658">
        <w:tc>
          <w:tcPr>
            <w:tcW w:w="28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CB7B99" w:rsidRDefault="00CB7B99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lastRenderedPageBreak/>
              <w:t>参数名</w:t>
            </w:r>
          </w:p>
        </w:tc>
        <w:tc>
          <w:tcPr>
            <w:tcW w:w="212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CB7B99" w:rsidRDefault="00CB7B99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55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CB7B99" w:rsidRDefault="00CB7B99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CB7B99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B7B99" w:rsidRDefault="00CB7B99" w:rsidP="00176658">
            <w:pPr>
              <w:rPr>
                <w:color w:val="000000"/>
              </w:rPr>
            </w:pPr>
            <w:r w:rsidRPr="00B01EBA">
              <w:rPr>
                <w:color w:val="000000"/>
              </w:rPr>
              <w:t>@</w:t>
            </w:r>
            <w:r>
              <w:rPr>
                <w:rFonts w:hint="eastAsia"/>
                <w:color w:val="000000"/>
              </w:rPr>
              <w:t>strsql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B7B99" w:rsidRDefault="00CB7B99" w:rsidP="00CB7B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nvarchar(4000) 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B7B99" w:rsidRDefault="00CB7B99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没有分页的原始</w:t>
            </w:r>
            <w:r>
              <w:rPr>
                <w:rFonts w:hint="eastAsia"/>
                <w:color w:val="000000"/>
              </w:rPr>
              <w:t>SQL</w:t>
            </w:r>
          </w:p>
        </w:tc>
      </w:tr>
      <w:tr w:rsidR="00CB7B99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B7B99" w:rsidRPr="00CB7B99" w:rsidRDefault="00CB7B99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@currentpage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B7B99" w:rsidRDefault="00CB7B99" w:rsidP="00CB7B99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B7B99" w:rsidRDefault="00CB7B99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当前页码</w:t>
            </w:r>
          </w:p>
        </w:tc>
      </w:tr>
      <w:tr w:rsidR="00CB7B99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B7B99" w:rsidRDefault="00CB7B99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@pagesize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B7B99" w:rsidRDefault="00CB7B99" w:rsidP="00CB7B99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B7B99" w:rsidRDefault="00CB7B99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每页显示条数</w:t>
            </w:r>
          </w:p>
        </w:tc>
      </w:tr>
      <w:tr w:rsidR="007423ED" w:rsidRPr="002B647B" w:rsidTr="00176658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423ED" w:rsidRPr="002B647B" w:rsidRDefault="007423ED" w:rsidP="007423ED">
            <w:pPr>
              <w:spacing w:line="480" w:lineRule="auto"/>
              <w:jc w:val="left"/>
            </w:pPr>
            <w:r w:rsidRPr="007423ED">
              <w:t>Proc_AllEntity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生成原始的</w:t>
            </w:r>
            <w:r>
              <w:rPr>
                <w:rFonts w:hint="eastAsia"/>
              </w:rPr>
              <w:t xml:space="preserve"> MyOql</w:t>
            </w:r>
            <w:r>
              <w:rPr>
                <w:rFonts w:hint="eastAsia"/>
              </w:rPr>
              <w:t>实体生成器配置文档</w:t>
            </w:r>
          </w:p>
        </w:tc>
      </w:tr>
      <w:tr w:rsidR="007423ED" w:rsidTr="00176658">
        <w:tc>
          <w:tcPr>
            <w:tcW w:w="28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7423ED" w:rsidRDefault="008801DE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辅助存储过程</w:t>
            </w:r>
          </w:p>
        </w:tc>
        <w:tc>
          <w:tcPr>
            <w:tcW w:w="212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7423ED" w:rsidRDefault="007423ED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55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7423ED" w:rsidRDefault="007423ED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7423ED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7423ED" w:rsidRDefault="008801DE" w:rsidP="00176658">
            <w:pPr>
              <w:rPr>
                <w:color w:val="000000"/>
              </w:rPr>
            </w:pPr>
            <w:r w:rsidRPr="008801DE">
              <w:rPr>
                <w:color w:val="000000"/>
              </w:rPr>
              <w:t>Proc_GetFKByTableName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7423ED" w:rsidRDefault="007423ED" w:rsidP="00176658">
            <w:pPr>
              <w:rPr>
                <w:color w:val="000000"/>
              </w:rPr>
            </w:pP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7423ED" w:rsidRDefault="007423ED" w:rsidP="00176658">
            <w:pPr>
              <w:rPr>
                <w:color w:val="000000"/>
              </w:rPr>
            </w:pPr>
          </w:p>
        </w:tc>
      </w:tr>
      <w:tr w:rsidR="007423ED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7423ED" w:rsidRPr="00CB7B99" w:rsidRDefault="008801DE" w:rsidP="00176658">
            <w:pPr>
              <w:rPr>
                <w:color w:val="000000"/>
              </w:rPr>
            </w:pPr>
            <w:r w:rsidRPr="008801DE">
              <w:rPr>
                <w:color w:val="000000"/>
              </w:rPr>
              <w:t>Proc_GetPKs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7423ED" w:rsidRDefault="007423ED" w:rsidP="00176658">
            <w:pPr>
              <w:rPr>
                <w:color w:val="000000"/>
              </w:rPr>
            </w:pP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7423ED" w:rsidRDefault="007423ED" w:rsidP="00176658">
            <w:pPr>
              <w:rPr>
                <w:color w:val="000000"/>
              </w:rPr>
            </w:pPr>
          </w:p>
        </w:tc>
      </w:tr>
      <w:tr w:rsidR="007423ED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7423ED" w:rsidRDefault="008801DE" w:rsidP="00176658">
            <w:pPr>
              <w:rPr>
                <w:color w:val="000000"/>
              </w:rPr>
            </w:pPr>
            <w:r w:rsidRPr="008801DE">
              <w:rPr>
                <w:color w:val="000000"/>
              </w:rPr>
              <w:t>Proc_GetPKs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7423ED" w:rsidRDefault="007423ED" w:rsidP="00176658">
            <w:pPr>
              <w:rPr>
                <w:color w:val="000000"/>
              </w:rPr>
            </w:pP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7423ED" w:rsidRDefault="007423ED" w:rsidP="00176658">
            <w:pPr>
              <w:rPr>
                <w:color w:val="000000"/>
              </w:rPr>
            </w:pPr>
          </w:p>
        </w:tc>
      </w:tr>
      <w:tr w:rsidR="00556017" w:rsidRPr="002B647B" w:rsidTr="00176658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6017" w:rsidRPr="002B647B" w:rsidRDefault="00556017" w:rsidP="00176658">
            <w:pPr>
              <w:spacing w:line="480" w:lineRule="auto"/>
              <w:jc w:val="left"/>
            </w:pPr>
            <w:r w:rsidRPr="007423ED">
              <w:t>Proc_AllEntity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生成原始的</w:t>
            </w:r>
            <w:r>
              <w:rPr>
                <w:rFonts w:hint="eastAsia"/>
              </w:rPr>
              <w:t xml:space="preserve"> MyOql</w:t>
            </w:r>
            <w:r>
              <w:rPr>
                <w:rFonts w:hint="eastAsia"/>
              </w:rPr>
              <w:t>实体生成器配置文档</w:t>
            </w:r>
          </w:p>
        </w:tc>
      </w:tr>
      <w:tr w:rsidR="00556017" w:rsidTr="00176658">
        <w:tc>
          <w:tcPr>
            <w:tcW w:w="28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556017" w:rsidRDefault="00556017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辅助存储过程</w:t>
            </w:r>
          </w:p>
        </w:tc>
        <w:tc>
          <w:tcPr>
            <w:tcW w:w="212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556017" w:rsidRDefault="00556017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55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556017" w:rsidRDefault="00556017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556017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  <w:r w:rsidRPr="008801DE">
              <w:rPr>
                <w:color w:val="000000"/>
              </w:rPr>
              <w:t>Proc_GetFKByTableName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</w:p>
        </w:tc>
      </w:tr>
      <w:tr w:rsidR="00556017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Pr="00CB7B99" w:rsidRDefault="00556017" w:rsidP="00176658">
            <w:pPr>
              <w:rPr>
                <w:color w:val="000000"/>
              </w:rPr>
            </w:pPr>
            <w:r w:rsidRPr="008801DE">
              <w:rPr>
                <w:color w:val="000000"/>
              </w:rPr>
              <w:t>Proc_GetPKs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</w:p>
        </w:tc>
      </w:tr>
      <w:tr w:rsidR="00556017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  <w:r w:rsidRPr="008801DE">
              <w:rPr>
                <w:color w:val="000000"/>
              </w:rPr>
              <w:t>Proc_GetPKs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556017" w:rsidRDefault="00556017" w:rsidP="00176658">
            <w:pPr>
              <w:rPr>
                <w:color w:val="000000"/>
              </w:rPr>
            </w:pPr>
          </w:p>
        </w:tc>
      </w:tr>
    </w:tbl>
    <w:p w:rsidR="00B01EBA" w:rsidRDefault="00B01EBA" w:rsidP="00B01EBA"/>
    <w:p w:rsidR="00B01EBA" w:rsidRPr="002B647B" w:rsidRDefault="00B01EBA" w:rsidP="00B01EBA">
      <w:pPr>
        <w:pStyle w:val="3"/>
      </w:pPr>
      <w:bookmarkStart w:id="39" w:name="_Toc331144997"/>
      <w:r>
        <w:rPr>
          <w:rFonts w:hint="eastAsia"/>
        </w:rPr>
        <w:t>程序集定义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126"/>
        <w:gridCol w:w="3556"/>
      </w:tblGrid>
      <w:tr w:rsidR="00B01EBA" w:rsidRPr="002B647B" w:rsidTr="00176658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1EBA" w:rsidRPr="002B647B" w:rsidRDefault="003039D1" w:rsidP="003039D1">
            <w:pPr>
              <w:jc w:val="left"/>
            </w:pPr>
            <w:r w:rsidRPr="003039D1">
              <w:t>MyClr</w:t>
            </w:r>
            <w:r w:rsidR="00B01E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程序集定义了关于</w:t>
            </w:r>
            <w:r>
              <w:rPr>
                <w:rFonts w:hint="eastAsia"/>
              </w:rPr>
              <w:t xml:space="preserve"> MyBigInt </w:t>
            </w:r>
            <w:r>
              <w:rPr>
                <w:rFonts w:hint="eastAsia"/>
              </w:rPr>
              <w:t>一些需要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的操作。</w:t>
            </w:r>
          </w:p>
        </w:tc>
      </w:tr>
      <w:tr w:rsidR="00B01EBA" w:rsidTr="00176658">
        <w:tc>
          <w:tcPr>
            <w:tcW w:w="28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01EBA" w:rsidRDefault="003039D1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函数</w:t>
            </w:r>
            <w:r w:rsidR="00B01EBA">
              <w:rPr>
                <w:rFonts w:hint="eastAsia"/>
                <w:color w:val="FFFFFF"/>
              </w:rPr>
              <w:t>名</w:t>
            </w:r>
          </w:p>
        </w:tc>
        <w:tc>
          <w:tcPr>
            <w:tcW w:w="212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01EBA" w:rsidRDefault="00B01EBA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556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B01EBA" w:rsidRDefault="00B01EBA" w:rsidP="0017665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B01EBA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3039D1" w:rsidP="00176658">
            <w:pPr>
              <w:rPr>
                <w:color w:val="000000"/>
              </w:rPr>
            </w:pPr>
            <w:r w:rsidRPr="003039D1">
              <w:rPr>
                <w:color w:val="000000"/>
              </w:rPr>
              <w:t>CLRFBitContains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B01EBA" w:rsidP="00176658">
            <w:pPr>
              <w:rPr>
                <w:color w:val="000000"/>
              </w:rPr>
            </w:pP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B01EBA" w:rsidRDefault="003039D1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MyBigInt</w:t>
            </w:r>
            <w:r>
              <w:rPr>
                <w:rFonts w:hint="eastAsia"/>
                <w:color w:val="000000"/>
              </w:rPr>
              <w:t>是否包含某行</w:t>
            </w:r>
          </w:p>
        </w:tc>
      </w:tr>
      <w:tr w:rsidR="003039D1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039D1" w:rsidRPr="003039D1" w:rsidRDefault="003039D1" w:rsidP="00176658">
            <w:pPr>
              <w:rPr>
                <w:color w:val="000000"/>
              </w:rPr>
            </w:pPr>
            <w:r w:rsidRPr="003039D1">
              <w:rPr>
                <w:color w:val="000000"/>
              </w:rPr>
              <w:t>CLRFBitAnd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039D1" w:rsidRDefault="003039D1" w:rsidP="00176658">
            <w:pPr>
              <w:rPr>
                <w:color w:val="000000"/>
              </w:rPr>
            </w:pP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039D1" w:rsidRDefault="003039D1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两个</w:t>
            </w:r>
            <w:r>
              <w:rPr>
                <w:rFonts w:hint="eastAsia"/>
                <w:color w:val="000000"/>
              </w:rPr>
              <w:t xml:space="preserve">MyBigInt </w:t>
            </w:r>
            <w:proofErr w:type="gramStart"/>
            <w:r>
              <w:rPr>
                <w:rFonts w:hint="eastAsia"/>
                <w:color w:val="000000"/>
              </w:rPr>
              <w:t>进行位</w:t>
            </w:r>
            <w:proofErr w:type="gramEnd"/>
            <w:r>
              <w:rPr>
                <w:rFonts w:hint="eastAsia"/>
                <w:color w:val="000000"/>
              </w:rPr>
              <w:t>与操作</w:t>
            </w:r>
          </w:p>
        </w:tc>
      </w:tr>
      <w:tr w:rsidR="003039D1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039D1" w:rsidRPr="003039D1" w:rsidRDefault="003039D1" w:rsidP="00176658">
            <w:pPr>
              <w:rPr>
                <w:color w:val="000000"/>
              </w:rPr>
            </w:pPr>
            <w:r w:rsidRPr="003039D1">
              <w:rPr>
                <w:color w:val="000000"/>
              </w:rPr>
              <w:t>CLRFBitOr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039D1" w:rsidRDefault="003039D1" w:rsidP="00176658">
            <w:pPr>
              <w:rPr>
                <w:color w:val="000000"/>
              </w:rPr>
            </w:pP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039D1" w:rsidRDefault="003039D1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两个</w:t>
            </w:r>
            <w:r>
              <w:rPr>
                <w:rFonts w:hint="eastAsia"/>
                <w:color w:val="000000"/>
              </w:rPr>
              <w:t xml:space="preserve">MyBigInt </w:t>
            </w:r>
            <w:proofErr w:type="gramStart"/>
            <w:r>
              <w:rPr>
                <w:rFonts w:hint="eastAsia"/>
                <w:color w:val="000000"/>
              </w:rPr>
              <w:t>进行位</w:t>
            </w:r>
            <w:proofErr w:type="gramEnd"/>
            <w:r>
              <w:rPr>
                <w:rFonts w:hint="eastAsia"/>
                <w:color w:val="000000"/>
              </w:rPr>
              <w:t>或操作</w:t>
            </w:r>
          </w:p>
        </w:tc>
      </w:tr>
      <w:tr w:rsidR="003039D1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039D1" w:rsidRPr="003039D1" w:rsidRDefault="003039D1" w:rsidP="00176658">
            <w:pPr>
              <w:rPr>
                <w:color w:val="000000"/>
              </w:rPr>
            </w:pPr>
            <w:r w:rsidRPr="003039D1">
              <w:rPr>
                <w:color w:val="000000"/>
              </w:rPr>
              <w:t>CLRFToPositions</w:t>
            </w: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039D1" w:rsidRDefault="003039D1" w:rsidP="00176658">
            <w:pPr>
              <w:rPr>
                <w:color w:val="000000"/>
              </w:rPr>
            </w:pP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039D1" w:rsidRDefault="003039D1" w:rsidP="001766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取</w:t>
            </w:r>
            <w:r>
              <w:rPr>
                <w:rFonts w:hint="eastAsia"/>
                <w:color w:val="000000"/>
              </w:rPr>
              <w:t>MyBigInt</w:t>
            </w:r>
            <w:r>
              <w:rPr>
                <w:rFonts w:hint="eastAsia"/>
                <w:color w:val="000000"/>
              </w:rPr>
              <w:t>各个位值</w:t>
            </w:r>
          </w:p>
        </w:tc>
      </w:tr>
      <w:tr w:rsidR="003039D1" w:rsidTr="00176658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039D1" w:rsidRPr="003039D1" w:rsidRDefault="003039D1" w:rsidP="00176658">
            <w:pPr>
              <w:rPr>
                <w:color w:val="000000"/>
              </w:rPr>
            </w:pPr>
          </w:p>
        </w:tc>
        <w:tc>
          <w:tcPr>
            <w:tcW w:w="21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039D1" w:rsidRDefault="003039D1" w:rsidP="00176658">
            <w:pPr>
              <w:rPr>
                <w:color w:val="000000"/>
              </w:rPr>
            </w:pPr>
          </w:p>
        </w:tc>
        <w:tc>
          <w:tcPr>
            <w:tcW w:w="355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3039D1" w:rsidRDefault="003039D1" w:rsidP="00176658">
            <w:pPr>
              <w:rPr>
                <w:color w:val="000000"/>
              </w:rPr>
            </w:pPr>
          </w:p>
        </w:tc>
      </w:tr>
    </w:tbl>
    <w:p w:rsidR="00556017" w:rsidRDefault="00556017" w:rsidP="00556017">
      <w:pPr>
        <w:pStyle w:val="3"/>
      </w:pPr>
      <w:bookmarkStart w:id="40" w:name="_Toc331144998"/>
      <w:r>
        <w:rPr>
          <w:rFonts w:hint="eastAsia"/>
        </w:rPr>
        <w:t>影子库方案</w:t>
      </w:r>
      <w:bookmarkEnd w:id="40"/>
    </w:p>
    <w:p w:rsidR="00556017" w:rsidRDefault="00556017" w:rsidP="00556017">
      <w:r>
        <w:rPr>
          <w:rFonts w:hint="eastAsia"/>
        </w:rPr>
        <w:t>特点：</w:t>
      </w:r>
    </w:p>
    <w:p w:rsidR="00556017" w:rsidRDefault="00556017" w:rsidP="00603175">
      <w:pPr>
        <w:numPr>
          <w:ilvl w:val="0"/>
          <w:numId w:val="17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正常删除业务数据库数据</w:t>
      </w:r>
      <w:r w:rsidR="00603175">
        <w:rPr>
          <w:rFonts w:hint="eastAsia"/>
        </w:rPr>
        <w:t>，业务数据库无垃圾数据。</w:t>
      </w:r>
    </w:p>
    <w:p w:rsidR="00556017" w:rsidRDefault="00556017" w:rsidP="00603175">
      <w:pPr>
        <w:numPr>
          <w:ilvl w:val="0"/>
          <w:numId w:val="17"/>
        </w:numPr>
      </w:pPr>
      <w:r>
        <w:rPr>
          <w:rFonts w:hint="eastAsia"/>
        </w:rPr>
        <w:t xml:space="preserve"> </w:t>
      </w:r>
      <w:r>
        <w:rPr>
          <w:rFonts w:hint="eastAsia"/>
        </w:rPr>
        <w:t>对删除的数据进行转移</w:t>
      </w:r>
      <w:r w:rsidR="00603175">
        <w:rPr>
          <w:rFonts w:hint="eastAsia"/>
        </w:rPr>
        <w:t>，转移在删除的触发器中进行。</w:t>
      </w:r>
    </w:p>
    <w:p w:rsidR="00556017" w:rsidRDefault="00603175" w:rsidP="00603175">
      <w:pPr>
        <w:numPr>
          <w:ilvl w:val="0"/>
          <w:numId w:val="17"/>
        </w:numPr>
      </w:pPr>
      <w:r>
        <w:rPr>
          <w:rFonts w:hint="eastAsia"/>
        </w:rPr>
        <w:t xml:space="preserve"> </w:t>
      </w:r>
      <w:r>
        <w:rPr>
          <w:rFonts w:hint="eastAsia"/>
        </w:rPr>
        <w:t>无额外的代码修改。</w:t>
      </w:r>
    </w:p>
    <w:p w:rsidR="00603175" w:rsidRDefault="00603175" w:rsidP="00603175">
      <w:pPr>
        <w:numPr>
          <w:ilvl w:val="0"/>
          <w:numId w:val="17"/>
        </w:numPr>
      </w:pPr>
      <w:r>
        <w:rPr>
          <w:rFonts w:hint="eastAsia"/>
        </w:rPr>
        <w:t xml:space="preserve"> </w:t>
      </w:r>
      <w:r>
        <w:rPr>
          <w:rFonts w:hint="eastAsia"/>
        </w:rPr>
        <w:t>影子库和业务库在相同的服务器上，影子库无压力，触发器速度快</w:t>
      </w:r>
    </w:p>
    <w:p w:rsidR="006D6D16" w:rsidRDefault="006D6D16" w:rsidP="00603175">
      <w:pPr>
        <w:numPr>
          <w:ilvl w:val="0"/>
          <w:numId w:val="17"/>
        </w:numPr>
      </w:pPr>
      <w:r>
        <w:rPr>
          <w:rFonts w:hint="eastAsia"/>
        </w:rPr>
        <w:t>每次修改数据库结果，都要重新执行创建过程。</w:t>
      </w:r>
    </w:p>
    <w:p w:rsidR="009A60F0" w:rsidRDefault="009A60F0" w:rsidP="00603175">
      <w:pPr>
        <w:numPr>
          <w:ilvl w:val="0"/>
          <w:numId w:val="17"/>
        </w:numPr>
      </w:pPr>
      <w:r>
        <w:rPr>
          <w:rFonts w:hint="eastAsia"/>
        </w:rPr>
        <w:t>根据业务使用情况，对无需备份的数据，忽略影子库（需要修改过程脚本），目前忽略的有工作流，</w:t>
      </w:r>
      <w:r>
        <w:rPr>
          <w:rFonts w:hint="eastAsia"/>
        </w:rPr>
        <w:t>Log</w:t>
      </w:r>
      <w:r>
        <w:rPr>
          <w:rFonts w:hint="eastAsia"/>
        </w:rPr>
        <w:t>表。</w:t>
      </w:r>
    </w:p>
    <w:p w:rsidR="002B647B" w:rsidRDefault="00603175" w:rsidP="002B647B">
      <w:r>
        <w:rPr>
          <w:rFonts w:hint="eastAsia"/>
        </w:rPr>
        <w:t>过程：</w:t>
      </w:r>
    </w:p>
    <w:p w:rsidR="00075E90" w:rsidRDefault="00075E90" w:rsidP="00603175">
      <w:pPr>
        <w:numPr>
          <w:ilvl w:val="0"/>
          <w:numId w:val="18"/>
        </w:numPr>
      </w:pPr>
      <w:r>
        <w:rPr>
          <w:rFonts w:hint="eastAsia"/>
        </w:rPr>
        <w:t>如果之前存在影子库，先手动删除。</w:t>
      </w:r>
    </w:p>
    <w:p w:rsidR="000E5FDC" w:rsidRDefault="000E5FDC" w:rsidP="00603175">
      <w:pPr>
        <w:numPr>
          <w:ilvl w:val="0"/>
          <w:numId w:val="18"/>
        </w:numPr>
      </w:pPr>
      <w:r>
        <w:rPr>
          <w:rFonts w:hint="eastAsia"/>
        </w:rPr>
        <w:t>选择正确的业务库。</w:t>
      </w:r>
    </w:p>
    <w:p w:rsidR="00603175" w:rsidRDefault="00603175" w:rsidP="00603175">
      <w:pPr>
        <w:numPr>
          <w:ilvl w:val="0"/>
          <w:numId w:val="18"/>
        </w:numPr>
      </w:pPr>
      <w:r>
        <w:rPr>
          <w:rFonts w:hint="eastAsia"/>
        </w:rPr>
        <w:t>创建影子库，执行</w:t>
      </w:r>
      <w:r w:rsidRPr="00603175">
        <w:t>Dev_CreateShdow4Delete</w:t>
      </w:r>
    </w:p>
    <w:p w:rsidR="00603175" w:rsidRDefault="00603175" w:rsidP="00603175">
      <w:pPr>
        <w:numPr>
          <w:ilvl w:val="0"/>
          <w:numId w:val="18"/>
        </w:numPr>
      </w:pPr>
      <w:r>
        <w:rPr>
          <w:rFonts w:hint="eastAsia"/>
        </w:rPr>
        <w:t>创建业务库触发器，执行</w:t>
      </w:r>
      <w:r>
        <w:rPr>
          <w:rFonts w:hint="eastAsia"/>
        </w:rPr>
        <w:t xml:space="preserve"> </w:t>
      </w:r>
      <w:r w:rsidRPr="00603175">
        <w:t>Dev_CreateTrigger4Table</w:t>
      </w:r>
    </w:p>
    <w:p w:rsidR="00E47A27" w:rsidRDefault="00E47A27" w:rsidP="00E47A27">
      <w:pPr>
        <w:pStyle w:val="3"/>
      </w:pPr>
      <w:bookmarkStart w:id="41" w:name="_Toc331144999"/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方案</w:t>
      </w:r>
      <w:bookmarkEnd w:id="41"/>
    </w:p>
    <w:p w:rsidR="00603175" w:rsidRDefault="00E47A27" w:rsidP="00E47A27">
      <w:pPr>
        <w:pStyle w:val="4"/>
      </w:pPr>
      <w:r>
        <w:rPr>
          <w:rFonts w:hint="eastAsia"/>
        </w:rPr>
        <w:t>动态查询条件</w:t>
      </w:r>
    </w:p>
    <w:p w:rsidR="00E47A27" w:rsidRDefault="00E47A27" w:rsidP="00181179">
      <w:pPr>
        <w:ind w:leftChars="100" w:left="210"/>
      </w:pPr>
      <w:r>
        <w:rPr>
          <w:rFonts w:hint="eastAsia"/>
        </w:rPr>
        <w:t xml:space="preserve">If </w:t>
      </w:r>
      <w:r>
        <w:rPr>
          <w:rFonts w:hint="eastAsia"/>
        </w:rPr>
        <w:t>条件</w:t>
      </w:r>
      <w:r>
        <w:rPr>
          <w:rFonts w:hint="eastAsia"/>
        </w:rPr>
        <w:t xml:space="preserve">1   </w:t>
      </w:r>
      <w:r>
        <w:rPr>
          <w:rFonts w:hint="eastAsia"/>
        </w:rPr>
        <w:t>查询</w:t>
      </w:r>
      <w:r>
        <w:rPr>
          <w:rFonts w:hint="eastAsia"/>
        </w:rPr>
        <w:t xml:space="preserve">1 </w:t>
      </w:r>
    </w:p>
    <w:p w:rsidR="00E47A27" w:rsidRDefault="00E47A27" w:rsidP="00181179">
      <w:pPr>
        <w:ind w:leftChars="100" w:left="210"/>
      </w:pPr>
      <w:r>
        <w:rPr>
          <w:rFonts w:hint="eastAsia"/>
        </w:rPr>
        <w:t xml:space="preserve">else  </w:t>
      </w:r>
      <w:r>
        <w:rPr>
          <w:rFonts w:hint="eastAsia"/>
        </w:rPr>
        <w:t>查询</w:t>
      </w:r>
      <w:r>
        <w:rPr>
          <w:rFonts w:hint="eastAsia"/>
        </w:rPr>
        <w:t>2</w:t>
      </w:r>
    </w:p>
    <w:p w:rsidR="00E47A27" w:rsidRDefault="00E47A27" w:rsidP="00E47A27">
      <w:r>
        <w:rPr>
          <w:rFonts w:hint="eastAsia"/>
        </w:rPr>
        <w:t>转为一句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E47A27" w:rsidRDefault="00E47A27" w:rsidP="00E47A27">
      <w:pPr>
        <w:ind w:leftChars="100" w:left="210"/>
      </w:pPr>
      <w:r>
        <w:rPr>
          <w:rFonts w:hint="eastAsia"/>
        </w:rPr>
        <w:t xml:space="preserve">( </w:t>
      </w:r>
      <w:proofErr w:type="gramStart"/>
      <w:r w:rsidRPr="00181179">
        <w:rPr>
          <w:rFonts w:hint="eastAsia"/>
          <w:b/>
          <w:color w:val="FF0000"/>
        </w:rPr>
        <w:t>非</w:t>
      </w:r>
      <w:r>
        <w:rPr>
          <w:rFonts w:hint="eastAsia"/>
        </w:rPr>
        <w:t>条件</w:t>
      </w:r>
      <w:proofErr w:type="gramEnd"/>
      <w:r>
        <w:rPr>
          <w:rFonts w:hint="eastAsia"/>
        </w:rPr>
        <w:t xml:space="preserve">1 </w:t>
      </w:r>
      <w:r w:rsidR="00181179">
        <w:rPr>
          <w:rFonts w:hint="eastAsia"/>
        </w:rPr>
        <w:t xml:space="preserve"> </w:t>
      </w:r>
      <w:r w:rsidRPr="00181179">
        <w:rPr>
          <w:rFonts w:hint="eastAsia"/>
          <w:b/>
          <w:color w:val="FF0000"/>
        </w:rPr>
        <w:t>or</w:t>
      </w:r>
      <w:r>
        <w:rPr>
          <w:rFonts w:hint="eastAsia"/>
        </w:rPr>
        <w:t xml:space="preserve">  </w:t>
      </w:r>
      <w:r>
        <w:rPr>
          <w:rFonts w:hint="eastAsia"/>
        </w:rPr>
        <w:t>查询</w:t>
      </w:r>
      <w:r>
        <w:rPr>
          <w:rFonts w:hint="eastAsia"/>
        </w:rPr>
        <w:t xml:space="preserve">1 ) </w:t>
      </w:r>
    </w:p>
    <w:p w:rsidR="00E47A27" w:rsidRPr="00181179" w:rsidRDefault="00E47A27" w:rsidP="00181179">
      <w:pPr>
        <w:ind w:leftChars="100" w:left="210"/>
        <w:rPr>
          <w:b/>
        </w:rPr>
      </w:pPr>
      <w:proofErr w:type="gramStart"/>
      <w:r w:rsidRPr="00181179">
        <w:rPr>
          <w:b/>
          <w:color w:val="FF0000"/>
        </w:rPr>
        <w:t>and</w:t>
      </w:r>
      <w:proofErr w:type="gramEnd"/>
      <w:r w:rsidRPr="00181179">
        <w:rPr>
          <w:b/>
        </w:rPr>
        <w:t xml:space="preserve"> </w:t>
      </w:r>
    </w:p>
    <w:p w:rsidR="00E47A27" w:rsidRPr="00E47A27" w:rsidRDefault="00E47A27" w:rsidP="00E47A27">
      <w:pPr>
        <w:ind w:leftChars="100" w:left="210"/>
      </w:pPr>
      <w:r>
        <w:rPr>
          <w:rFonts w:hint="eastAsia"/>
        </w:rPr>
        <w:t>(</w:t>
      </w:r>
      <w:r w:rsidRPr="00181179">
        <w:rPr>
          <w:rFonts w:hint="eastAsia"/>
        </w:rPr>
        <w:t>条件</w:t>
      </w:r>
      <w:r w:rsidRPr="00181179">
        <w:rPr>
          <w:rFonts w:hint="eastAsia"/>
        </w:rPr>
        <w:t xml:space="preserve">1 </w:t>
      </w:r>
      <w:r w:rsidR="00181179">
        <w:rPr>
          <w:rFonts w:hint="eastAsia"/>
        </w:rPr>
        <w:t xml:space="preserve"> </w:t>
      </w:r>
      <w:r w:rsidRPr="00181179">
        <w:rPr>
          <w:rFonts w:hint="eastAsia"/>
          <w:b/>
          <w:color w:val="FF0000"/>
        </w:rPr>
        <w:t>or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2 )</w:t>
      </w:r>
    </w:p>
    <w:p w:rsidR="00E47A27" w:rsidRDefault="004D115E" w:rsidP="00E47A27">
      <w:pPr>
        <w:pStyle w:val="4"/>
      </w:pPr>
      <w:r>
        <w:rPr>
          <w:rFonts w:hint="eastAsia"/>
        </w:rPr>
        <w:t>RowNumber</w:t>
      </w:r>
      <w:r>
        <w:rPr>
          <w:rFonts w:hint="eastAsia"/>
        </w:rPr>
        <w:t>分页模板</w:t>
      </w:r>
    </w:p>
    <w:p w:rsidR="000820B0" w:rsidRDefault="003B785D">
      <w:pPr>
        <w:widowControl/>
        <w:spacing w:line="240" w:lineRule="auto"/>
        <w:jc w:val="left"/>
      </w:pPr>
      <w:r>
        <w:rPr>
          <w:rFonts w:hint="eastAsia"/>
        </w:rPr>
        <w:t>无排序列：</w:t>
      </w:r>
    </w:p>
    <w:p w:rsidR="004D115E" w:rsidRDefault="0084101D" w:rsidP="004D115E">
      <w:r>
        <w:rPr>
          <w:noProof/>
        </w:rPr>
      </w:r>
      <w:r>
        <w:rPr>
          <w:noProof/>
        </w:rPr>
        <w:pict>
          <v:roundrect id="圆角矩形 31" o:spid="_x0000_s1068" style="width:490.15pt;height:204.6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6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" fillcolor="white [3201]" strokecolor="#f79646 [3209]" strokeweight="2pt">
            <v:shadow on="t" color="black" opacity="26214f" origin="-.5,-.5" offset=".74836mm,.74836mm"/>
            <v:textbox>
              <w:txbxContent>
                <w:p w:rsidR="0084101D" w:rsidRDefault="0084101D" w:rsidP="00724830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84101D" w:rsidRDefault="0084101D" w:rsidP="00724830">
                  <w:pPr>
                    <w:autoSpaceDE w:val="0"/>
                    <w:autoSpaceDN w:val="0"/>
                    <w:adjustRightInd w:val="0"/>
                    <w:spacing w:line="240" w:lineRule="auto"/>
                    <w:ind w:firstLine="42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Row_Number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[__IgNoRe__SubId]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asc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[__IgNoRe__AutoId]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84101D" w:rsidRDefault="0084101D" w:rsidP="00724830">
                  <w:pPr>
                    <w:autoSpaceDE w:val="0"/>
                    <w:autoSpaceDN w:val="0"/>
                    <w:adjustRightInd w:val="0"/>
                    <w:spacing w:line="240" w:lineRule="auto"/>
                    <w:ind w:left="420" w:firstLine="42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1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[__IgNoRe__SubId]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84101D" w:rsidRDefault="0084101D" w:rsidP="00724830">
                  <w:pPr>
                    <w:autoSpaceDE w:val="0"/>
                    <w:autoSpaceDN w:val="0"/>
                    <w:adjustRightInd w:val="0"/>
                    <w:spacing w:line="240" w:lineRule="auto"/>
                    <w:ind w:left="840" w:firstLine="42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84101D" w:rsidRDefault="0084101D" w:rsidP="000820B0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ab/>
                    <w:t>--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自定义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SQL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，没有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OrderBy</w:t>
                  </w:r>
                </w:p>
                <w:p w:rsidR="0084101D" w:rsidRDefault="0084101D" w:rsidP="00724830">
                  <w:pPr>
                    <w:autoSpaceDE w:val="0"/>
                    <w:autoSpaceDN w:val="0"/>
                    <w:adjustRightInd w:val="0"/>
                    <w:spacing w:line="240" w:lineRule="auto"/>
                    <w:ind w:left="840" w:firstLine="42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[_SubQuery_]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84101D" w:rsidRDefault="0084101D" w:rsidP="00724830">
                  <w:pPr>
                    <w:autoSpaceDE w:val="0"/>
                    <w:autoSpaceDN w:val="0"/>
                    <w:adjustRightInd w:val="0"/>
                    <w:spacing w:line="240" w:lineRule="auto"/>
                    <w:ind w:left="420" w:firstLine="42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[__SubQuery__]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84101D" w:rsidRDefault="0084101D" w:rsidP="00724830">
                  <w:pPr>
                    <w:autoSpaceDE w:val="0"/>
                    <w:autoSpaceDN w:val="0"/>
                    <w:adjustRightInd w:val="0"/>
                    <w:spacing w:line="240" w:lineRule="auto"/>
                    <w:ind w:firstLine="42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[___SubQuery___]</w:t>
                  </w:r>
                </w:p>
                <w:p w:rsidR="0084101D" w:rsidRPr="00181179" w:rsidRDefault="0084101D" w:rsidP="00724830"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[__IgNoRe__AutoId]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between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@PageIndex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1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@PageSize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1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@PageIndex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@PageSize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none"/>
            <w10:anchorlock/>
          </v:roundrect>
        </w:pict>
      </w:r>
      <w:proofErr w:type="gramStart"/>
      <w:r w:rsidR="00E43053">
        <w:rPr>
          <w:rFonts w:hint="eastAsia"/>
        </w:rPr>
        <w:t>按列排序</w:t>
      </w:r>
      <w:proofErr w:type="gramEnd"/>
      <w:r w:rsidR="00B458FA">
        <w:rPr>
          <w:rFonts w:hint="eastAsia"/>
        </w:rPr>
        <w:t>:</w:t>
      </w:r>
    </w:p>
    <w:p w:rsidR="00B458FA" w:rsidRDefault="0084101D" w:rsidP="004D115E">
      <w:r>
        <w:rPr>
          <w:noProof/>
        </w:rPr>
      </w:r>
      <w:r>
        <w:rPr>
          <w:noProof/>
        </w:rPr>
        <w:pict>
          <v:roundrect id="_x0000_s1067" style="width:490.1pt;height:168.6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6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" fillcolor="white [3201]" strokecolor="#f79646 [3209]" strokeweight="2pt">
            <v:shadow on="t" color="black" opacity="26214f" origin="-.5,-.5" offset=".74836mm,.74836mm"/>
            <v:textbox>
              <w:txbxContent>
                <w:p w:rsidR="0084101D" w:rsidRDefault="0084101D" w:rsidP="00B458FA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84101D" w:rsidRDefault="0084101D" w:rsidP="00B458FA">
                  <w:pPr>
                    <w:autoSpaceDE w:val="0"/>
                    <w:autoSpaceDN w:val="0"/>
                    <w:adjustRightInd w:val="0"/>
                    <w:spacing w:line="240" w:lineRule="auto"/>
                    <w:ind w:firstLine="42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Row_Number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 w:hint="eastAsia"/>
                      <w:noProof/>
                      <w:color w:val="008080"/>
                      <w:kern w:val="0"/>
                      <w:sz w:val="20"/>
                      <w:szCs w:val="20"/>
                    </w:rPr>
                    <w:t xml:space="preserve">col1 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asc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[__IgNoRe__AutoId]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84101D" w:rsidRDefault="0084101D" w:rsidP="00B458FA">
                  <w:pPr>
                    <w:autoSpaceDE w:val="0"/>
                    <w:autoSpaceDN w:val="0"/>
                    <w:adjustRightInd w:val="0"/>
                    <w:spacing w:line="240" w:lineRule="auto"/>
                    <w:ind w:leftChars="300" w:left="630" w:firstLine="42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84101D" w:rsidRDefault="0084101D" w:rsidP="00B458FA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ab/>
                    <w:t>--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自定义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SQL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，没有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OrderBy</w:t>
                  </w:r>
                </w:p>
                <w:p w:rsidR="0084101D" w:rsidRDefault="0084101D" w:rsidP="00B458FA">
                  <w:pPr>
                    <w:autoSpaceDE w:val="0"/>
                    <w:autoSpaceDN w:val="0"/>
                    <w:adjustRightInd w:val="0"/>
                    <w:spacing w:line="240" w:lineRule="auto"/>
                    <w:ind w:leftChars="300" w:left="630" w:firstLine="42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[_SubQuery_]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84101D" w:rsidRDefault="0084101D" w:rsidP="00B458FA">
                  <w:pPr>
                    <w:autoSpaceDE w:val="0"/>
                    <w:autoSpaceDN w:val="0"/>
                    <w:adjustRightInd w:val="0"/>
                    <w:spacing w:line="240" w:lineRule="auto"/>
                    <w:ind w:left="42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[__SubQuery__]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84101D" w:rsidRPr="00181179" w:rsidRDefault="0084101D" w:rsidP="00B458FA"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[__IgNoRe__AutoId]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between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@PageIndex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1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@PageSize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1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@PageIndex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@PageSize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none"/>
            <w10:anchorlock/>
          </v:roundrect>
        </w:pict>
      </w:r>
    </w:p>
    <w:p w:rsidR="00E43053" w:rsidRDefault="00F06605" w:rsidP="004D115E">
      <w:r>
        <w:rPr>
          <w:rFonts w:hint="eastAsia"/>
        </w:rPr>
        <w:t>注：</w:t>
      </w:r>
      <w:r>
        <w:rPr>
          <w:rFonts w:hint="eastAsia"/>
        </w:rPr>
        <w:t xml:space="preserve"> @PageIndex </w:t>
      </w:r>
      <w:r>
        <w:rPr>
          <w:rFonts w:hint="eastAsia"/>
        </w:rPr>
        <w:t>索引从</w:t>
      </w:r>
      <w:r>
        <w:rPr>
          <w:rFonts w:hint="eastAsia"/>
        </w:rPr>
        <w:t xml:space="preserve">1 </w:t>
      </w:r>
      <w:r>
        <w:rPr>
          <w:rFonts w:hint="eastAsia"/>
        </w:rPr>
        <w:t>开始。</w:t>
      </w:r>
    </w:p>
    <w:p w:rsidR="001923A3" w:rsidRDefault="001923A3" w:rsidP="004D115E">
      <w:proofErr w:type="gramStart"/>
      <w:r>
        <w:rPr>
          <w:rFonts w:hint="eastAsia"/>
        </w:rPr>
        <w:t>当记录</w:t>
      </w:r>
      <w:proofErr w:type="gramEnd"/>
      <w:r>
        <w:rPr>
          <w:rFonts w:hint="eastAsia"/>
        </w:rPr>
        <w:t>数很多，查询结果在数据的后半部分时，可以反向查找：</w:t>
      </w:r>
    </w:p>
    <w:p w:rsidR="001923A3" w:rsidRPr="001923A3" w:rsidRDefault="0084101D" w:rsidP="004D115E">
      <w:r>
        <w:rPr>
          <w:noProof/>
        </w:rPr>
      </w:r>
      <w:r>
        <w:rPr>
          <w:noProof/>
        </w:rPr>
        <w:pict>
          <v:roundrect id="圆角矩形 33" o:spid="_x0000_s1066" style="width:490.1pt;height:203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6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" fillcolor="white [3201]" strokecolor="#f79646 [3209]" strokeweight="2pt">
            <v:shadow on="t" color="black" opacity="26214f" origin="-.5,-.5" offset=".74836mm,.74836mm"/>
            <v:textbox>
              <w:txbxContent>
                <w:p w:rsidR="0084101D" w:rsidRDefault="0084101D" w:rsidP="001923A3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84101D" w:rsidRDefault="0084101D" w:rsidP="001923A3">
                  <w:pPr>
                    <w:autoSpaceDE w:val="0"/>
                    <w:autoSpaceDN w:val="0"/>
                    <w:adjustRightInd w:val="0"/>
                    <w:spacing w:line="240" w:lineRule="auto"/>
                    <w:ind w:firstLine="42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Row_Number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 w:hint="eastAsia"/>
                      <w:noProof/>
                      <w:color w:val="008080"/>
                      <w:kern w:val="0"/>
                      <w:sz w:val="20"/>
                      <w:szCs w:val="20"/>
                    </w:rPr>
                    <w:t xml:space="preserve">col1 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noProof/>
                      <w:color w:val="0000FF"/>
                      <w:kern w:val="0"/>
                      <w:sz w:val="20"/>
                      <w:szCs w:val="20"/>
                    </w:rPr>
                    <w:t>desc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[__IgNoRe__AutoId]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84101D" w:rsidRDefault="0084101D" w:rsidP="001923A3">
                  <w:pPr>
                    <w:autoSpaceDE w:val="0"/>
                    <w:autoSpaceDN w:val="0"/>
                    <w:adjustRightInd w:val="0"/>
                    <w:spacing w:line="240" w:lineRule="auto"/>
                    <w:ind w:leftChars="300" w:left="630" w:firstLine="42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84101D" w:rsidRDefault="0084101D" w:rsidP="001923A3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ab/>
                    <w:t>--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自定义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SQL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，没有</w:t>
                  </w:r>
                  <w:r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OrderBy</w:t>
                  </w:r>
                </w:p>
                <w:p w:rsidR="0084101D" w:rsidRDefault="0084101D" w:rsidP="001923A3">
                  <w:pPr>
                    <w:autoSpaceDE w:val="0"/>
                    <w:autoSpaceDN w:val="0"/>
                    <w:adjustRightInd w:val="0"/>
                    <w:spacing w:line="240" w:lineRule="auto"/>
                    <w:ind w:leftChars="300" w:left="630" w:firstLine="42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[_SubQuery_]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84101D" w:rsidRDefault="0084101D" w:rsidP="001923A3">
                  <w:pPr>
                    <w:autoSpaceDE w:val="0"/>
                    <w:autoSpaceDN w:val="0"/>
                    <w:adjustRightInd w:val="0"/>
                    <w:spacing w:line="240" w:lineRule="auto"/>
                    <w:ind w:left="42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[__SubQuery__]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84101D" w:rsidRDefault="0084101D" w:rsidP="001923A3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[__IgNoRe__AutoId]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between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  <w:t>rowCount - skipNumber - takeCount + 1</w:t>
                  </w:r>
                </w:p>
                <w:p w:rsidR="0084101D" w:rsidRPr="001923A3" w:rsidRDefault="0084101D" w:rsidP="001923A3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  <w:t>rowCount - skipNumber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84101D" w:rsidRDefault="0084101D" w:rsidP="001923A3">
                  <w:pP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 w:hint="eastAsia"/>
                      <w:noProof/>
                      <w:color w:val="008080"/>
                      <w:kern w:val="0"/>
                      <w:sz w:val="20"/>
                      <w:szCs w:val="20"/>
                    </w:rPr>
                    <w:t xml:space="preserve">col1 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noProof/>
                      <w:color w:val="0000FF"/>
                      <w:kern w:val="0"/>
                      <w:sz w:val="20"/>
                      <w:szCs w:val="20"/>
                    </w:rPr>
                    <w:t>asc</w:t>
                  </w:r>
                </w:p>
              </w:txbxContent>
            </v:textbox>
            <w10:wrap type="none"/>
            <w10:anchorlock/>
          </v:roundrect>
        </w:pict>
      </w:r>
    </w:p>
    <w:p w:rsidR="000820B0" w:rsidRDefault="00B90223" w:rsidP="000820B0">
      <w:pPr>
        <w:pStyle w:val="4"/>
      </w:pPr>
      <w:r>
        <w:rPr>
          <w:rFonts w:hint="eastAsia"/>
        </w:rPr>
        <w:lastRenderedPageBreak/>
        <w:t xml:space="preserve">With as </w:t>
      </w:r>
      <w:r w:rsidR="00912128">
        <w:rPr>
          <w:rFonts w:hint="eastAsia"/>
        </w:rPr>
        <w:t>查询</w:t>
      </w:r>
    </w:p>
    <w:p w:rsidR="00912128" w:rsidRPr="00912128" w:rsidRDefault="0084101D" w:rsidP="00912128">
      <w:r>
        <w:rPr>
          <w:noProof/>
        </w:rPr>
      </w:r>
      <w:r>
        <w:rPr>
          <w:noProof/>
        </w:rPr>
        <w:pict>
          <v:roundrect id="圆角矩形 32" o:spid="_x0000_s1065" style="width:479.75pt;height:53.3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6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" fillcolor="white [3201]" strokecolor="#f79646 [3209]" strokeweight="2pt">
            <v:shadow on="t" color="black" opacity="26214f" origin="-.5,-.5" offset=".74836mm,.74836mm"/>
            <v:textbox>
              <w:txbxContent>
                <w:p w:rsidR="0084101D" w:rsidRDefault="0084101D" w:rsidP="00912128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with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query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somcolumns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as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84101D" w:rsidRPr="00181179" w:rsidRDefault="0084101D" w:rsidP="00912128"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query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;</w:t>
                  </w:r>
                </w:p>
              </w:txbxContent>
            </v:textbox>
            <w10:wrap type="none"/>
            <w10:anchorlock/>
          </v:roundrect>
        </w:pict>
      </w:r>
    </w:p>
    <w:p w:rsidR="00B90223" w:rsidRDefault="00B90223" w:rsidP="00B90223">
      <w:r>
        <w:rPr>
          <w:rFonts w:hint="eastAsia"/>
        </w:rPr>
        <w:t xml:space="preserve">with as select </w:t>
      </w:r>
      <w:r w:rsidR="00912128">
        <w:rPr>
          <w:rFonts w:hint="eastAsia"/>
        </w:rPr>
        <w:t>必须连写</w:t>
      </w:r>
      <w:r>
        <w:rPr>
          <w:rFonts w:hint="eastAsia"/>
        </w:rPr>
        <w:t>使用，可以用</w:t>
      </w:r>
      <w:r>
        <w:rPr>
          <w:rFonts w:hint="eastAsia"/>
        </w:rPr>
        <w:t xml:space="preserve"> union</w:t>
      </w:r>
      <w:r>
        <w:rPr>
          <w:rFonts w:hint="eastAsia"/>
        </w:rPr>
        <w:t>。</w:t>
      </w:r>
      <w:proofErr w:type="gramStart"/>
      <w:r>
        <w:rPr>
          <w:rFonts w:hint="eastAsia"/>
        </w:rPr>
        <w:t>如分页</w:t>
      </w:r>
      <w:proofErr w:type="gramEnd"/>
      <w:r w:rsidR="00F833B7">
        <w:rPr>
          <w:rFonts w:hint="eastAsia"/>
        </w:rPr>
        <w:t>，总条数是比较特殊的一行，行号可以选择</w:t>
      </w:r>
      <w:r w:rsidR="00F833B7">
        <w:rPr>
          <w:rFonts w:hint="eastAsia"/>
        </w:rPr>
        <w:t xml:space="preserve"> 0 </w:t>
      </w:r>
      <w:r w:rsidR="00F833B7">
        <w:rPr>
          <w:rFonts w:hint="eastAsia"/>
        </w:rPr>
        <w:t>，</w:t>
      </w:r>
      <w:r w:rsidR="00F833B7">
        <w:rPr>
          <w:rFonts w:hint="eastAsia"/>
        </w:rPr>
        <w:t xml:space="preserve"> </w:t>
      </w:r>
      <w:r w:rsidR="00F833B7">
        <w:rPr>
          <w:rFonts w:hint="eastAsia"/>
        </w:rPr>
        <w:t>其它</w:t>
      </w:r>
      <w:proofErr w:type="gramStart"/>
      <w:r w:rsidR="00F833B7">
        <w:rPr>
          <w:rFonts w:hint="eastAsia"/>
        </w:rPr>
        <w:t>列内容</w:t>
      </w:r>
      <w:proofErr w:type="gramEnd"/>
      <w:r w:rsidR="00F833B7">
        <w:rPr>
          <w:rFonts w:hint="eastAsia"/>
        </w:rPr>
        <w:t>可为空。返回结果集后，程序需要做相应的处理。即：</w:t>
      </w:r>
      <w:proofErr w:type="gramStart"/>
      <w:r w:rsidR="00F833B7">
        <w:rPr>
          <w:rFonts w:hint="eastAsia"/>
        </w:rPr>
        <w:t>取第一行</w:t>
      </w:r>
      <w:proofErr w:type="gramEnd"/>
      <w:r w:rsidR="00F833B7">
        <w:rPr>
          <w:rFonts w:hint="eastAsia"/>
        </w:rPr>
        <w:t>的</w:t>
      </w:r>
      <w:r w:rsidR="00F833B7">
        <w:rPr>
          <w:rFonts w:hint="eastAsia"/>
        </w:rPr>
        <w:t xml:space="preserve"> RowNumber </w:t>
      </w:r>
      <w:r w:rsidR="00F833B7">
        <w:rPr>
          <w:rFonts w:hint="eastAsia"/>
        </w:rPr>
        <w:t>值当做总条数，去除第一条</w:t>
      </w:r>
      <w:proofErr w:type="gramStart"/>
      <w:r w:rsidR="00F833B7">
        <w:rPr>
          <w:rFonts w:hint="eastAsia"/>
        </w:rPr>
        <w:t>当做</w:t>
      </w:r>
      <w:proofErr w:type="gramEnd"/>
      <w:r w:rsidR="00F833B7">
        <w:rPr>
          <w:rFonts w:hint="eastAsia"/>
        </w:rPr>
        <w:t>结果集。</w:t>
      </w:r>
    </w:p>
    <w:p w:rsidR="00B90223" w:rsidRPr="00F833B7" w:rsidRDefault="00B90223" w:rsidP="00B90223"/>
    <w:p w:rsidR="00B90223" w:rsidRPr="00603175" w:rsidRDefault="00B90223" w:rsidP="00B90223">
      <w:pPr>
        <w:pStyle w:val="4"/>
      </w:pPr>
      <w:r>
        <w:rPr>
          <w:rFonts w:hint="eastAsia"/>
        </w:rPr>
        <w:t>动态排序类型</w:t>
      </w:r>
    </w:p>
    <w:p w:rsidR="00176658" w:rsidRDefault="00B01EBA">
      <w:pPr>
        <w:pStyle w:val="11"/>
        <w:ind w:left="420" w:firstLineChars="0" w:firstLine="0"/>
      </w:pPr>
      <w:r>
        <w:rPr>
          <w:rFonts w:hint="eastAsia"/>
        </w:rPr>
        <w:t xml:space="preserve"> </w:t>
      </w:r>
      <w:r w:rsidR="00181179">
        <w:rPr>
          <w:rFonts w:hint="eastAsia"/>
        </w:rPr>
        <w:t>示例</w:t>
      </w:r>
      <w:r w:rsidR="00181179">
        <w:rPr>
          <w:rFonts w:hint="eastAsia"/>
        </w:rPr>
        <w:t>SQL</w:t>
      </w:r>
      <w:r w:rsidR="00181179">
        <w:rPr>
          <w:rFonts w:hint="eastAsia"/>
        </w:rPr>
        <w:t>：</w:t>
      </w:r>
    </w:p>
    <w:p w:rsidR="00330CE4" w:rsidRDefault="0084101D">
      <w:pPr>
        <w:pStyle w:val="11"/>
        <w:ind w:left="420" w:firstLineChars="0" w:firstLine="0"/>
      </w:pPr>
      <w:r>
        <w:rPr>
          <w:noProof/>
        </w:rPr>
      </w:r>
      <w:r>
        <w:rPr>
          <w:noProof/>
        </w:rPr>
        <w:pict>
          <v:roundrect id="圆角矩形 24" o:spid="_x0000_s1064" style="width:437.05pt;height:154.7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6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" fillcolor="white [3201]" strokecolor="#f79646 [3209]" strokeweight="2pt">
            <v:shadow on="t" color="black" opacity="26214f" origin="-.5,-.5" offset=".74836mm,.74836mm"/>
            <v:textbox>
              <w:txbxContent>
                <w:p w:rsidR="0084101D" w:rsidRDefault="0084101D" w:rsidP="00181179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declare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@order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varchar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84101D" w:rsidRDefault="0084101D" w:rsidP="00181179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@order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'asc'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;</w:t>
                  </w:r>
                </w:p>
                <w:p w:rsidR="0084101D" w:rsidRDefault="0084101D" w:rsidP="00181179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</w:p>
                <w:p w:rsidR="0084101D" w:rsidRDefault="0084101D" w:rsidP="00181179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Menu</w:t>
                  </w:r>
                </w:p>
                <w:p w:rsidR="0084101D" w:rsidRDefault="0084101D" w:rsidP="00181179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</w:p>
                <w:p w:rsidR="0084101D" w:rsidRDefault="0084101D" w:rsidP="00181179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@order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'asc'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id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</w:p>
                <w:p w:rsidR="0084101D" w:rsidRPr="00181179" w:rsidRDefault="0084101D" w:rsidP="00181179">
                  <w:pPr>
                    <w:pStyle w:val="11"/>
                    <w:ind w:left="420" w:firstLineChars="0" w:firstLine="0"/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@order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'desc'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id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desc</w:t>
                  </w:r>
                </w:p>
              </w:txbxContent>
            </v:textbox>
            <w10:wrap type="none"/>
            <w10:anchorlock/>
          </v:roundrect>
        </w:pict>
      </w:r>
    </w:p>
    <w:p w:rsidR="00181179" w:rsidRDefault="00330CE4" w:rsidP="00330CE4">
      <w:pPr>
        <w:pStyle w:val="2"/>
      </w:pPr>
      <w:bookmarkStart w:id="42" w:name="_Toc331145000"/>
      <w:r>
        <w:rPr>
          <w:rFonts w:hint="eastAsia"/>
        </w:rPr>
        <w:t>代码</w:t>
      </w:r>
      <w:r w:rsidR="000F629C">
        <w:rPr>
          <w:rFonts w:hint="eastAsia"/>
        </w:rPr>
        <w:t>规范</w:t>
      </w:r>
      <w:bookmarkEnd w:id="42"/>
    </w:p>
    <w:p w:rsidR="00152E2D" w:rsidRDefault="00152E2D" w:rsidP="00152E2D">
      <w:r>
        <w:rPr>
          <w:rFonts w:hint="eastAsia"/>
        </w:rPr>
        <w:t>类文件超过</w:t>
      </w:r>
      <w:r>
        <w:rPr>
          <w:rFonts w:hint="eastAsia"/>
        </w:rPr>
        <w:t xml:space="preserve">300 </w:t>
      </w:r>
      <w:r>
        <w:rPr>
          <w:rFonts w:hint="eastAsia"/>
        </w:rPr>
        <w:t>行，要采用分部类</w:t>
      </w:r>
      <w:r>
        <w:rPr>
          <w:rFonts w:hint="eastAsia"/>
        </w:rPr>
        <w:t xml:space="preserve"> </w:t>
      </w:r>
      <w:r>
        <w:rPr>
          <w:rFonts w:hint="eastAsia"/>
        </w:rPr>
        <w:t>。分部类文件名命名采用添加功能后缀，如：</w:t>
      </w:r>
      <w:r>
        <w:rPr>
          <w:rFonts w:hint="eastAsia"/>
        </w:rPr>
        <w:t>Task_ListCard.cs</w:t>
      </w:r>
    </w:p>
    <w:p w:rsidR="00152E2D" w:rsidRDefault="00152E2D" w:rsidP="00152E2D">
      <w:r>
        <w:rPr>
          <w:rFonts w:hint="eastAsia"/>
        </w:rPr>
        <w:t>方法超过</w:t>
      </w:r>
      <w:r>
        <w:rPr>
          <w:rFonts w:hint="eastAsia"/>
        </w:rPr>
        <w:t xml:space="preserve"> 50 </w:t>
      </w:r>
      <w:r>
        <w:rPr>
          <w:rFonts w:hint="eastAsia"/>
        </w:rPr>
        <w:t>行，要采用定义子方法。</w:t>
      </w:r>
    </w:p>
    <w:p w:rsidR="00AE4805" w:rsidRPr="00152E2D" w:rsidRDefault="00AE4805" w:rsidP="00152E2D">
      <w:r>
        <w:rPr>
          <w:rFonts w:hint="eastAsia"/>
        </w:rPr>
        <w:t>页面的</w:t>
      </w:r>
      <w:r>
        <w:rPr>
          <w:rFonts w:hint="eastAsia"/>
        </w:rPr>
        <w:t>Hidden</w:t>
      </w:r>
      <w:r>
        <w:rPr>
          <w:rFonts w:hint="eastAsia"/>
        </w:rPr>
        <w:t>应该统一放在页面的上部或下部。</w:t>
      </w:r>
    </w:p>
    <w:p w:rsidR="00B8427F" w:rsidRDefault="00B8427F" w:rsidP="00B8427F">
      <w:pPr>
        <w:pStyle w:val="3"/>
      </w:pPr>
      <w:bookmarkStart w:id="43" w:name="_Toc331145001"/>
      <w:r>
        <w:rPr>
          <w:rFonts w:hint="eastAsia"/>
        </w:rPr>
        <w:t>文件结构</w:t>
      </w:r>
      <w:bookmarkEnd w:id="43"/>
    </w:p>
    <w:p w:rsidR="00B8427F" w:rsidRDefault="00B8427F" w:rsidP="00B8427F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报表</w:t>
      </w:r>
    </w:p>
    <w:p w:rsidR="00B8427F" w:rsidRDefault="00B8427F" w:rsidP="00B8427F">
      <w:pPr>
        <w:pStyle w:val="a8"/>
        <w:ind w:left="420" w:firstLineChars="0" w:firstLine="0"/>
      </w:pPr>
      <w:r>
        <w:rPr>
          <w:rFonts w:hint="eastAsia"/>
        </w:rPr>
        <w:t>存储过程返回的实体类，放到</w:t>
      </w:r>
      <w:r>
        <w:rPr>
          <w:rFonts w:hint="eastAsia"/>
        </w:rPr>
        <w:t xml:space="preserve"> </w:t>
      </w:r>
      <w:r>
        <w:rPr>
          <w:rFonts w:hint="eastAsia"/>
        </w:rPr>
        <w:t>实体层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ReportModel </w:t>
      </w:r>
      <w:r>
        <w:rPr>
          <w:rFonts w:hint="eastAsia"/>
        </w:rPr>
        <w:t>文件夹。</w:t>
      </w:r>
    </w:p>
    <w:p w:rsidR="00B8427F" w:rsidRDefault="00B8427F" w:rsidP="00B8427F">
      <w:pPr>
        <w:pStyle w:val="a8"/>
        <w:ind w:left="420" w:firstLineChars="0" w:firstLine="0"/>
      </w:pPr>
      <w:r>
        <w:rPr>
          <w:rFonts w:hint="eastAsia"/>
        </w:rPr>
        <w:lastRenderedPageBreak/>
        <w:t>一个报表文件分两三部分：</w:t>
      </w:r>
      <w:r>
        <w:rPr>
          <w:rFonts w:hint="eastAsia"/>
        </w:rPr>
        <w:t xml:space="preserve"> Mvc </w:t>
      </w:r>
      <w:r>
        <w:rPr>
          <w:rFonts w:hint="eastAsia"/>
        </w:rPr>
        <w:t>报表页面，</w:t>
      </w:r>
      <w:r>
        <w:rPr>
          <w:rFonts w:hint="eastAsia"/>
        </w:rPr>
        <w:t xml:space="preserve">WebForm </w:t>
      </w:r>
      <w:r>
        <w:rPr>
          <w:rFonts w:hint="eastAsia"/>
        </w:rPr>
        <w:t>报表页面，</w:t>
      </w:r>
      <w:r>
        <w:rPr>
          <w:rFonts w:hint="eastAsia"/>
        </w:rPr>
        <w:t>RDLC</w:t>
      </w:r>
      <w:r>
        <w:rPr>
          <w:rFonts w:hint="eastAsia"/>
        </w:rPr>
        <w:t>定义文件。其中：</w:t>
      </w:r>
    </w:p>
    <w:p w:rsidR="00B8427F" w:rsidRDefault="00B8427F" w:rsidP="00B8427F">
      <w:pPr>
        <w:pStyle w:val="a8"/>
        <w:ind w:left="420" w:firstLineChars="0" w:firstLine="0"/>
      </w:pPr>
      <w:r>
        <w:rPr>
          <w:rFonts w:hint="eastAsia"/>
        </w:rPr>
        <w:tab/>
        <w:t>Mvc</w:t>
      </w:r>
      <w:r>
        <w:rPr>
          <w:rFonts w:hint="eastAsia"/>
        </w:rPr>
        <w:t>报表页面统一放在</w:t>
      </w:r>
      <w:r>
        <w:rPr>
          <w:rFonts w:hint="eastAsia"/>
        </w:rPr>
        <w:t xml:space="preserve"> Report Area </w:t>
      </w:r>
      <w:r>
        <w:rPr>
          <w:rFonts w:hint="eastAsia"/>
        </w:rPr>
        <w:t>下。</w:t>
      </w:r>
    </w:p>
    <w:p w:rsidR="00B8427F" w:rsidRDefault="00B8427F" w:rsidP="00B8427F">
      <w:pPr>
        <w:pStyle w:val="a8"/>
        <w:ind w:left="420" w:firstLineChars="0" w:firstLine="0"/>
      </w:pPr>
      <w:r>
        <w:rPr>
          <w:rFonts w:hint="eastAsia"/>
        </w:rPr>
        <w:tab/>
        <w:t xml:space="preserve">WebForm </w:t>
      </w:r>
      <w:r>
        <w:rPr>
          <w:rFonts w:hint="eastAsia"/>
        </w:rPr>
        <w:t>报表页面</w:t>
      </w:r>
      <w:r>
        <w:rPr>
          <w:rFonts w:hint="eastAsia"/>
        </w:rPr>
        <w:t xml:space="preserve"> </w:t>
      </w:r>
      <w:r>
        <w:rPr>
          <w:rFonts w:hint="eastAsia"/>
        </w:rPr>
        <w:t>放在</w:t>
      </w:r>
      <w:r>
        <w:rPr>
          <w:rFonts w:hint="eastAsia"/>
        </w:rPr>
        <w:t xml:space="preserve"> ~</w:t>
      </w:r>
      <w:r>
        <w:t> </w:t>
      </w:r>
      <w:r>
        <w:rPr>
          <w:rFonts w:hint="eastAsia"/>
        </w:rPr>
        <w:t xml:space="preserve">/ReportWeb </w:t>
      </w:r>
      <w:r>
        <w:rPr>
          <w:rFonts w:hint="eastAsia"/>
        </w:rPr>
        <w:t>文件夹下</w:t>
      </w:r>
      <w:r w:rsidR="00B542AA">
        <w:rPr>
          <w:rFonts w:hint="eastAsia"/>
        </w:rPr>
        <w:t>，里面的文件夹与</w:t>
      </w:r>
      <w:r w:rsidR="00B542AA">
        <w:rPr>
          <w:rFonts w:hint="eastAsia"/>
        </w:rPr>
        <w:t xml:space="preserve"> Mvc </w:t>
      </w:r>
      <w:r w:rsidR="00B542AA">
        <w:rPr>
          <w:rFonts w:hint="eastAsia"/>
        </w:rPr>
        <w:t>报表页面</w:t>
      </w:r>
      <w:r w:rsidR="00B542AA">
        <w:rPr>
          <w:rFonts w:hint="eastAsia"/>
        </w:rPr>
        <w:t xml:space="preserve">Controller </w:t>
      </w:r>
      <w:r w:rsidR="00B542AA">
        <w:rPr>
          <w:rFonts w:hint="eastAsia"/>
        </w:rPr>
        <w:t>统一。</w:t>
      </w:r>
    </w:p>
    <w:p w:rsidR="00B542AA" w:rsidRDefault="00B542AA" w:rsidP="00B8427F">
      <w:pPr>
        <w:pStyle w:val="a8"/>
        <w:ind w:left="420" w:firstLineChars="0" w:firstLine="0"/>
      </w:pPr>
      <w:r>
        <w:rPr>
          <w:rFonts w:hint="eastAsia"/>
        </w:rPr>
        <w:tab/>
        <w:t xml:space="preserve">RDLC </w:t>
      </w:r>
      <w:r>
        <w:rPr>
          <w:rFonts w:hint="eastAsia"/>
        </w:rPr>
        <w:t>文件与</w:t>
      </w:r>
      <w:r>
        <w:rPr>
          <w:rFonts w:hint="eastAsia"/>
        </w:rPr>
        <w:t xml:space="preserve"> WebForm </w:t>
      </w:r>
      <w:r>
        <w:rPr>
          <w:rFonts w:hint="eastAsia"/>
        </w:rPr>
        <w:t>报表页面</w:t>
      </w:r>
      <w:r>
        <w:rPr>
          <w:rFonts w:hint="eastAsia"/>
        </w:rPr>
        <w:t xml:space="preserve"> </w:t>
      </w:r>
      <w:r>
        <w:rPr>
          <w:rFonts w:hint="eastAsia"/>
        </w:rPr>
        <w:t>同级，同名。如果出现多个定义文件，则文件名添加后缀。</w:t>
      </w:r>
    </w:p>
    <w:p w:rsidR="00B8427F" w:rsidRPr="00B8427F" w:rsidRDefault="00B8427F" w:rsidP="00B8427F">
      <w:pPr>
        <w:pStyle w:val="a8"/>
        <w:ind w:left="420" w:firstLineChars="0" w:firstLine="0"/>
      </w:pPr>
    </w:p>
    <w:p w:rsidR="00B8427F" w:rsidRDefault="00B8427F" w:rsidP="00B8427F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实体中列枚举</w:t>
      </w:r>
    </w:p>
    <w:p w:rsidR="00B8427F" w:rsidRDefault="00B8427F" w:rsidP="00B8427F">
      <w:pPr>
        <w:pStyle w:val="a8"/>
        <w:ind w:left="420" w:firstLineChars="0" w:firstLine="0"/>
      </w:pPr>
      <w:r>
        <w:rPr>
          <w:rFonts w:hint="eastAsia"/>
        </w:rPr>
        <w:t>统一放到</w:t>
      </w:r>
      <w:r>
        <w:rPr>
          <w:rFonts w:hint="eastAsia"/>
        </w:rPr>
        <w:t xml:space="preserve"> </w:t>
      </w:r>
      <w:r>
        <w:rPr>
          <w:rFonts w:hint="eastAsia"/>
        </w:rPr>
        <w:t>实体层的</w:t>
      </w:r>
      <w:r>
        <w:rPr>
          <w:rFonts w:hint="eastAsia"/>
        </w:rPr>
        <w:t xml:space="preserve"> EntEnum </w:t>
      </w:r>
      <w:r>
        <w:rPr>
          <w:rFonts w:hint="eastAsia"/>
        </w:rPr>
        <w:t>文件夹下。可以根据系统切分的子系统建子文件夹。但命名空间采用：实体名</w:t>
      </w:r>
      <w:r>
        <w:rPr>
          <w:rFonts w:hint="eastAsia"/>
        </w:rPr>
        <w:t>.</w:t>
      </w:r>
      <w:r>
        <w:rPr>
          <w:rFonts w:hint="eastAsia"/>
        </w:rPr>
        <w:t>子系统名，</w:t>
      </w:r>
      <w:r>
        <w:rPr>
          <w:rFonts w:hint="eastAsia"/>
        </w:rPr>
        <w:t xml:space="preserve"> </w:t>
      </w:r>
      <w:r>
        <w:rPr>
          <w:rFonts w:hint="eastAsia"/>
        </w:rPr>
        <w:t>也可以只采用</w:t>
      </w:r>
      <w:r>
        <w:rPr>
          <w:rFonts w:hint="eastAsia"/>
        </w:rPr>
        <w:t xml:space="preserve"> </w:t>
      </w:r>
      <w:r>
        <w:rPr>
          <w:rFonts w:hint="eastAsia"/>
        </w:rPr>
        <w:t>实体名</w:t>
      </w:r>
      <w:r>
        <w:rPr>
          <w:rFonts w:hint="eastAsia"/>
        </w:rPr>
        <w:t xml:space="preserve"> </w:t>
      </w:r>
      <w:r>
        <w:rPr>
          <w:rFonts w:hint="eastAsia"/>
        </w:rPr>
        <w:t>作为命名空间。</w:t>
      </w:r>
    </w:p>
    <w:p w:rsidR="00B8427F" w:rsidRDefault="00B8427F" w:rsidP="00B8427F">
      <w:pPr>
        <w:pStyle w:val="a8"/>
        <w:ind w:left="420" w:firstLineChars="0" w:firstLine="0"/>
      </w:pPr>
      <w:r>
        <w:rPr>
          <w:rFonts w:hint="eastAsia"/>
        </w:rPr>
        <w:t>文件名采用</w:t>
      </w:r>
      <w:r>
        <w:rPr>
          <w:rFonts w:hint="eastAsia"/>
        </w:rPr>
        <w:tab/>
      </w:r>
      <w:r>
        <w:rPr>
          <w:rFonts w:hint="eastAsia"/>
        </w:rPr>
        <w:t>实体业务对象</w:t>
      </w:r>
      <w:r>
        <w:rPr>
          <w:rFonts w:hint="eastAsia"/>
        </w:rPr>
        <w:t xml:space="preserve"> + Enum</w:t>
      </w:r>
    </w:p>
    <w:p w:rsidR="00B8427F" w:rsidRPr="00B8427F" w:rsidRDefault="00B8427F" w:rsidP="00B8427F">
      <w:pPr>
        <w:ind w:firstLine="420"/>
      </w:pPr>
      <w:r>
        <w:rPr>
          <w:rFonts w:hint="eastAsia"/>
        </w:rPr>
        <w:t>枚举</w:t>
      </w:r>
      <w:proofErr w:type="gramStart"/>
      <w:r>
        <w:rPr>
          <w:rFonts w:hint="eastAsia"/>
        </w:rPr>
        <w:t>名采用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实体业务对象</w:t>
      </w:r>
      <w:r>
        <w:rPr>
          <w:rFonts w:hint="eastAsia"/>
        </w:rPr>
        <w:t xml:space="preserve"> + </w:t>
      </w:r>
      <w:r>
        <w:rPr>
          <w:rFonts w:hint="eastAsia"/>
        </w:rPr>
        <w:t>列</w:t>
      </w:r>
      <w:r>
        <w:rPr>
          <w:rFonts w:hint="eastAsia"/>
        </w:rPr>
        <w:t xml:space="preserve"> + Enum</w:t>
      </w:r>
      <w:r>
        <w:rPr>
          <w:rFonts w:hint="eastAsia"/>
        </w:rPr>
        <w:t>。其中实体业务对象是去除表前缀，后缀的名称，如：</w:t>
      </w:r>
    </w:p>
    <w:p w:rsidR="00B8427F" w:rsidRDefault="00B8427F" w:rsidP="00B8427F">
      <w:pPr>
        <w:pStyle w:val="3"/>
      </w:pPr>
      <w:bookmarkStart w:id="44" w:name="_Toc331145002"/>
      <w:r>
        <w:rPr>
          <w:rFonts w:hint="eastAsia"/>
        </w:rPr>
        <w:t>命名规范</w:t>
      </w:r>
      <w:bookmarkEnd w:id="44"/>
    </w:p>
    <w:p w:rsidR="00441C2E" w:rsidRDefault="00152E2D" w:rsidP="00152E2D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名称具有业务含义，</w:t>
      </w:r>
      <w:r>
        <w:rPr>
          <w:rFonts w:hint="eastAsia"/>
        </w:rPr>
        <w:t xml:space="preserve"> </w:t>
      </w:r>
      <w:r>
        <w:rPr>
          <w:rFonts w:hint="eastAsia"/>
        </w:rPr>
        <w:t>表示业务含义的名称放在前面，附加含义放到后面，如：</w:t>
      </w:r>
      <w:r>
        <w:rPr>
          <w:rFonts w:hint="eastAsia"/>
        </w:rPr>
        <w:t xml:space="preserve"> </w:t>
      </w:r>
    </w:p>
    <w:p w:rsidR="000F629C" w:rsidRDefault="00152E2D" w:rsidP="00441C2E">
      <w:pPr>
        <w:pStyle w:val="a8"/>
        <w:ind w:left="420" w:firstLineChars="0" w:firstLine="0"/>
      </w:pPr>
      <w:r>
        <w:rPr>
          <w:rFonts w:hint="eastAsia"/>
        </w:rPr>
        <w:t>TaskAdd</w:t>
      </w:r>
      <w:r w:rsidR="00441C2E">
        <w:rPr>
          <w:rFonts w:hint="eastAsia"/>
        </w:rPr>
        <w:t xml:space="preserve"> </w:t>
      </w:r>
    </w:p>
    <w:p w:rsidR="00441C2E" w:rsidRDefault="00441C2E" w:rsidP="00441C2E">
      <w:pPr>
        <w:pStyle w:val="a8"/>
        <w:ind w:left="420" w:firstLineChars="0" w:firstLine="0"/>
      </w:pPr>
      <w:r>
        <w:rPr>
          <w:rFonts w:hint="eastAsia"/>
        </w:rPr>
        <w:t>TaskUpdate</w:t>
      </w:r>
    </w:p>
    <w:p w:rsidR="00441C2E" w:rsidRDefault="00441C2E" w:rsidP="00441C2E">
      <w:pPr>
        <w:pStyle w:val="a8"/>
        <w:ind w:left="420" w:firstLineChars="0" w:firstLine="0"/>
      </w:pPr>
      <w:r>
        <w:rPr>
          <w:rFonts w:hint="eastAsia"/>
        </w:rPr>
        <w:t>TaskDelete</w:t>
      </w:r>
    </w:p>
    <w:p w:rsidR="00441C2E" w:rsidRDefault="00441C2E" w:rsidP="00441C2E">
      <w:pPr>
        <w:pStyle w:val="a8"/>
        <w:ind w:left="420" w:firstLineChars="0" w:firstLine="0"/>
      </w:pPr>
    </w:p>
    <w:p w:rsidR="00FA5CFE" w:rsidRPr="000F629C" w:rsidRDefault="00FA5CFE" w:rsidP="00FA5CFE">
      <w:pPr>
        <w:pStyle w:val="a8"/>
        <w:ind w:left="420" w:firstLineChars="0" w:firstLine="0"/>
      </w:pPr>
      <w:r>
        <w:rPr>
          <w:rFonts w:hint="eastAsia"/>
        </w:rPr>
        <w:t xml:space="preserve">Tm_Room.Is_Active </w:t>
      </w:r>
      <w:r>
        <w:rPr>
          <w:rFonts w:hint="eastAsia"/>
        </w:rPr>
        <w:t>列枚举是</w:t>
      </w:r>
      <w:r>
        <w:rPr>
          <w:rFonts w:hint="eastAsia"/>
        </w:rPr>
        <w:t xml:space="preserve"> RoomIsActiveEnum </w:t>
      </w:r>
    </w:p>
    <w:p w:rsidR="000F629C" w:rsidRDefault="000F629C" w:rsidP="000F629C">
      <w:pPr>
        <w:pStyle w:val="3"/>
      </w:pPr>
      <w:bookmarkStart w:id="45" w:name="_Toc331145003"/>
      <w:r>
        <w:rPr>
          <w:rFonts w:hint="eastAsia"/>
        </w:rPr>
        <w:t>代码格式</w:t>
      </w:r>
      <w:bookmarkEnd w:id="45"/>
    </w:p>
    <w:p w:rsidR="000F629C" w:rsidRDefault="000F629C" w:rsidP="00330CE4">
      <w:pPr>
        <w:pStyle w:val="11"/>
        <w:numPr>
          <w:ilvl w:val="3"/>
          <w:numId w:val="18"/>
        </w:numPr>
        <w:ind w:left="426" w:firstLineChars="0"/>
      </w:pPr>
    </w:p>
    <w:p w:rsidR="00330CE4" w:rsidRDefault="00330CE4" w:rsidP="00330CE4">
      <w:pPr>
        <w:pStyle w:val="11"/>
        <w:numPr>
          <w:ilvl w:val="3"/>
          <w:numId w:val="18"/>
        </w:numPr>
        <w:ind w:left="426" w:firstLineChars="0"/>
      </w:pPr>
      <w:r>
        <w:rPr>
          <w:rFonts w:hint="eastAsia"/>
        </w:rPr>
        <w:t>对象的自动化属性，可</w:t>
      </w:r>
      <w:r>
        <w:rPr>
          <w:rFonts w:hint="eastAsia"/>
        </w:rPr>
        <w:t>Js</w:t>
      </w:r>
      <w:r>
        <w:rPr>
          <w:rFonts w:hint="eastAsia"/>
        </w:rPr>
        <w:t>的属性列表，每个属性一行，且</w:t>
      </w:r>
      <w:r>
        <w:rPr>
          <w:rFonts w:hint="eastAsia"/>
        </w:rPr>
        <w:t xml:space="preserve"> </w:t>
      </w:r>
      <w:r>
        <w:rPr>
          <w:rFonts w:hint="eastAsia"/>
        </w:rPr>
        <w:t>分隔符在行首，这样看起来比较整齐。</w:t>
      </w:r>
      <w:r w:rsidR="0084101D">
        <w:rPr>
          <w:noProof/>
        </w:rPr>
      </w:r>
      <w:r w:rsidR="0084101D">
        <w:rPr>
          <w:noProof/>
        </w:rPr>
        <w:pict>
          <v:roundrect id="圆角矩形 28" o:spid="_x0000_s1063" style="width:450.9pt;height:126.9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6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" fillcolor="white [3201]" strokecolor="#f79646 [3209]" strokeweight="2pt">
            <v:shadow on="t" color="black" opacity="26214f" origin="-.5,-.5" offset=".74836mm,.74836mm"/>
            <v:textbox>
              <w:txbxContent>
                <w:p w:rsidR="0084101D" w:rsidRDefault="0084101D" w:rsidP="000F629C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param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= [</w:t>
                  </w:r>
                </w:p>
                <w:p w:rsidR="0084101D" w:rsidRDefault="0084101D" w:rsidP="000F629C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321" w:firstLine="61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{ name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'culprit'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value: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"flexigrid"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}</w:t>
                  </w:r>
                </w:p>
                <w:p w:rsidR="0084101D" w:rsidRDefault="0084101D" w:rsidP="000F629C">
                  <w:pPr>
                    <w:autoSpaceDE w:val="0"/>
                    <w:autoSpaceDN w:val="0"/>
                    <w:adjustRightInd w:val="0"/>
                    <w:spacing w:line="240" w:lineRule="auto"/>
                    <w:ind w:firstLine="42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</w:t>
                  </w: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{ name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'page'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, value: p.newp }</w:t>
                  </w:r>
                </w:p>
                <w:p w:rsidR="0084101D" w:rsidRDefault="0084101D" w:rsidP="000F629C">
                  <w:pPr>
                    <w:autoSpaceDE w:val="0"/>
                    <w:autoSpaceDN w:val="0"/>
                    <w:adjustRightInd w:val="0"/>
                    <w:spacing w:line="240" w:lineRule="auto"/>
                    <w:ind w:firstLine="42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</w:t>
                  </w: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{ name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'rp'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, value: p.rp }</w:t>
                  </w:r>
                </w:p>
                <w:p w:rsidR="0084101D" w:rsidRDefault="0084101D" w:rsidP="000F629C">
                  <w:pPr>
                    <w:autoSpaceDE w:val="0"/>
                    <w:autoSpaceDN w:val="0"/>
                    <w:adjustRightInd w:val="0"/>
                    <w:spacing w:line="240" w:lineRule="auto"/>
                    <w:ind w:firstLine="42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</w:t>
                  </w: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{ name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'sortorder'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value: p.sortorder ||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""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}</w:t>
                  </w:r>
                </w:p>
                <w:p w:rsidR="0084101D" w:rsidRDefault="0084101D" w:rsidP="000F629C">
                  <w:pPr>
                    <w:autoSpaceDE w:val="0"/>
                    <w:autoSpaceDN w:val="0"/>
                    <w:adjustRightInd w:val="0"/>
                    <w:spacing w:line="240" w:lineRule="auto"/>
                    <w:ind w:firstLine="420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</w:t>
                  </w:r>
                  <w:proofErr w:type="gramStart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{ name</w:t>
                  </w:r>
                  <w:proofErr w:type="gramEnd"/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'query'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, value: p.query || </w:t>
                  </w:r>
                  <w:r>
                    <w:rPr>
                      <w:rFonts w:ascii="新宋体" w:hAnsi="新宋体" w:cs="新宋体"/>
                      <w:color w:val="800000"/>
                      <w:kern w:val="0"/>
                      <w:sz w:val="19"/>
                      <w:szCs w:val="19"/>
                    </w:rPr>
                    <w:t>""</w:t>
                  </w: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 xml:space="preserve"> }</w:t>
                  </w:r>
                </w:p>
                <w:p w:rsidR="0084101D" w:rsidRPr="004722CF" w:rsidRDefault="0084101D" w:rsidP="000F629C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hAnsi="新宋体" w:cs="新宋体"/>
                      <w:kern w:val="0"/>
                      <w:sz w:val="19"/>
                      <w:szCs w:val="19"/>
                    </w:rPr>
                    <w:t>];</w:t>
                  </w:r>
                </w:p>
              </w:txbxContent>
            </v:textbox>
            <w10:wrap type="none"/>
            <w10:anchorlock/>
          </v:roundrect>
        </w:pict>
      </w:r>
    </w:p>
    <w:p w:rsidR="00723104" w:rsidRDefault="00723104" w:rsidP="00723104">
      <w:pPr>
        <w:pStyle w:val="3"/>
      </w:pPr>
      <w:r>
        <w:rPr>
          <w:rFonts w:hint="eastAsia"/>
        </w:rPr>
        <w:lastRenderedPageBreak/>
        <w:t>性能原则</w:t>
      </w:r>
    </w:p>
    <w:p w:rsidR="00723104" w:rsidRDefault="00723104" w:rsidP="00723104">
      <w:pPr>
        <w:ind w:firstLineChars="50" w:firstLine="105"/>
      </w:pPr>
      <w:r>
        <w:rPr>
          <w:rFonts w:hint="eastAsia"/>
        </w:rPr>
        <w:t>避免</w:t>
      </w:r>
      <w:r w:rsidRPr="00723104">
        <w:rPr>
          <w:rFonts w:hint="eastAsia"/>
        </w:rPr>
        <w:t>在循环中处理资源</w:t>
      </w:r>
      <w:r>
        <w:rPr>
          <w:rFonts w:hint="eastAsia"/>
        </w:rPr>
        <w:t>（如数据库，文件，网络请求，</w:t>
      </w:r>
      <w:r>
        <w:rPr>
          <w:rFonts w:hint="eastAsia"/>
        </w:rPr>
        <w:t>Js</w:t>
      </w:r>
      <w:r>
        <w:rPr>
          <w:rFonts w:hint="eastAsia"/>
        </w:rPr>
        <w:t>循环中的</w:t>
      </w:r>
      <w:r>
        <w:rPr>
          <w:rFonts w:hint="eastAsia"/>
        </w:rPr>
        <w:t xml:space="preserve">Dom </w:t>
      </w:r>
      <w:r>
        <w:rPr>
          <w:rFonts w:hint="eastAsia"/>
        </w:rPr>
        <w:t>）。</w:t>
      </w:r>
    </w:p>
    <w:p w:rsidR="00723104" w:rsidRDefault="00723104" w:rsidP="00723104">
      <w:pPr>
        <w:ind w:firstLineChars="50" w:firstLine="105"/>
      </w:pPr>
      <w:r>
        <w:rPr>
          <w:rFonts w:hint="eastAsia"/>
        </w:rPr>
        <w:t>尽量减少数据库请求次数，可以按类型进行批量查询，或批量更新，或批量插入。</w:t>
      </w:r>
    </w:p>
    <w:p w:rsidR="00723104" w:rsidRPr="00723104" w:rsidRDefault="00723104" w:rsidP="00723104">
      <w:r>
        <w:rPr>
          <w:rFonts w:hint="eastAsia"/>
        </w:rPr>
        <w:t xml:space="preserve"> </w:t>
      </w:r>
    </w:p>
    <w:p w:rsidR="00511908" w:rsidRDefault="00511908" w:rsidP="00511908">
      <w:pPr>
        <w:pStyle w:val="2"/>
      </w:pPr>
      <w:r>
        <w:rPr>
          <w:rFonts w:hint="eastAsia"/>
        </w:rPr>
        <w:t>工具</w:t>
      </w:r>
    </w:p>
    <w:p w:rsidR="00511908" w:rsidRDefault="00511908" w:rsidP="00511908">
      <w:pPr>
        <w:pStyle w:val="3"/>
      </w:pPr>
      <w:r>
        <w:rPr>
          <w:rFonts w:hint="eastAsia"/>
        </w:rPr>
        <w:t>获得弹出窗口大小</w:t>
      </w:r>
    </w:p>
    <w:p w:rsidR="00511908" w:rsidRPr="00511908" w:rsidRDefault="00511908" w:rsidP="00511908">
      <w:r>
        <w:rPr>
          <w:rFonts w:hint="eastAsia"/>
        </w:rPr>
        <w:t>在弹出窗口打开</w:t>
      </w:r>
      <w:r>
        <w:rPr>
          <w:rFonts w:hint="eastAsia"/>
        </w:rPr>
        <w:t xml:space="preserve"> </w:t>
      </w:r>
      <w:r>
        <w:rPr>
          <w:rFonts w:hint="eastAsia"/>
        </w:rPr>
        <w:t>开发人员选项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FireBug</w:t>
      </w:r>
      <w:r>
        <w:rPr>
          <w:rFonts w:hint="eastAsia"/>
        </w:rPr>
        <w:t>，执行</w:t>
      </w:r>
      <w:r>
        <w:rPr>
          <w:rFonts w:hint="eastAsia"/>
        </w:rPr>
        <w:t xml:space="preserve">: </w:t>
      </w:r>
      <w:proofErr w:type="gramStart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jv.GetEyeSize()</w:t>
      </w:r>
      <w:proofErr w:type="gramEnd"/>
      <w:r>
        <w:rPr>
          <w:rFonts w:ascii="Consolas" w:hAnsi="Consolas" w:cs="Consolas" w:hint="eastAsia"/>
          <w:color w:val="0080FF"/>
          <w:sz w:val="18"/>
          <w:szCs w:val="18"/>
          <w:shd w:val="clear" w:color="auto" w:fill="FFFFFF"/>
        </w:rPr>
        <w:t xml:space="preserve"> </w:t>
      </w:r>
    </w:p>
    <w:p w:rsidR="00511908" w:rsidRDefault="00511908" w:rsidP="00511908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 xml:space="preserve">SVN </w:t>
      </w:r>
      <w:r>
        <w:rPr>
          <w:rFonts w:hint="eastAsia"/>
        </w:rPr>
        <w:t>的时间段历史：</w:t>
      </w:r>
    </w:p>
    <w:p w:rsidR="00511908" w:rsidRPr="00511908" w:rsidRDefault="00511908" w:rsidP="00511908">
      <w:r w:rsidRPr="00511908">
        <w:t>http://www.cnblogs.com/rui1988/archive/2011/07/19/2113364.html#2493938</w:t>
      </w:r>
    </w:p>
    <w:p w:rsidR="00511908" w:rsidRDefault="00511908" w:rsidP="00511908">
      <w:pPr>
        <w:pStyle w:val="3"/>
      </w:pPr>
      <w:r>
        <w:rPr>
          <w:rFonts w:hint="eastAsia"/>
        </w:rPr>
        <w:t>利用宏，自定义</w:t>
      </w:r>
      <w:r>
        <w:rPr>
          <w:rFonts w:hint="eastAsia"/>
        </w:rPr>
        <w:t>Copy</w:t>
      </w:r>
      <w:r>
        <w:rPr>
          <w:rFonts w:hint="eastAsia"/>
        </w:rPr>
        <w:t>项目中的文件：</w:t>
      </w:r>
    </w:p>
    <w:p w:rsidR="00511908" w:rsidRDefault="0084101D" w:rsidP="00511908">
      <w:hyperlink r:id="rId19" w:history="1">
        <w:r w:rsidR="00511908" w:rsidRPr="00F021E3">
          <w:rPr>
            <w:rStyle w:val="a3"/>
          </w:rPr>
          <w:t>http://www.cnblogs.com/newsea/archive/2011/07/31/2123260.html</w:t>
        </w:r>
      </w:hyperlink>
    </w:p>
    <w:p w:rsidR="00511908" w:rsidRDefault="00511908" w:rsidP="00511908">
      <w:pPr>
        <w:pStyle w:val="3"/>
      </w:pPr>
      <w:r>
        <w:rPr>
          <w:rFonts w:hint="eastAsia"/>
        </w:rPr>
        <w:t>利用宏，</w:t>
      </w:r>
      <w:r w:rsidRPr="00511908">
        <w:rPr>
          <w:rFonts w:hint="eastAsia"/>
        </w:rPr>
        <w:t>VS</w:t>
      </w:r>
      <w:r w:rsidRPr="00511908">
        <w:rPr>
          <w:rFonts w:hint="eastAsia"/>
        </w:rPr>
        <w:t>宏</w:t>
      </w:r>
      <w:r w:rsidRPr="00511908">
        <w:rPr>
          <w:rFonts w:hint="eastAsia"/>
        </w:rPr>
        <w:t xml:space="preserve"> </w:t>
      </w:r>
      <w:r w:rsidRPr="00511908">
        <w:rPr>
          <w:rFonts w:hint="eastAsia"/>
        </w:rPr>
        <w:t>之</w:t>
      </w:r>
      <w:r w:rsidRPr="00511908">
        <w:rPr>
          <w:rFonts w:hint="eastAsia"/>
        </w:rPr>
        <w:t xml:space="preserve"> </w:t>
      </w:r>
      <w:r w:rsidRPr="00511908">
        <w:rPr>
          <w:rFonts w:hint="eastAsia"/>
        </w:rPr>
        <w:t>选中解决方案中的文件</w:t>
      </w:r>
      <w:r>
        <w:rPr>
          <w:rFonts w:hint="eastAsia"/>
        </w:rPr>
        <w:t>：</w:t>
      </w:r>
    </w:p>
    <w:p w:rsidR="00511908" w:rsidRPr="00511908" w:rsidRDefault="00511908" w:rsidP="00511908">
      <w:r w:rsidRPr="00511908">
        <w:t>http://www.cnblogs.com/newsea/archive/2012/09/06/2673319.html</w:t>
      </w:r>
    </w:p>
    <w:p w:rsidR="00511908" w:rsidRPr="00511908" w:rsidRDefault="00511908" w:rsidP="00511908">
      <w:pPr>
        <w:pStyle w:val="3"/>
      </w:pPr>
      <w:r>
        <w:rPr>
          <w:rFonts w:hint="eastAsia"/>
        </w:rPr>
        <w:t>利用</w:t>
      </w:r>
      <w:r>
        <w:rPr>
          <w:rFonts w:hint="eastAsia"/>
        </w:rPr>
        <w:t xml:space="preserve"> </w:t>
      </w:r>
      <w:r w:rsidRPr="00511908">
        <w:rPr>
          <w:rFonts w:hint="eastAsia"/>
        </w:rPr>
        <w:t>宏</w:t>
      </w:r>
      <w:r w:rsidRPr="00511908">
        <w:rPr>
          <w:rFonts w:hint="eastAsia"/>
        </w:rPr>
        <w:t xml:space="preserve"> </w:t>
      </w:r>
      <w:r w:rsidRPr="00511908">
        <w:rPr>
          <w:rFonts w:hint="eastAsia"/>
        </w:rPr>
        <w:t>之</w:t>
      </w:r>
      <w:r w:rsidRPr="00511908">
        <w:rPr>
          <w:rFonts w:hint="eastAsia"/>
        </w:rPr>
        <w:t xml:space="preserve"> </w:t>
      </w:r>
      <w:r w:rsidRPr="00511908">
        <w:rPr>
          <w:rFonts w:hint="eastAsia"/>
        </w:rPr>
        <w:t>转换</w:t>
      </w:r>
      <w:r w:rsidRPr="00511908">
        <w:rPr>
          <w:rFonts w:hint="eastAsia"/>
        </w:rPr>
        <w:t>Json</w:t>
      </w:r>
      <w:r w:rsidRPr="00511908">
        <w:rPr>
          <w:rFonts w:hint="eastAsia"/>
        </w:rPr>
        <w:t>数据格式。</w:t>
      </w:r>
    </w:p>
    <w:p w:rsidR="00511908" w:rsidRDefault="0084101D" w:rsidP="00511908">
      <w:hyperlink r:id="rId20" w:history="1">
        <w:r w:rsidR="00511908" w:rsidRPr="00F021E3">
          <w:rPr>
            <w:rStyle w:val="a3"/>
          </w:rPr>
          <w:t>http://www.cnblogs.com/newsea/archive/2012/05/28/2521368.html</w:t>
        </w:r>
      </w:hyperlink>
    </w:p>
    <w:p w:rsidR="00511908" w:rsidRDefault="00511908" w:rsidP="00511908"/>
    <w:p w:rsidR="00511908" w:rsidRPr="00511908" w:rsidRDefault="00511908" w:rsidP="00511908"/>
    <w:p w:rsidR="00511908" w:rsidRDefault="00511908" w:rsidP="00511908">
      <w:pPr>
        <w:pStyle w:val="2"/>
      </w:pPr>
      <w:r>
        <w:rPr>
          <w:rFonts w:hint="eastAsia"/>
        </w:rPr>
        <w:t>公共页面</w:t>
      </w:r>
    </w:p>
    <w:p w:rsidR="0028271D" w:rsidRDefault="0028271D" w:rsidP="0028271D">
      <w:pPr>
        <w:pStyle w:val="11"/>
        <w:numPr>
          <w:ilvl w:val="0"/>
          <w:numId w:val="28"/>
        </w:numPr>
        <w:ind w:firstLineChars="0"/>
      </w:pPr>
      <w:r>
        <w:rPr>
          <w:rFonts w:hint="eastAsia"/>
        </w:rPr>
        <w:t>页面生成器</w:t>
      </w:r>
    </w:p>
    <w:p w:rsidR="0028271D" w:rsidRPr="00450C8F" w:rsidRDefault="0028271D" w:rsidP="0028271D">
      <w:pPr>
        <w:pStyle w:val="11"/>
        <w:ind w:left="360" w:firstLineChars="0" w:firstLine="0"/>
        <w:rPr>
          <w:rFonts w:ascii="微软雅黑" w:eastAsia="微软雅黑" w:cs="微软雅黑"/>
          <w:color w:val="99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990000"/>
          <w:kern w:val="0"/>
          <w:sz w:val="24"/>
          <w:szCs w:val="24"/>
          <w:lang w:val="zh-CN"/>
        </w:rPr>
        <w:lastRenderedPageBreak/>
        <w:t>页面生成器</w:t>
      </w:r>
      <w:r w:rsidRPr="00450C8F">
        <w:rPr>
          <w:rFonts w:ascii="微软雅黑" w:eastAsia="微软雅黑" w:cs="微软雅黑" w:hint="eastAsia"/>
          <w:color w:val="990000"/>
          <w:kern w:val="0"/>
          <w:sz w:val="24"/>
          <w:szCs w:val="24"/>
        </w:rPr>
        <w:t xml:space="preserve"> : </w:t>
      </w:r>
      <w:hyperlink r:id="rId21" w:history="1">
        <w:r w:rsidRPr="00450C8F">
          <w:rPr>
            <w:rStyle w:val="a3"/>
            <w:rFonts w:ascii="微软雅黑" w:eastAsia="微软雅黑" w:cs="微软雅黑" w:hint="eastAsia"/>
            <w:kern w:val="0"/>
            <w:sz w:val="24"/>
            <w:szCs w:val="24"/>
          </w:rPr>
          <w:t>~</w:t>
        </w:r>
        <w:r w:rsidRPr="00450C8F">
          <w:rPr>
            <w:rStyle w:val="a3"/>
            <w:rFonts w:ascii="微软雅黑" w:eastAsia="微软雅黑" w:cs="微软雅黑"/>
            <w:kern w:val="0"/>
            <w:sz w:val="24"/>
            <w:szCs w:val="24"/>
          </w:rPr>
          <w:t>/Admin</w:t>
        </w:r>
        <w:r w:rsidRPr="00450C8F">
          <w:rPr>
            <w:rStyle w:val="a3"/>
            <w:rFonts w:ascii="微软雅黑" w:eastAsia="微软雅黑" w:cs="微软雅黑" w:hint="eastAsia"/>
            <w:kern w:val="0"/>
            <w:sz w:val="24"/>
            <w:szCs w:val="24"/>
          </w:rPr>
          <w:t>/AutoGen/Index.aspx</w:t>
        </w:r>
      </w:hyperlink>
    </w:p>
    <w:p w:rsidR="0028271D" w:rsidRDefault="0028271D" w:rsidP="0028271D">
      <w:pPr>
        <w:pStyle w:val="11"/>
        <w:ind w:left="360" w:firstLineChars="0" w:firstLine="0"/>
      </w:pPr>
      <w:r>
        <w:rPr>
          <w:rFonts w:hint="eastAsia"/>
        </w:rPr>
        <w:t>页面生成器会生成基于该架构的</w:t>
      </w:r>
      <w:r>
        <w:rPr>
          <w:rFonts w:hint="eastAsia"/>
        </w:rPr>
        <w:t xml:space="preserve">Mvc </w:t>
      </w:r>
      <w:r>
        <w:rPr>
          <w:rFonts w:hint="eastAsia"/>
        </w:rPr>
        <w:t>页面，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rPr>
          <w:rFonts w:hint="eastAsia"/>
        </w:rPr>
        <w:t xml:space="preserve">Biz </w:t>
      </w:r>
      <w:r>
        <w:rPr>
          <w:rFonts w:hint="eastAsia"/>
        </w:rPr>
        <w:t>三层代码。列表和卡片上的文字基于</w:t>
      </w:r>
      <w:r>
        <w:rPr>
          <w:rFonts w:hint="eastAsia"/>
        </w:rPr>
        <w:t>MyOql</w:t>
      </w:r>
      <w:r>
        <w:rPr>
          <w:rFonts w:hint="eastAsia"/>
        </w:rPr>
        <w:t>实体说明（</w:t>
      </w:r>
      <w:r>
        <w:rPr>
          <w:rFonts w:hint="eastAsia"/>
        </w:rPr>
        <w:t>xml</w:t>
      </w:r>
      <w:r>
        <w:rPr>
          <w:rFonts w:hint="eastAsia"/>
        </w:rPr>
        <w:t>文档），而</w:t>
      </w:r>
      <w:r>
        <w:rPr>
          <w:rFonts w:hint="eastAsia"/>
        </w:rPr>
        <w:t>MyOql</w:t>
      </w:r>
      <w:r>
        <w:rPr>
          <w:rFonts w:hint="eastAsia"/>
        </w:rPr>
        <w:t>实体说明基于数据库表和列说明，所以建议在数据库表和列上直接给出说明。</w:t>
      </w:r>
    </w:p>
    <w:p w:rsidR="0028271D" w:rsidRDefault="0028271D" w:rsidP="0028271D">
      <w:pPr>
        <w:pStyle w:val="11"/>
        <w:numPr>
          <w:ilvl w:val="0"/>
          <w:numId w:val="28"/>
        </w:numPr>
        <w:ind w:firstLineChars="0"/>
      </w:pPr>
      <w:r>
        <w:rPr>
          <w:rFonts w:hint="eastAsia"/>
        </w:rPr>
        <w:t>配置页面</w:t>
      </w:r>
    </w:p>
    <w:p w:rsidR="0028271D" w:rsidRDefault="0028271D" w:rsidP="0028271D">
      <w:pPr>
        <w:pStyle w:val="11"/>
        <w:ind w:left="420" w:firstLineChars="0" w:firstLine="0"/>
        <w:rPr>
          <w:rFonts w:ascii="微软雅黑" w:eastAsia="微软雅黑" w:cs="微软雅黑"/>
          <w:color w:val="99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990000"/>
          <w:kern w:val="0"/>
          <w:sz w:val="24"/>
          <w:szCs w:val="24"/>
          <w:lang w:val="zh-CN"/>
        </w:rPr>
        <w:t xml:space="preserve">菜单管理 : </w:t>
      </w:r>
      <w:hyperlink r:id="rId22" w:history="1">
        <w:r>
          <w:rPr>
            <w:rStyle w:val="a3"/>
            <w:rFonts w:ascii="微软雅黑" w:eastAsia="微软雅黑" w:cs="微软雅黑" w:hint="eastAsia"/>
            <w:kern w:val="0"/>
            <w:sz w:val="24"/>
            <w:szCs w:val="24"/>
            <w:lang w:val="zh-CN"/>
          </w:rPr>
          <w:t>~</w:t>
        </w:r>
        <w:r>
          <w:rPr>
            <w:rStyle w:val="a3"/>
            <w:rFonts w:ascii="微软雅黑" w:eastAsia="微软雅黑" w:cs="微软雅黑"/>
            <w:kern w:val="0"/>
            <w:sz w:val="24"/>
            <w:szCs w:val="24"/>
            <w:lang w:val="zh-CN"/>
          </w:rPr>
          <w:t>/Admin/Menu/List.aspx</w:t>
        </w:r>
      </w:hyperlink>
    </w:p>
    <w:p w:rsidR="0028271D" w:rsidRDefault="0028271D" w:rsidP="0028271D">
      <w:pPr>
        <w:pStyle w:val="11"/>
        <w:ind w:left="420" w:firstLineChars="0" w:firstLine="0"/>
        <w:rPr>
          <w:rFonts w:ascii="微软雅黑" w:eastAsia="微软雅黑" w:cs="微软雅黑"/>
          <w:color w:val="99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990000"/>
          <w:kern w:val="0"/>
          <w:sz w:val="24"/>
          <w:szCs w:val="24"/>
          <w:lang w:val="zh-CN"/>
        </w:rPr>
        <w:t xml:space="preserve">权限配置: </w:t>
      </w:r>
      <w:hyperlink r:id="rId23" w:history="1">
        <w:r>
          <w:rPr>
            <w:rStyle w:val="a3"/>
            <w:rFonts w:ascii="微软雅黑" w:eastAsia="微软雅黑" w:cs="微软雅黑" w:hint="eastAsia"/>
            <w:kern w:val="0"/>
            <w:sz w:val="24"/>
            <w:szCs w:val="24"/>
            <w:lang w:val="zh-CN"/>
          </w:rPr>
          <w:t>~</w:t>
        </w:r>
        <w:r>
          <w:rPr>
            <w:rStyle w:val="a3"/>
            <w:rFonts w:ascii="微软雅黑" w:eastAsia="微软雅黑" w:cs="微软雅黑"/>
            <w:kern w:val="0"/>
            <w:sz w:val="24"/>
            <w:szCs w:val="24"/>
            <w:lang w:val="zh-CN"/>
          </w:rPr>
          <w:t>/cs/TStandardRole/List.aspx</w:t>
        </w:r>
      </w:hyperlink>
    </w:p>
    <w:p w:rsidR="0028271D" w:rsidRDefault="0028271D" w:rsidP="0028271D">
      <w:pPr>
        <w:pStyle w:val="11"/>
        <w:ind w:left="420" w:firstLineChars="0" w:firstLine="0"/>
        <w:rPr>
          <w:rFonts w:ascii="微软雅黑" w:eastAsia="微软雅黑" w:cs="微软雅黑"/>
          <w:color w:val="990000"/>
          <w:kern w:val="0"/>
          <w:sz w:val="24"/>
          <w:szCs w:val="24"/>
          <w:lang w:val="zh-CN"/>
        </w:rPr>
      </w:pPr>
    </w:p>
    <w:p w:rsidR="0028271D" w:rsidRDefault="0028271D" w:rsidP="0028271D">
      <w:pPr>
        <w:pStyle w:val="11"/>
        <w:ind w:left="420" w:firstLineChars="0" w:firstLine="0"/>
        <w:rPr>
          <w:rFonts w:ascii="微软雅黑" w:eastAsia="微软雅黑" w:cs="微软雅黑"/>
          <w:color w:val="99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990000"/>
          <w:kern w:val="0"/>
          <w:sz w:val="24"/>
          <w:szCs w:val="24"/>
          <w:lang w:val="zh-CN"/>
        </w:rPr>
        <w:t>另外权限元数据配置</w:t>
      </w:r>
    </w:p>
    <w:p w:rsidR="0028271D" w:rsidRDefault="0028271D" w:rsidP="0028271D">
      <w:pPr>
        <w:pStyle w:val="11"/>
        <w:ind w:left="420" w:firstLineChars="0" w:firstLine="0"/>
        <w:rPr>
          <w:rFonts w:ascii="微软雅黑" w:eastAsia="微软雅黑" w:cs="微软雅黑"/>
          <w:color w:val="99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990000"/>
          <w:kern w:val="0"/>
          <w:sz w:val="24"/>
          <w:szCs w:val="24"/>
          <w:lang w:val="zh-CN"/>
        </w:rPr>
        <w:t xml:space="preserve">模块管理: </w:t>
      </w:r>
      <w:hyperlink r:id="rId24" w:history="1">
        <w:r>
          <w:rPr>
            <w:rStyle w:val="a3"/>
            <w:rFonts w:ascii="微软雅黑" w:eastAsia="微软雅黑" w:cs="微软雅黑" w:hint="eastAsia"/>
            <w:kern w:val="0"/>
            <w:sz w:val="24"/>
            <w:szCs w:val="24"/>
            <w:lang w:val="zh-CN"/>
          </w:rPr>
          <w:t>~</w:t>
        </w:r>
        <w:r>
          <w:rPr>
            <w:rStyle w:val="a3"/>
            <w:rFonts w:ascii="微软雅黑" w:eastAsia="微软雅黑" w:cs="微软雅黑"/>
            <w:kern w:val="0"/>
            <w:sz w:val="24"/>
            <w:szCs w:val="24"/>
            <w:lang w:val="zh-CN"/>
          </w:rPr>
          <w:t>/Admin/PowerController/List.aspx</w:t>
        </w:r>
      </w:hyperlink>
    </w:p>
    <w:p w:rsidR="0028271D" w:rsidRDefault="0028271D" w:rsidP="0028271D">
      <w:pPr>
        <w:pStyle w:val="11"/>
        <w:ind w:left="420" w:firstLineChars="0" w:firstLine="0"/>
        <w:rPr>
          <w:rFonts w:ascii="微软雅黑" w:eastAsia="微软雅黑" w:cs="微软雅黑"/>
          <w:color w:val="99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990000"/>
          <w:kern w:val="0"/>
          <w:sz w:val="24"/>
          <w:szCs w:val="24"/>
          <w:lang w:val="zh-CN"/>
        </w:rPr>
        <w:t xml:space="preserve">页面管理: </w:t>
      </w:r>
      <w:hyperlink r:id="rId25" w:history="1">
        <w:r>
          <w:rPr>
            <w:rStyle w:val="a3"/>
            <w:rFonts w:ascii="微软雅黑" w:eastAsia="微软雅黑" w:cs="微软雅黑" w:hint="eastAsia"/>
            <w:kern w:val="0"/>
            <w:sz w:val="24"/>
            <w:szCs w:val="24"/>
            <w:lang w:val="zh-CN"/>
          </w:rPr>
          <w:t>~</w:t>
        </w:r>
        <w:r>
          <w:rPr>
            <w:rStyle w:val="a3"/>
            <w:rFonts w:ascii="微软雅黑" w:eastAsia="微软雅黑" w:cs="微软雅黑"/>
            <w:kern w:val="0"/>
            <w:sz w:val="24"/>
            <w:szCs w:val="24"/>
            <w:lang w:val="zh-CN"/>
          </w:rPr>
          <w:t>/Admin/Power</w:t>
        </w:r>
        <w:r>
          <w:rPr>
            <w:rStyle w:val="a3"/>
            <w:rFonts w:ascii="微软雅黑" w:eastAsia="微软雅黑" w:cs="微软雅黑" w:hint="eastAsia"/>
            <w:kern w:val="0"/>
            <w:sz w:val="24"/>
            <w:szCs w:val="24"/>
            <w:lang w:val="zh-CN"/>
          </w:rPr>
          <w:t>Action</w:t>
        </w:r>
        <w:r>
          <w:rPr>
            <w:rStyle w:val="a3"/>
            <w:rFonts w:ascii="微软雅黑" w:eastAsia="微软雅黑" w:cs="微软雅黑"/>
            <w:kern w:val="0"/>
            <w:sz w:val="24"/>
            <w:szCs w:val="24"/>
            <w:lang w:val="zh-CN"/>
          </w:rPr>
          <w:t>/List.aspx</w:t>
        </w:r>
      </w:hyperlink>
    </w:p>
    <w:p w:rsidR="0028271D" w:rsidRDefault="0028271D" w:rsidP="0028271D">
      <w:pPr>
        <w:pStyle w:val="11"/>
        <w:ind w:left="420" w:firstLineChars="0" w:firstLine="0"/>
        <w:rPr>
          <w:rStyle w:val="a3"/>
          <w:rFonts w:ascii="微软雅黑" w:eastAsia="微软雅黑" w:cs="微软雅黑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990000"/>
          <w:kern w:val="0"/>
          <w:sz w:val="24"/>
          <w:szCs w:val="24"/>
          <w:lang w:val="zh-CN"/>
        </w:rPr>
        <w:t xml:space="preserve">按钮管理: </w:t>
      </w:r>
      <w:hyperlink r:id="rId26" w:history="1">
        <w:r>
          <w:rPr>
            <w:rStyle w:val="a3"/>
            <w:rFonts w:ascii="微软雅黑" w:eastAsia="微软雅黑" w:cs="微软雅黑" w:hint="eastAsia"/>
            <w:kern w:val="0"/>
            <w:sz w:val="24"/>
            <w:szCs w:val="24"/>
            <w:lang w:val="zh-CN"/>
          </w:rPr>
          <w:t>~</w:t>
        </w:r>
        <w:r>
          <w:rPr>
            <w:rStyle w:val="a3"/>
            <w:rFonts w:ascii="微软雅黑" w:eastAsia="微软雅黑" w:cs="微软雅黑"/>
            <w:kern w:val="0"/>
            <w:sz w:val="24"/>
            <w:szCs w:val="24"/>
            <w:lang w:val="zh-CN"/>
          </w:rPr>
          <w:t>/Admin/Power</w:t>
        </w:r>
        <w:r>
          <w:rPr>
            <w:rStyle w:val="a3"/>
            <w:rFonts w:ascii="微软雅黑" w:eastAsia="微软雅黑" w:cs="微软雅黑" w:hint="eastAsia"/>
            <w:kern w:val="0"/>
            <w:sz w:val="24"/>
            <w:szCs w:val="24"/>
            <w:lang w:val="zh-CN"/>
          </w:rPr>
          <w:t>Button</w:t>
        </w:r>
        <w:r>
          <w:rPr>
            <w:rStyle w:val="a3"/>
            <w:rFonts w:ascii="微软雅黑" w:eastAsia="微软雅黑" w:cs="微软雅黑"/>
            <w:kern w:val="0"/>
            <w:sz w:val="24"/>
            <w:szCs w:val="24"/>
            <w:lang w:val="zh-CN"/>
          </w:rPr>
          <w:t>/List.aspx</w:t>
        </w:r>
      </w:hyperlink>
    </w:p>
    <w:p w:rsidR="00571AFC" w:rsidRDefault="00870956" w:rsidP="00870956">
      <w:pPr>
        <w:pStyle w:val="2"/>
      </w:pPr>
      <w:r>
        <w:rPr>
          <w:rFonts w:hint="eastAsia"/>
        </w:rPr>
        <w:t xml:space="preserve">WebForm </w:t>
      </w:r>
      <w:r>
        <w:rPr>
          <w:rFonts w:hint="eastAsia"/>
        </w:rPr>
        <w:t>注意事项</w:t>
      </w:r>
    </w:p>
    <w:p w:rsidR="00870956" w:rsidRDefault="00870956" w:rsidP="00870956">
      <w:pPr>
        <w:pStyle w:val="a8"/>
        <w:numPr>
          <w:ilvl w:val="3"/>
          <w:numId w:val="28"/>
        </w:numPr>
        <w:ind w:left="284" w:firstLineChars="0" w:hanging="142"/>
      </w:pPr>
      <w:r>
        <w:rPr>
          <w:rFonts w:hint="eastAsia"/>
        </w:rPr>
        <w:t xml:space="preserve">aspx </w:t>
      </w:r>
      <w:r>
        <w:rPr>
          <w:rFonts w:hint="eastAsia"/>
        </w:rPr>
        <w:t>页面要有</w:t>
      </w:r>
      <w:r>
        <w:rPr>
          <w:rFonts w:hint="eastAsia"/>
        </w:rPr>
        <w:t xml:space="preserve"> CodeBehind </w:t>
      </w:r>
    </w:p>
    <w:p w:rsidR="00870956" w:rsidRDefault="00870956" w:rsidP="00870956">
      <w:pPr>
        <w:pStyle w:val="a8"/>
        <w:numPr>
          <w:ilvl w:val="3"/>
          <w:numId w:val="28"/>
        </w:numPr>
        <w:ind w:left="284" w:firstLineChars="0" w:hanging="142"/>
      </w:pPr>
      <w:r>
        <w:rPr>
          <w:rFonts w:hint="eastAsia"/>
        </w:rPr>
        <w:t>.</w:t>
      </w:r>
      <w:r w:rsidRPr="00870956">
        <w:t xml:space="preserve"> csproj</w:t>
      </w:r>
      <w:r>
        <w:rPr>
          <w:rFonts w:hint="eastAsia"/>
        </w:rPr>
        <w:t xml:space="preserve"> </w:t>
      </w:r>
      <w:r>
        <w:rPr>
          <w:rFonts w:hint="eastAsia"/>
        </w:rPr>
        <w:t>项目文件</w:t>
      </w:r>
      <w:r>
        <w:rPr>
          <w:rFonts w:hint="eastAsia"/>
        </w:rPr>
        <w:t xml:space="preserve"> </w:t>
      </w:r>
      <w:r>
        <w:rPr>
          <w:rFonts w:hint="eastAsia"/>
        </w:rPr>
        <w:t>中对</w:t>
      </w:r>
      <w:r>
        <w:rPr>
          <w:rFonts w:hint="eastAsia"/>
        </w:rPr>
        <w:t xml:space="preserve"> webForm </w:t>
      </w:r>
      <w:r>
        <w:rPr>
          <w:rFonts w:hint="eastAsia"/>
        </w:rPr>
        <w:t>文件的引用</w:t>
      </w:r>
      <w:r>
        <w:rPr>
          <w:rFonts w:hint="eastAsia"/>
        </w:rPr>
        <w:t xml:space="preserve"> </w:t>
      </w:r>
      <w:r>
        <w:rPr>
          <w:rFonts w:hint="eastAsia"/>
        </w:rPr>
        <w:t>需要以下内容，必要时手动修改：</w:t>
      </w:r>
    </w:p>
    <w:p w:rsidR="00870956" w:rsidRDefault="00870956" w:rsidP="00870956">
      <w:pPr>
        <w:pStyle w:val="a8"/>
        <w:ind w:left="284" w:firstLineChars="0" w:firstLine="0"/>
      </w:pPr>
    </w:p>
    <w:p w:rsidR="00870956" w:rsidRDefault="00870956" w:rsidP="008709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 xml:space="preserve">    &lt;</w:t>
      </w:r>
      <w:r>
        <w:rPr>
          <w:rFonts w:ascii="Consolas" w:hAnsi="Consolas" w:cs="Consolas"/>
          <w:color w:val="A31515"/>
          <w:kern w:val="0"/>
          <w:sz w:val="22"/>
          <w:szCs w:val="22"/>
        </w:rPr>
        <w:t>Compile</w:t>
      </w:r>
      <w:r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FF0000"/>
          <w:kern w:val="0"/>
          <w:sz w:val="22"/>
          <w:szCs w:val="22"/>
        </w:rPr>
        <w:t>Include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=</w:t>
      </w:r>
      <w:r>
        <w:rPr>
          <w:rFonts w:ascii="Consolas" w:hAnsi="Consolas" w:cs="Consolas"/>
          <w:kern w:val="0"/>
          <w:sz w:val="22"/>
          <w:szCs w:val="22"/>
        </w:rPr>
        <w:t>"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Web\db.aspx.cs</w:t>
      </w:r>
      <w:r>
        <w:rPr>
          <w:rFonts w:ascii="Consolas" w:hAnsi="Consolas" w:cs="Consolas"/>
          <w:kern w:val="0"/>
          <w:sz w:val="22"/>
          <w:szCs w:val="22"/>
        </w:rPr>
        <w:t>"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&gt;</w:t>
      </w:r>
    </w:p>
    <w:p w:rsidR="00870956" w:rsidRDefault="00870956" w:rsidP="008709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 xml:space="preserve">      &lt;</w:t>
      </w:r>
      <w:r>
        <w:rPr>
          <w:rFonts w:ascii="Consolas" w:hAnsi="Consolas" w:cs="Consolas"/>
          <w:color w:val="A31515"/>
          <w:kern w:val="0"/>
          <w:sz w:val="22"/>
          <w:szCs w:val="22"/>
        </w:rPr>
        <w:t>DependentUpon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&gt;</w:t>
      </w:r>
      <w:r>
        <w:rPr>
          <w:rFonts w:ascii="Consolas" w:hAnsi="Consolas" w:cs="Consolas"/>
          <w:kern w:val="0"/>
          <w:sz w:val="22"/>
          <w:szCs w:val="22"/>
        </w:rPr>
        <w:t>db.aspx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&lt;/</w:t>
      </w:r>
      <w:r>
        <w:rPr>
          <w:rFonts w:ascii="Consolas" w:hAnsi="Consolas" w:cs="Consolas"/>
          <w:color w:val="A31515"/>
          <w:kern w:val="0"/>
          <w:sz w:val="22"/>
          <w:szCs w:val="22"/>
        </w:rPr>
        <w:t>DependentUpon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&gt;</w:t>
      </w:r>
    </w:p>
    <w:p w:rsidR="00870956" w:rsidRDefault="00870956" w:rsidP="008709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 xml:space="preserve">      &lt;</w:t>
      </w:r>
      <w:r>
        <w:rPr>
          <w:rFonts w:ascii="Consolas" w:hAnsi="Consolas" w:cs="Consolas"/>
          <w:color w:val="A31515"/>
          <w:kern w:val="0"/>
          <w:sz w:val="22"/>
          <w:szCs w:val="22"/>
        </w:rPr>
        <w:t>SubType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&gt;</w:t>
      </w:r>
      <w:r>
        <w:rPr>
          <w:rFonts w:ascii="Consolas" w:hAnsi="Consolas" w:cs="Consolas"/>
          <w:kern w:val="0"/>
          <w:sz w:val="22"/>
          <w:szCs w:val="22"/>
        </w:rPr>
        <w:t>ASPXCodeBehind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&lt;/</w:t>
      </w:r>
      <w:r>
        <w:rPr>
          <w:rFonts w:ascii="Consolas" w:hAnsi="Consolas" w:cs="Consolas"/>
          <w:color w:val="A31515"/>
          <w:kern w:val="0"/>
          <w:sz w:val="22"/>
          <w:szCs w:val="22"/>
        </w:rPr>
        <w:t>SubType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&gt;</w:t>
      </w:r>
    </w:p>
    <w:p w:rsidR="00870956" w:rsidRDefault="00870956" w:rsidP="008709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 xml:space="preserve">    &lt;/</w:t>
      </w:r>
      <w:r>
        <w:rPr>
          <w:rFonts w:ascii="Consolas" w:hAnsi="Consolas" w:cs="Consolas"/>
          <w:color w:val="A31515"/>
          <w:kern w:val="0"/>
          <w:sz w:val="22"/>
          <w:szCs w:val="22"/>
        </w:rPr>
        <w:t>Compile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&gt;</w:t>
      </w:r>
    </w:p>
    <w:p w:rsidR="00870956" w:rsidRDefault="00870956" w:rsidP="008709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 xml:space="preserve">    &lt;</w:t>
      </w:r>
      <w:r>
        <w:rPr>
          <w:rFonts w:ascii="Consolas" w:hAnsi="Consolas" w:cs="Consolas"/>
          <w:color w:val="A31515"/>
          <w:kern w:val="0"/>
          <w:sz w:val="22"/>
          <w:szCs w:val="22"/>
        </w:rPr>
        <w:t>Compile</w:t>
      </w:r>
      <w:r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FF0000"/>
          <w:kern w:val="0"/>
          <w:sz w:val="22"/>
          <w:szCs w:val="22"/>
        </w:rPr>
        <w:t>Include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=</w:t>
      </w:r>
      <w:r>
        <w:rPr>
          <w:rFonts w:ascii="Consolas" w:hAnsi="Consolas" w:cs="Consolas"/>
          <w:kern w:val="0"/>
          <w:sz w:val="22"/>
          <w:szCs w:val="22"/>
        </w:rPr>
        <w:t>"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Web\db.aspx.designer.cs</w:t>
      </w:r>
      <w:r>
        <w:rPr>
          <w:rFonts w:ascii="Consolas" w:hAnsi="Consolas" w:cs="Consolas"/>
          <w:kern w:val="0"/>
          <w:sz w:val="22"/>
          <w:szCs w:val="22"/>
        </w:rPr>
        <w:t>"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&gt;</w:t>
      </w:r>
    </w:p>
    <w:p w:rsidR="00870956" w:rsidRDefault="00870956" w:rsidP="008709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 xml:space="preserve">      &lt;</w:t>
      </w:r>
      <w:r>
        <w:rPr>
          <w:rFonts w:ascii="Consolas" w:hAnsi="Consolas" w:cs="Consolas"/>
          <w:color w:val="A31515"/>
          <w:kern w:val="0"/>
          <w:sz w:val="22"/>
          <w:szCs w:val="22"/>
        </w:rPr>
        <w:t>DependentUpon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&gt;</w:t>
      </w:r>
      <w:r>
        <w:rPr>
          <w:rFonts w:ascii="Consolas" w:hAnsi="Consolas" w:cs="Consolas"/>
          <w:kern w:val="0"/>
          <w:sz w:val="22"/>
          <w:szCs w:val="22"/>
        </w:rPr>
        <w:t>db.aspx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&lt;/</w:t>
      </w:r>
      <w:r>
        <w:rPr>
          <w:rFonts w:ascii="Consolas" w:hAnsi="Consolas" w:cs="Consolas"/>
          <w:color w:val="A31515"/>
          <w:kern w:val="0"/>
          <w:sz w:val="22"/>
          <w:szCs w:val="22"/>
        </w:rPr>
        <w:t>DependentUpon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&gt;</w:t>
      </w:r>
    </w:p>
    <w:p w:rsidR="00870956" w:rsidRDefault="00870956" w:rsidP="008709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 xml:space="preserve">    &lt;/</w:t>
      </w:r>
      <w:r>
        <w:rPr>
          <w:rFonts w:ascii="Consolas" w:hAnsi="Consolas" w:cs="Consolas"/>
          <w:color w:val="A31515"/>
          <w:kern w:val="0"/>
          <w:sz w:val="22"/>
          <w:szCs w:val="22"/>
        </w:rPr>
        <w:t>Compile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&gt;</w:t>
      </w:r>
    </w:p>
    <w:p w:rsidR="00870956" w:rsidRDefault="00870956" w:rsidP="00870956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hAnsi="Consolas" w:cs="Consolas"/>
          <w:color w:val="0000FF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>&lt;</w:t>
      </w:r>
      <w:r>
        <w:rPr>
          <w:rFonts w:ascii="Consolas" w:hAnsi="Consolas" w:cs="Consolas"/>
          <w:color w:val="A31515"/>
          <w:kern w:val="0"/>
          <w:sz w:val="22"/>
          <w:szCs w:val="22"/>
        </w:rPr>
        <w:t>Content</w:t>
      </w:r>
      <w:r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FF0000"/>
          <w:kern w:val="0"/>
          <w:sz w:val="22"/>
          <w:szCs w:val="22"/>
        </w:rPr>
        <w:t>Include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=</w:t>
      </w:r>
      <w:r>
        <w:rPr>
          <w:rFonts w:ascii="Consolas" w:hAnsi="Consolas" w:cs="Consolas"/>
          <w:kern w:val="0"/>
          <w:sz w:val="22"/>
          <w:szCs w:val="22"/>
        </w:rPr>
        <w:t>"</w:t>
      </w:r>
      <w:r>
        <w:rPr>
          <w:rFonts w:ascii="Consolas" w:hAnsi="Consolas" w:cs="Consolas"/>
          <w:color w:val="0000FF"/>
          <w:kern w:val="0"/>
          <w:sz w:val="22"/>
          <w:szCs w:val="22"/>
        </w:rPr>
        <w:t>Web\db.aspx</w:t>
      </w:r>
      <w:r>
        <w:rPr>
          <w:rFonts w:ascii="Consolas" w:hAnsi="Consolas" w:cs="Consolas"/>
          <w:kern w:val="0"/>
          <w:sz w:val="22"/>
          <w:szCs w:val="22"/>
        </w:rPr>
        <w:t>"</w:t>
      </w:r>
      <w:r>
        <w:rPr>
          <w:rFonts w:ascii="Consolas" w:hAnsi="Consolas" w:cs="Consolas"/>
          <w:color w:val="0000FF"/>
          <w:kern w:val="0"/>
          <w:sz w:val="22"/>
          <w:szCs w:val="22"/>
        </w:rPr>
        <w:t xml:space="preserve"> /&gt;</w:t>
      </w:r>
    </w:p>
    <w:p w:rsidR="00870956" w:rsidRDefault="00870956" w:rsidP="00870956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hAnsi="Consolas" w:cs="Consolas"/>
          <w:kern w:val="0"/>
          <w:sz w:val="22"/>
          <w:szCs w:val="22"/>
        </w:rPr>
      </w:pPr>
    </w:p>
    <w:p w:rsidR="00870956" w:rsidRDefault="00870956" w:rsidP="00870956">
      <w:pPr>
        <w:pStyle w:val="a8"/>
        <w:numPr>
          <w:ilvl w:val="3"/>
          <w:numId w:val="28"/>
        </w:numPr>
        <w:autoSpaceDE w:val="0"/>
        <w:autoSpaceDN w:val="0"/>
        <w:adjustRightInd w:val="0"/>
        <w:spacing w:line="240" w:lineRule="auto"/>
        <w:ind w:leftChars="67" w:left="424" w:hangingChars="135" w:hanging="283"/>
        <w:jc w:val="left"/>
      </w:pPr>
      <w:r>
        <w:rPr>
          <w:rFonts w:hint="eastAsia"/>
        </w:rPr>
        <w:t>删除反射生成的</w:t>
      </w:r>
      <w:r>
        <w:rPr>
          <w:rFonts w:hint="eastAsia"/>
        </w:rPr>
        <w:t xml:space="preserve"> </w:t>
      </w:r>
      <w:r>
        <w:rPr>
          <w:rFonts w:hint="eastAsia"/>
        </w:rPr>
        <w:t>服务器控件</w:t>
      </w:r>
      <w:r>
        <w:rPr>
          <w:rFonts w:hint="eastAsia"/>
        </w:rPr>
        <w:t xml:space="preserve"> </w:t>
      </w:r>
      <w:r>
        <w:rPr>
          <w:rFonts w:hint="eastAsia"/>
        </w:rPr>
        <w:t>变量名。使用系统生成的</w:t>
      </w:r>
      <w:r>
        <w:rPr>
          <w:rFonts w:hint="eastAsia"/>
        </w:rPr>
        <w:t xml:space="preserve"> .designer.cs </w:t>
      </w:r>
      <w:r>
        <w:rPr>
          <w:rFonts w:hint="eastAsia"/>
        </w:rPr>
        <w:t>里的变量名。</w:t>
      </w:r>
    </w:p>
    <w:p w:rsidR="00870956" w:rsidRDefault="00870956" w:rsidP="00870956">
      <w:pPr>
        <w:pStyle w:val="a8"/>
        <w:numPr>
          <w:ilvl w:val="3"/>
          <w:numId w:val="28"/>
        </w:numPr>
        <w:autoSpaceDE w:val="0"/>
        <w:autoSpaceDN w:val="0"/>
        <w:adjustRightInd w:val="0"/>
        <w:spacing w:line="240" w:lineRule="auto"/>
        <w:ind w:leftChars="67" w:left="424" w:hangingChars="135" w:hanging="283"/>
        <w:jc w:val="left"/>
      </w:pPr>
      <w:r>
        <w:rPr>
          <w:rFonts w:hint="eastAsia"/>
        </w:rPr>
        <w:t>避免</w:t>
      </w:r>
      <w:r>
        <w:rPr>
          <w:rFonts w:hint="eastAsia"/>
        </w:rPr>
        <w:t xml:space="preserve"> </w:t>
      </w:r>
      <w:r>
        <w:rPr>
          <w:rFonts w:hint="eastAsia"/>
        </w:rPr>
        <w:t>类名和</w:t>
      </w:r>
      <w:r>
        <w:rPr>
          <w:rFonts w:hint="eastAsia"/>
        </w:rPr>
        <w:t xml:space="preserve"> </w:t>
      </w:r>
      <w:r>
        <w:rPr>
          <w:rFonts w:hint="eastAsia"/>
        </w:rPr>
        <w:t>服务器控件</w:t>
      </w:r>
      <w:r>
        <w:rPr>
          <w:rFonts w:hint="eastAsia"/>
        </w:rPr>
        <w:t xml:space="preserve">ID </w:t>
      </w:r>
      <w:r>
        <w:rPr>
          <w:rFonts w:hint="eastAsia"/>
        </w:rPr>
        <w:t>重复。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FORM </w:t>
      </w:r>
      <w:r>
        <w:rPr>
          <w:rFonts w:hint="eastAsia"/>
        </w:rPr>
        <w:t>控件。</w:t>
      </w:r>
    </w:p>
    <w:p w:rsidR="002E2C0B" w:rsidRDefault="002E2C0B" w:rsidP="002E2C0B">
      <w:pPr>
        <w:pStyle w:val="2"/>
      </w:pPr>
      <w:r>
        <w:rPr>
          <w:rFonts w:hint="eastAsia"/>
        </w:rPr>
        <w:t xml:space="preserve">WebForm </w:t>
      </w:r>
      <w:r>
        <w:rPr>
          <w:rFonts w:hint="eastAsia"/>
        </w:rPr>
        <w:t>修改引用样式</w:t>
      </w:r>
    </w:p>
    <w:p w:rsidR="00575ABF" w:rsidRDefault="002E2C0B" w:rsidP="002E2C0B">
      <w:pPr>
        <w:pStyle w:val="a8"/>
        <w:numPr>
          <w:ilvl w:val="0"/>
          <w:numId w:val="40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</w:rPr>
        <w:t>转移</w:t>
      </w:r>
      <w:r>
        <w:rPr>
          <w:rFonts w:hint="eastAsia"/>
        </w:rPr>
        <w:t xml:space="preserve"> onclick </w:t>
      </w:r>
      <w:r>
        <w:rPr>
          <w:rFonts w:hint="eastAsia"/>
        </w:rPr>
        <w:t>事件</w:t>
      </w:r>
      <w:r w:rsidR="00235656">
        <w:rPr>
          <w:rFonts w:hint="eastAsia"/>
        </w:rPr>
        <w:t>到</w:t>
      </w:r>
      <w:r w:rsidR="00235656">
        <w:rPr>
          <w:rFonts w:hint="eastAsia"/>
        </w:rPr>
        <w:t xml:space="preserve"> textbox </w:t>
      </w:r>
      <w:r w:rsidR="00235656">
        <w:rPr>
          <w:rFonts w:hint="eastAsia"/>
        </w:rPr>
        <w:t>上</w:t>
      </w:r>
    </w:p>
    <w:p w:rsidR="002E2C0B" w:rsidRDefault="00E52C42" w:rsidP="002E2C0B">
      <w:pPr>
        <w:pStyle w:val="a8"/>
        <w:numPr>
          <w:ilvl w:val="0"/>
          <w:numId w:val="40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</w:rPr>
        <w:lastRenderedPageBreak/>
        <w:t>给</w:t>
      </w:r>
      <w:r>
        <w:rPr>
          <w:rFonts w:hint="eastAsia"/>
        </w:rPr>
        <w:t xml:space="preserve"> textbox </w:t>
      </w:r>
      <w:r>
        <w:rPr>
          <w:rFonts w:hint="eastAsia"/>
        </w:rPr>
        <w:t>添加样式</w:t>
      </w:r>
      <w:r>
        <w:rPr>
          <w:rFonts w:hint="eastAsia"/>
        </w:rPr>
        <w:t xml:space="preserve"> ref</w:t>
      </w:r>
      <w:r w:rsidR="00235656">
        <w:rPr>
          <w:rFonts w:hint="eastAsia"/>
        </w:rPr>
        <w:t>。</w:t>
      </w:r>
    </w:p>
    <w:p w:rsidR="002E2C0B" w:rsidRPr="00235656" w:rsidRDefault="002E2C0B" w:rsidP="002356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</w:p>
    <w:sectPr w:rsidR="002E2C0B" w:rsidRPr="00235656" w:rsidSect="00991B16">
      <w:headerReference w:type="default" r:id="rId27"/>
      <w:pgSz w:w="11906" w:h="16838"/>
      <w:pgMar w:top="1440" w:right="833" w:bottom="1440" w:left="8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26F" w:rsidRDefault="008E526F" w:rsidP="00FC28EA">
      <w:pPr>
        <w:spacing w:line="240" w:lineRule="auto"/>
      </w:pPr>
      <w:r>
        <w:separator/>
      </w:r>
    </w:p>
  </w:endnote>
  <w:endnote w:type="continuationSeparator" w:id="0">
    <w:p w:rsidR="008E526F" w:rsidRDefault="008E526F" w:rsidP="00FC2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j-cs">
    <w:altName w:val="Times New Roman"/>
    <w:panose1 w:val="00000000000000000000"/>
    <w:charset w:val="00"/>
    <w:family w:val="roman"/>
    <w:notTrueType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26F" w:rsidRDefault="008E526F" w:rsidP="00FC28EA">
      <w:pPr>
        <w:spacing w:line="240" w:lineRule="auto"/>
      </w:pPr>
      <w:r>
        <w:separator/>
      </w:r>
    </w:p>
  </w:footnote>
  <w:footnote w:type="continuationSeparator" w:id="0">
    <w:p w:rsidR="008E526F" w:rsidRDefault="008E526F" w:rsidP="00FC28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01D" w:rsidRDefault="0084101D" w:rsidP="00FC28EA">
    <w:pPr>
      <w:pStyle w:val="a4"/>
      <w:jc w:val="left"/>
    </w:pPr>
    <w:r>
      <w:rPr>
        <w:rFonts w:hint="eastAsia"/>
      </w:rPr>
      <w:t>MyWeb</w:t>
    </w:r>
    <w:r>
      <w:rPr>
        <w:rFonts w:hint="eastAsia"/>
      </w:rPr>
      <w:t>架构开发文档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254E8A32"/>
    <w:lvl w:ilvl="0">
      <w:start w:val="1"/>
      <w:numFmt w:val="decimal"/>
      <w:lvlText w:val="%1."/>
      <w:lvlJc w:val="left"/>
      <w:pPr>
        <w:ind w:left="395" w:hanging="1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  <w:rPr>
        <w:rFonts w:ascii="Calibri" w:eastAsia="宋体" w:hAnsi="Calibri" w:cs="Times New Roman"/>
      </w:r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8"/>
    <w:multiLevelType w:val="multilevel"/>
    <w:tmpl w:val="00000008"/>
    <w:lvl w:ilvl="0">
      <w:start w:val="1"/>
      <w:numFmt w:val="lowerLetter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0000009"/>
    <w:multiLevelType w:val="multilevel"/>
    <w:tmpl w:val="0000000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6">
    <w:nsid w:val="0000000C"/>
    <w:multiLevelType w:val="multilevel"/>
    <w:tmpl w:val="26EA5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D"/>
    <w:multiLevelType w:val="multilevel"/>
    <w:tmpl w:val="59D0F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E"/>
    <w:multiLevelType w:val="singleLevel"/>
    <w:tmpl w:val="0000000E"/>
    <w:lvl w:ilvl="0">
      <w:start w:val="1"/>
      <w:numFmt w:val="decimal"/>
      <w:suff w:val="space"/>
      <w:lvlText w:val="%1."/>
      <w:lvlJc w:val="left"/>
    </w:lvl>
  </w:abstractNum>
  <w:abstractNum w:abstractNumId="9">
    <w:nsid w:val="0000000F"/>
    <w:multiLevelType w:val="singleLevel"/>
    <w:tmpl w:val="0000000F"/>
    <w:lvl w:ilvl="0">
      <w:start w:val="1"/>
      <w:numFmt w:val="decimal"/>
      <w:suff w:val="space"/>
      <w:lvlText w:val="%1."/>
      <w:lvlJc w:val="left"/>
    </w:lvl>
  </w:abstractNum>
  <w:abstractNum w:abstractNumId="10">
    <w:nsid w:val="062727E6"/>
    <w:multiLevelType w:val="multilevel"/>
    <w:tmpl w:val="E22E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08A01538"/>
    <w:multiLevelType w:val="hybridMultilevel"/>
    <w:tmpl w:val="816CA4BC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2">
    <w:nsid w:val="0CED03AF"/>
    <w:multiLevelType w:val="multilevel"/>
    <w:tmpl w:val="ABAE9C56"/>
    <w:lvl w:ilvl="0">
      <w:start w:val="1"/>
      <w:numFmt w:val="decimal"/>
      <w:lvlText w:val="%1."/>
      <w:lvlJc w:val="left"/>
      <w:pPr>
        <w:ind w:left="927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ind w:left="1407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2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4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hint="eastAsia"/>
      </w:rPr>
    </w:lvl>
  </w:abstractNum>
  <w:abstractNum w:abstractNumId="13">
    <w:nsid w:val="13850EDD"/>
    <w:multiLevelType w:val="multilevel"/>
    <w:tmpl w:val="E3E2EFAA"/>
    <w:lvl w:ilvl="0">
      <w:start w:val="1"/>
      <w:numFmt w:val="decimal"/>
      <w:lvlText w:val="%1."/>
      <w:lvlJc w:val="left"/>
      <w:pPr>
        <w:ind w:left="585" w:hanging="1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5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70" w:hanging="420"/>
      </w:pPr>
      <w:rPr>
        <w:rFonts w:ascii="Calibri" w:eastAsia="宋体" w:hAnsi="Calibri" w:cs="Times New Roman" w:hint="eastAsia"/>
      </w:rPr>
    </w:lvl>
    <w:lvl w:ilvl="4">
      <w:start w:val="1"/>
      <w:numFmt w:val="lowerLetter"/>
      <w:lvlText w:val="%5)"/>
      <w:lvlJc w:val="left"/>
      <w:pPr>
        <w:ind w:left="249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1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3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5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70" w:hanging="420"/>
      </w:pPr>
      <w:rPr>
        <w:rFonts w:hint="eastAsia"/>
      </w:rPr>
    </w:lvl>
  </w:abstractNum>
  <w:abstractNum w:abstractNumId="14">
    <w:nsid w:val="1AA67620"/>
    <w:multiLevelType w:val="multilevel"/>
    <w:tmpl w:val="E22E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23343B09"/>
    <w:multiLevelType w:val="hybridMultilevel"/>
    <w:tmpl w:val="EA36D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67F11A7"/>
    <w:multiLevelType w:val="multilevel"/>
    <w:tmpl w:val="ABAE9C56"/>
    <w:lvl w:ilvl="0">
      <w:start w:val="1"/>
      <w:numFmt w:val="decimal"/>
      <w:lvlText w:val="%1."/>
      <w:lvlJc w:val="left"/>
      <w:pPr>
        <w:ind w:left="927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ind w:left="1407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2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4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hint="eastAsia"/>
      </w:rPr>
    </w:lvl>
  </w:abstractNum>
  <w:abstractNum w:abstractNumId="17">
    <w:nsid w:val="2CBF5E24"/>
    <w:multiLevelType w:val="multilevel"/>
    <w:tmpl w:val="B65805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>
    <w:nsid w:val="2DA67082"/>
    <w:multiLevelType w:val="multilevel"/>
    <w:tmpl w:val="C5C805B6"/>
    <w:lvl w:ilvl="0">
      <w:start w:val="1"/>
      <w:numFmt w:val="decimal"/>
      <w:lvlText w:val="%1."/>
      <w:lvlJc w:val="left"/>
      <w:pPr>
        <w:ind w:left="395" w:hanging="1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ascii="Calibri" w:eastAsia="宋体" w:hAnsi="Calibri" w:cs="Times New Roman"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19">
    <w:nsid w:val="32692828"/>
    <w:multiLevelType w:val="multilevel"/>
    <w:tmpl w:val="ABAE9C56"/>
    <w:lvl w:ilvl="0">
      <w:start w:val="1"/>
      <w:numFmt w:val="decimal"/>
      <w:lvlText w:val="%1."/>
      <w:lvlJc w:val="left"/>
      <w:pPr>
        <w:ind w:left="780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0">
    <w:nsid w:val="3342344D"/>
    <w:multiLevelType w:val="hybridMultilevel"/>
    <w:tmpl w:val="9AA65770"/>
    <w:lvl w:ilvl="0" w:tplc="057A7352">
      <w:start w:val="1"/>
      <w:numFmt w:val="upperLetter"/>
      <w:lvlText w:val="%1）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1">
    <w:nsid w:val="336E3C18"/>
    <w:multiLevelType w:val="singleLevel"/>
    <w:tmpl w:val="0000000F"/>
    <w:lvl w:ilvl="0">
      <w:start w:val="1"/>
      <w:numFmt w:val="decimal"/>
      <w:suff w:val="space"/>
      <w:lvlText w:val="%1."/>
      <w:lvlJc w:val="left"/>
    </w:lvl>
  </w:abstractNum>
  <w:abstractNum w:abstractNumId="22">
    <w:nsid w:val="346A076F"/>
    <w:multiLevelType w:val="multilevel"/>
    <w:tmpl w:val="E22E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>
    <w:nsid w:val="38AF59EB"/>
    <w:multiLevelType w:val="multilevel"/>
    <w:tmpl w:val="C5C805B6"/>
    <w:lvl w:ilvl="0">
      <w:start w:val="1"/>
      <w:numFmt w:val="decimal"/>
      <w:lvlText w:val="%1."/>
      <w:lvlJc w:val="left"/>
      <w:pPr>
        <w:ind w:left="395" w:hanging="1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ascii="Calibri" w:eastAsia="宋体" w:hAnsi="Calibri" w:cs="Times New Roman"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24">
    <w:nsid w:val="3F462F77"/>
    <w:multiLevelType w:val="multilevel"/>
    <w:tmpl w:val="26EA5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9A0BF2"/>
    <w:multiLevelType w:val="multilevel"/>
    <w:tmpl w:val="26EA5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41D25F5"/>
    <w:multiLevelType w:val="hybridMultilevel"/>
    <w:tmpl w:val="AB402440"/>
    <w:lvl w:ilvl="0" w:tplc="0FAEE2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294A91"/>
    <w:multiLevelType w:val="multilevel"/>
    <w:tmpl w:val="0068127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8">
    <w:nsid w:val="5A3C78C0"/>
    <w:multiLevelType w:val="hybridMultilevel"/>
    <w:tmpl w:val="3C281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EEC5CA0"/>
    <w:multiLevelType w:val="multilevel"/>
    <w:tmpl w:val="4216C3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0">
    <w:nsid w:val="64E62AD3"/>
    <w:multiLevelType w:val="multilevel"/>
    <w:tmpl w:val="6A6AE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>
    <w:nsid w:val="66190F24"/>
    <w:multiLevelType w:val="multilevel"/>
    <w:tmpl w:val="0000000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17F57AA"/>
    <w:multiLevelType w:val="singleLevel"/>
    <w:tmpl w:val="0000000E"/>
    <w:lvl w:ilvl="0">
      <w:start w:val="1"/>
      <w:numFmt w:val="decimal"/>
      <w:suff w:val="space"/>
      <w:lvlText w:val="%1."/>
      <w:lvlJc w:val="left"/>
    </w:lvl>
  </w:abstractNum>
  <w:abstractNum w:abstractNumId="33">
    <w:nsid w:val="72E87BB4"/>
    <w:multiLevelType w:val="multilevel"/>
    <w:tmpl w:val="E3E2EFAA"/>
    <w:lvl w:ilvl="0">
      <w:start w:val="1"/>
      <w:numFmt w:val="decimal"/>
      <w:lvlText w:val="%1."/>
      <w:lvlJc w:val="left"/>
      <w:pPr>
        <w:ind w:left="585" w:hanging="1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5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70" w:hanging="420"/>
      </w:pPr>
      <w:rPr>
        <w:rFonts w:ascii="Calibri" w:eastAsia="宋体" w:hAnsi="Calibri" w:cs="Times New Roman" w:hint="eastAsia"/>
      </w:rPr>
    </w:lvl>
    <w:lvl w:ilvl="4">
      <w:start w:val="1"/>
      <w:numFmt w:val="lowerLetter"/>
      <w:lvlText w:val="%5)"/>
      <w:lvlJc w:val="left"/>
      <w:pPr>
        <w:ind w:left="249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1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3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5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70" w:hanging="420"/>
      </w:pPr>
      <w:rPr>
        <w:rFonts w:hint="eastAsia"/>
      </w:rPr>
    </w:lvl>
  </w:abstractNum>
  <w:abstractNum w:abstractNumId="34">
    <w:nsid w:val="73497897"/>
    <w:multiLevelType w:val="multilevel"/>
    <w:tmpl w:val="709EC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5">
    <w:nsid w:val="743200FA"/>
    <w:multiLevelType w:val="multilevel"/>
    <w:tmpl w:val="D786C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6">
    <w:nsid w:val="75464946"/>
    <w:multiLevelType w:val="hybridMultilevel"/>
    <w:tmpl w:val="7564E212"/>
    <w:lvl w:ilvl="0" w:tplc="000C0F32">
      <w:start w:val="1"/>
      <w:numFmt w:val="upp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7">
    <w:nsid w:val="7AE45399"/>
    <w:multiLevelType w:val="hybridMultilevel"/>
    <w:tmpl w:val="B4861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9B718A"/>
    <w:multiLevelType w:val="hybridMultilevel"/>
    <w:tmpl w:val="FE74700C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39">
    <w:nsid w:val="7EA01317"/>
    <w:multiLevelType w:val="multilevel"/>
    <w:tmpl w:val="26EA5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35"/>
  </w:num>
  <w:num w:numId="12">
    <w:abstractNumId w:val="34"/>
  </w:num>
  <w:num w:numId="13">
    <w:abstractNumId w:val="17"/>
  </w:num>
  <w:num w:numId="14">
    <w:abstractNumId w:val="29"/>
  </w:num>
  <w:num w:numId="15">
    <w:abstractNumId w:val="22"/>
  </w:num>
  <w:num w:numId="16">
    <w:abstractNumId w:val="30"/>
  </w:num>
  <w:num w:numId="17">
    <w:abstractNumId w:val="33"/>
  </w:num>
  <w:num w:numId="18">
    <w:abstractNumId w:val="13"/>
  </w:num>
  <w:num w:numId="19">
    <w:abstractNumId w:val="21"/>
  </w:num>
  <w:num w:numId="20">
    <w:abstractNumId w:val="27"/>
  </w:num>
  <w:num w:numId="21">
    <w:abstractNumId w:val="19"/>
  </w:num>
  <w:num w:numId="22">
    <w:abstractNumId w:val="12"/>
  </w:num>
  <w:num w:numId="23">
    <w:abstractNumId w:val="16"/>
  </w:num>
  <w:num w:numId="24">
    <w:abstractNumId w:val="18"/>
  </w:num>
  <w:num w:numId="25">
    <w:abstractNumId w:val="37"/>
  </w:num>
  <w:num w:numId="26">
    <w:abstractNumId w:val="15"/>
  </w:num>
  <w:num w:numId="27">
    <w:abstractNumId w:val="28"/>
  </w:num>
  <w:num w:numId="28">
    <w:abstractNumId w:val="24"/>
  </w:num>
  <w:num w:numId="29">
    <w:abstractNumId w:val="20"/>
  </w:num>
  <w:num w:numId="30">
    <w:abstractNumId w:val="36"/>
  </w:num>
  <w:num w:numId="31">
    <w:abstractNumId w:val="11"/>
  </w:num>
  <w:num w:numId="32">
    <w:abstractNumId w:val="23"/>
  </w:num>
  <w:num w:numId="33">
    <w:abstractNumId w:val="38"/>
  </w:num>
  <w:num w:numId="34">
    <w:abstractNumId w:val="31"/>
  </w:num>
  <w:num w:numId="35">
    <w:abstractNumId w:val="10"/>
  </w:num>
  <w:num w:numId="36">
    <w:abstractNumId w:val="32"/>
  </w:num>
  <w:num w:numId="37">
    <w:abstractNumId w:val="26"/>
  </w:num>
  <w:num w:numId="38">
    <w:abstractNumId w:val="14"/>
  </w:num>
  <w:num w:numId="39">
    <w:abstractNumId w:val="25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4DB9"/>
    <w:rsid w:val="00007D78"/>
    <w:rsid w:val="00021AD0"/>
    <w:rsid w:val="0002268A"/>
    <w:rsid w:val="000236DE"/>
    <w:rsid w:val="000274F9"/>
    <w:rsid w:val="0003492C"/>
    <w:rsid w:val="00041D44"/>
    <w:rsid w:val="00046749"/>
    <w:rsid w:val="00057439"/>
    <w:rsid w:val="00064429"/>
    <w:rsid w:val="00073908"/>
    <w:rsid w:val="0007595A"/>
    <w:rsid w:val="00075E90"/>
    <w:rsid w:val="000776A1"/>
    <w:rsid w:val="000820B0"/>
    <w:rsid w:val="0008629B"/>
    <w:rsid w:val="0009073B"/>
    <w:rsid w:val="000A0200"/>
    <w:rsid w:val="000A7613"/>
    <w:rsid w:val="000B1909"/>
    <w:rsid w:val="000C4CB9"/>
    <w:rsid w:val="000C68FB"/>
    <w:rsid w:val="000C7806"/>
    <w:rsid w:val="000E1568"/>
    <w:rsid w:val="000E24F0"/>
    <w:rsid w:val="000E432F"/>
    <w:rsid w:val="000E4911"/>
    <w:rsid w:val="000E4DCA"/>
    <w:rsid w:val="000E5FDC"/>
    <w:rsid w:val="000F1B70"/>
    <w:rsid w:val="000F629C"/>
    <w:rsid w:val="000F7DB9"/>
    <w:rsid w:val="0011579E"/>
    <w:rsid w:val="00123DC5"/>
    <w:rsid w:val="00125164"/>
    <w:rsid w:val="00144911"/>
    <w:rsid w:val="00147DBB"/>
    <w:rsid w:val="00151ACA"/>
    <w:rsid w:val="00152E2D"/>
    <w:rsid w:val="00153763"/>
    <w:rsid w:val="0016442C"/>
    <w:rsid w:val="001674E3"/>
    <w:rsid w:val="001727EF"/>
    <w:rsid w:val="00172A27"/>
    <w:rsid w:val="00176658"/>
    <w:rsid w:val="00176D40"/>
    <w:rsid w:val="0017719E"/>
    <w:rsid w:val="001771BA"/>
    <w:rsid w:val="00181179"/>
    <w:rsid w:val="00181CF4"/>
    <w:rsid w:val="00182440"/>
    <w:rsid w:val="00184AB6"/>
    <w:rsid w:val="00191DFA"/>
    <w:rsid w:val="001923A3"/>
    <w:rsid w:val="0019771B"/>
    <w:rsid w:val="001B05CD"/>
    <w:rsid w:val="001D1FC8"/>
    <w:rsid w:val="001D3B54"/>
    <w:rsid w:val="001E352B"/>
    <w:rsid w:val="00226042"/>
    <w:rsid w:val="002320BA"/>
    <w:rsid w:val="002349C4"/>
    <w:rsid w:val="00235656"/>
    <w:rsid w:val="0023573F"/>
    <w:rsid w:val="00252A74"/>
    <w:rsid w:val="002649ED"/>
    <w:rsid w:val="0028271D"/>
    <w:rsid w:val="002850A5"/>
    <w:rsid w:val="0029502B"/>
    <w:rsid w:val="002A2555"/>
    <w:rsid w:val="002A58B3"/>
    <w:rsid w:val="002B0B8C"/>
    <w:rsid w:val="002B647B"/>
    <w:rsid w:val="002D006C"/>
    <w:rsid w:val="002D133E"/>
    <w:rsid w:val="002D6A69"/>
    <w:rsid w:val="002E2C0B"/>
    <w:rsid w:val="002E781C"/>
    <w:rsid w:val="003039D1"/>
    <w:rsid w:val="00303D40"/>
    <w:rsid w:val="0032370C"/>
    <w:rsid w:val="00330CE4"/>
    <w:rsid w:val="00330D15"/>
    <w:rsid w:val="00335060"/>
    <w:rsid w:val="0033581A"/>
    <w:rsid w:val="00340F2B"/>
    <w:rsid w:val="0034294C"/>
    <w:rsid w:val="00343E05"/>
    <w:rsid w:val="00344DF5"/>
    <w:rsid w:val="00351B43"/>
    <w:rsid w:val="003537BE"/>
    <w:rsid w:val="003627A9"/>
    <w:rsid w:val="00370C4B"/>
    <w:rsid w:val="003828AF"/>
    <w:rsid w:val="0038450F"/>
    <w:rsid w:val="00386664"/>
    <w:rsid w:val="003872D9"/>
    <w:rsid w:val="00394A54"/>
    <w:rsid w:val="00395778"/>
    <w:rsid w:val="00395F52"/>
    <w:rsid w:val="003970B8"/>
    <w:rsid w:val="003A1896"/>
    <w:rsid w:val="003A3EDC"/>
    <w:rsid w:val="003B1C52"/>
    <w:rsid w:val="003B785D"/>
    <w:rsid w:val="003C1C20"/>
    <w:rsid w:val="003C36FE"/>
    <w:rsid w:val="003E1895"/>
    <w:rsid w:val="003F0394"/>
    <w:rsid w:val="003F320B"/>
    <w:rsid w:val="003F6C0F"/>
    <w:rsid w:val="003F747E"/>
    <w:rsid w:val="003F780E"/>
    <w:rsid w:val="00404A9C"/>
    <w:rsid w:val="0040776F"/>
    <w:rsid w:val="004121CE"/>
    <w:rsid w:val="004153FA"/>
    <w:rsid w:val="004302D5"/>
    <w:rsid w:val="004313F8"/>
    <w:rsid w:val="00441927"/>
    <w:rsid w:val="00441C2E"/>
    <w:rsid w:val="0044516E"/>
    <w:rsid w:val="00450C8F"/>
    <w:rsid w:val="00461728"/>
    <w:rsid w:val="00463D98"/>
    <w:rsid w:val="00464FE9"/>
    <w:rsid w:val="00465733"/>
    <w:rsid w:val="0046711A"/>
    <w:rsid w:val="004722CF"/>
    <w:rsid w:val="0047411C"/>
    <w:rsid w:val="004821D9"/>
    <w:rsid w:val="00484982"/>
    <w:rsid w:val="004A33E4"/>
    <w:rsid w:val="004B3EA6"/>
    <w:rsid w:val="004B5EB2"/>
    <w:rsid w:val="004C3435"/>
    <w:rsid w:val="004D056C"/>
    <w:rsid w:val="004D115E"/>
    <w:rsid w:val="004D73FA"/>
    <w:rsid w:val="004E7E52"/>
    <w:rsid w:val="004F492C"/>
    <w:rsid w:val="005005AA"/>
    <w:rsid w:val="00504D2B"/>
    <w:rsid w:val="00505D30"/>
    <w:rsid w:val="00506E02"/>
    <w:rsid w:val="005104E1"/>
    <w:rsid w:val="00511846"/>
    <w:rsid w:val="00511908"/>
    <w:rsid w:val="0052584B"/>
    <w:rsid w:val="005278D0"/>
    <w:rsid w:val="005355BC"/>
    <w:rsid w:val="00537BBA"/>
    <w:rsid w:val="00541C98"/>
    <w:rsid w:val="00551498"/>
    <w:rsid w:val="00556017"/>
    <w:rsid w:val="00556575"/>
    <w:rsid w:val="00557FBE"/>
    <w:rsid w:val="00566D77"/>
    <w:rsid w:val="00571AFC"/>
    <w:rsid w:val="00573204"/>
    <w:rsid w:val="00574673"/>
    <w:rsid w:val="00575ABF"/>
    <w:rsid w:val="0058588C"/>
    <w:rsid w:val="00595AA9"/>
    <w:rsid w:val="005A5A6D"/>
    <w:rsid w:val="005B378D"/>
    <w:rsid w:val="005B38BA"/>
    <w:rsid w:val="005B5F79"/>
    <w:rsid w:val="005C6DF5"/>
    <w:rsid w:val="005D3F9B"/>
    <w:rsid w:val="005D493F"/>
    <w:rsid w:val="005D68FD"/>
    <w:rsid w:val="005E3602"/>
    <w:rsid w:val="00603175"/>
    <w:rsid w:val="00604943"/>
    <w:rsid w:val="00605929"/>
    <w:rsid w:val="00605AED"/>
    <w:rsid w:val="00605C8D"/>
    <w:rsid w:val="0061142D"/>
    <w:rsid w:val="00613A3D"/>
    <w:rsid w:val="00617B94"/>
    <w:rsid w:val="0062554C"/>
    <w:rsid w:val="00636ECC"/>
    <w:rsid w:val="00645AFC"/>
    <w:rsid w:val="00657E27"/>
    <w:rsid w:val="00667DE4"/>
    <w:rsid w:val="0068128E"/>
    <w:rsid w:val="0068260D"/>
    <w:rsid w:val="00685B72"/>
    <w:rsid w:val="00686DD8"/>
    <w:rsid w:val="00696F9A"/>
    <w:rsid w:val="006B3364"/>
    <w:rsid w:val="006B7D70"/>
    <w:rsid w:val="006C346D"/>
    <w:rsid w:val="006D14BD"/>
    <w:rsid w:val="006D640E"/>
    <w:rsid w:val="006D6D16"/>
    <w:rsid w:val="006F041C"/>
    <w:rsid w:val="006F101F"/>
    <w:rsid w:val="006F43EB"/>
    <w:rsid w:val="006F52F1"/>
    <w:rsid w:val="00700986"/>
    <w:rsid w:val="00703F95"/>
    <w:rsid w:val="00705BA1"/>
    <w:rsid w:val="00717C5A"/>
    <w:rsid w:val="00720ABD"/>
    <w:rsid w:val="00723104"/>
    <w:rsid w:val="00724830"/>
    <w:rsid w:val="00724D6F"/>
    <w:rsid w:val="00737A9E"/>
    <w:rsid w:val="007423ED"/>
    <w:rsid w:val="00743E92"/>
    <w:rsid w:val="0074719A"/>
    <w:rsid w:val="007512DB"/>
    <w:rsid w:val="0075351E"/>
    <w:rsid w:val="00774062"/>
    <w:rsid w:val="00776D94"/>
    <w:rsid w:val="00777D4B"/>
    <w:rsid w:val="0078473A"/>
    <w:rsid w:val="00793439"/>
    <w:rsid w:val="007A1867"/>
    <w:rsid w:val="007B3112"/>
    <w:rsid w:val="007B4205"/>
    <w:rsid w:val="007D32E4"/>
    <w:rsid w:val="007D3770"/>
    <w:rsid w:val="007D404F"/>
    <w:rsid w:val="007D6F18"/>
    <w:rsid w:val="007E6DC0"/>
    <w:rsid w:val="007F043B"/>
    <w:rsid w:val="007F666B"/>
    <w:rsid w:val="008039C4"/>
    <w:rsid w:val="008215F3"/>
    <w:rsid w:val="0083250D"/>
    <w:rsid w:val="00836865"/>
    <w:rsid w:val="008402A8"/>
    <w:rsid w:val="0084101D"/>
    <w:rsid w:val="00841BBF"/>
    <w:rsid w:val="00845CC8"/>
    <w:rsid w:val="008468A6"/>
    <w:rsid w:val="00847801"/>
    <w:rsid w:val="00850CDD"/>
    <w:rsid w:val="0085313D"/>
    <w:rsid w:val="0085630A"/>
    <w:rsid w:val="0086251D"/>
    <w:rsid w:val="00865A87"/>
    <w:rsid w:val="00870956"/>
    <w:rsid w:val="008801DE"/>
    <w:rsid w:val="0088593B"/>
    <w:rsid w:val="00885E09"/>
    <w:rsid w:val="00890B33"/>
    <w:rsid w:val="00894B4E"/>
    <w:rsid w:val="008974C9"/>
    <w:rsid w:val="008A0F5D"/>
    <w:rsid w:val="008C1E25"/>
    <w:rsid w:val="008C38C5"/>
    <w:rsid w:val="008D2CBC"/>
    <w:rsid w:val="008D2D51"/>
    <w:rsid w:val="008D56BF"/>
    <w:rsid w:val="008D7535"/>
    <w:rsid w:val="008E16A1"/>
    <w:rsid w:val="008E3A47"/>
    <w:rsid w:val="008E4083"/>
    <w:rsid w:val="008E5092"/>
    <w:rsid w:val="008E526F"/>
    <w:rsid w:val="008F71AE"/>
    <w:rsid w:val="009064D7"/>
    <w:rsid w:val="009067E9"/>
    <w:rsid w:val="00911A95"/>
    <w:rsid w:val="00912128"/>
    <w:rsid w:val="00917C72"/>
    <w:rsid w:val="00920D60"/>
    <w:rsid w:val="009314B1"/>
    <w:rsid w:val="00934BEE"/>
    <w:rsid w:val="00944F36"/>
    <w:rsid w:val="0095522E"/>
    <w:rsid w:val="0096442C"/>
    <w:rsid w:val="009653C5"/>
    <w:rsid w:val="00970B5F"/>
    <w:rsid w:val="00977D59"/>
    <w:rsid w:val="0098248F"/>
    <w:rsid w:val="00991B16"/>
    <w:rsid w:val="00994D5E"/>
    <w:rsid w:val="009965AA"/>
    <w:rsid w:val="009966A9"/>
    <w:rsid w:val="00996E30"/>
    <w:rsid w:val="009A17A7"/>
    <w:rsid w:val="009A60F0"/>
    <w:rsid w:val="009A70B1"/>
    <w:rsid w:val="009B6538"/>
    <w:rsid w:val="009C1095"/>
    <w:rsid w:val="009C7540"/>
    <w:rsid w:val="009C7B35"/>
    <w:rsid w:val="009D010F"/>
    <w:rsid w:val="009D4170"/>
    <w:rsid w:val="009D67B5"/>
    <w:rsid w:val="009D6E1A"/>
    <w:rsid w:val="009D719F"/>
    <w:rsid w:val="009E031E"/>
    <w:rsid w:val="009F0C4B"/>
    <w:rsid w:val="009F14B9"/>
    <w:rsid w:val="009F1F65"/>
    <w:rsid w:val="009F3CF5"/>
    <w:rsid w:val="009F4FA4"/>
    <w:rsid w:val="00A00DA2"/>
    <w:rsid w:val="00A04129"/>
    <w:rsid w:val="00A1186D"/>
    <w:rsid w:val="00A33212"/>
    <w:rsid w:val="00A51CDB"/>
    <w:rsid w:val="00A70BD2"/>
    <w:rsid w:val="00A72BC6"/>
    <w:rsid w:val="00A745F6"/>
    <w:rsid w:val="00A774A8"/>
    <w:rsid w:val="00A80703"/>
    <w:rsid w:val="00A8314A"/>
    <w:rsid w:val="00A8330F"/>
    <w:rsid w:val="00A90FD4"/>
    <w:rsid w:val="00A911EA"/>
    <w:rsid w:val="00A93B6F"/>
    <w:rsid w:val="00AA525D"/>
    <w:rsid w:val="00AA5EC6"/>
    <w:rsid w:val="00AA669D"/>
    <w:rsid w:val="00AD1796"/>
    <w:rsid w:val="00AD2E6E"/>
    <w:rsid w:val="00AD7F3F"/>
    <w:rsid w:val="00AE4805"/>
    <w:rsid w:val="00B01EBA"/>
    <w:rsid w:val="00B02EF9"/>
    <w:rsid w:val="00B050F3"/>
    <w:rsid w:val="00B051B7"/>
    <w:rsid w:val="00B05619"/>
    <w:rsid w:val="00B06FE3"/>
    <w:rsid w:val="00B11CD9"/>
    <w:rsid w:val="00B15943"/>
    <w:rsid w:val="00B16203"/>
    <w:rsid w:val="00B168EA"/>
    <w:rsid w:val="00B1730F"/>
    <w:rsid w:val="00B205FE"/>
    <w:rsid w:val="00B22273"/>
    <w:rsid w:val="00B23813"/>
    <w:rsid w:val="00B23844"/>
    <w:rsid w:val="00B23E67"/>
    <w:rsid w:val="00B364ED"/>
    <w:rsid w:val="00B37D39"/>
    <w:rsid w:val="00B40A17"/>
    <w:rsid w:val="00B422CF"/>
    <w:rsid w:val="00B43E76"/>
    <w:rsid w:val="00B458FA"/>
    <w:rsid w:val="00B521D5"/>
    <w:rsid w:val="00B542AA"/>
    <w:rsid w:val="00B548D5"/>
    <w:rsid w:val="00B67CF7"/>
    <w:rsid w:val="00B71EDD"/>
    <w:rsid w:val="00B75407"/>
    <w:rsid w:val="00B8427F"/>
    <w:rsid w:val="00B85BEC"/>
    <w:rsid w:val="00B90223"/>
    <w:rsid w:val="00B92315"/>
    <w:rsid w:val="00B962D9"/>
    <w:rsid w:val="00BA37DF"/>
    <w:rsid w:val="00BB5233"/>
    <w:rsid w:val="00BD6CD5"/>
    <w:rsid w:val="00BE73D0"/>
    <w:rsid w:val="00BF5A81"/>
    <w:rsid w:val="00C026FF"/>
    <w:rsid w:val="00C072FD"/>
    <w:rsid w:val="00C15F2B"/>
    <w:rsid w:val="00C175C2"/>
    <w:rsid w:val="00C2257D"/>
    <w:rsid w:val="00C246B1"/>
    <w:rsid w:val="00C27C39"/>
    <w:rsid w:val="00C332D9"/>
    <w:rsid w:val="00C33F06"/>
    <w:rsid w:val="00C34A63"/>
    <w:rsid w:val="00C35AC0"/>
    <w:rsid w:val="00C51CC6"/>
    <w:rsid w:val="00C52834"/>
    <w:rsid w:val="00C60D6A"/>
    <w:rsid w:val="00C61504"/>
    <w:rsid w:val="00C622D4"/>
    <w:rsid w:val="00C65A69"/>
    <w:rsid w:val="00C9093F"/>
    <w:rsid w:val="00C92E49"/>
    <w:rsid w:val="00C96697"/>
    <w:rsid w:val="00CA0D87"/>
    <w:rsid w:val="00CA1506"/>
    <w:rsid w:val="00CA2E20"/>
    <w:rsid w:val="00CB564F"/>
    <w:rsid w:val="00CB7B99"/>
    <w:rsid w:val="00CC526D"/>
    <w:rsid w:val="00CC553D"/>
    <w:rsid w:val="00CC56AA"/>
    <w:rsid w:val="00CD1454"/>
    <w:rsid w:val="00CD4112"/>
    <w:rsid w:val="00CE2043"/>
    <w:rsid w:val="00CE6236"/>
    <w:rsid w:val="00CE7F95"/>
    <w:rsid w:val="00CF0230"/>
    <w:rsid w:val="00CF4AE9"/>
    <w:rsid w:val="00D0047F"/>
    <w:rsid w:val="00D11037"/>
    <w:rsid w:val="00D120E5"/>
    <w:rsid w:val="00D21212"/>
    <w:rsid w:val="00D24333"/>
    <w:rsid w:val="00D30E06"/>
    <w:rsid w:val="00D373CD"/>
    <w:rsid w:val="00D40BAF"/>
    <w:rsid w:val="00D72B1A"/>
    <w:rsid w:val="00D809E0"/>
    <w:rsid w:val="00D93B5C"/>
    <w:rsid w:val="00D945B5"/>
    <w:rsid w:val="00D94D8E"/>
    <w:rsid w:val="00DA4DC9"/>
    <w:rsid w:val="00DA728B"/>
    <w:rsid w:val="00DB001D"/>
    <w:rsid w:val="00DC000C"/>
    <w:rsid w:val="00DC2B35"/>
    <w:rsid w:val="00DC7913"/>
    <w:rsid w:val="00DE0259"/>
    <w:rsid w:val="00DE6356"/>
    <w:rsid w:val="00DF1B95"/>
    <w:rsid w:val="00DF25C6"/>
    <w:rsid w:val="00DF534E"/>
    <w:rsid w:val="00E124AB"/>
    <w:rsid w:val="00E2636E"/>
    <w:rsid w:val="00E33FA9"/>
    <w:rsid w:val="00E35642"/>
    <w:rsid w:val="00E43053"/>
    <w:rsid w:val="00E47A27"/>
    <w:rsid w:val="00E52C42"/>
    <w:rsid w:val="00E57DB0"/>
    <w:rsid w:val="00E718A0"/>
    <w:rsid w:val="00E71957"/>
    <w:rsid w:val="00E83249"/>
    <w:rsid w:val="00E93C14"/>
    <w:rsid w:val="00E9503D"/>
    <w:rsid w:val="00E95BC4"/>
    <w:rsid w:val="00E97A5E"/>
    <w:rsid w:val="00EC5E5D"/>
    <w:rsid w:val="00ED13F6"/>
    <w:rsid w:val="00ED35F3"/>
    <w:rsid w:val="00ED6B3C"/>
    <w:rsid w:val="00EE3431"/>
    <w:rsid w:val="00EF54C3"/>
    <w:rsid w:val="00F02358"/>
    <w:rsid w:val="00F02597"/>
    <w:rsid w:val="00F06605"/>
    <w:rsid w:val="00F06956"/>
    <w:rsid w:val="00F07001"/>
    <w:rsid w:val="00F10626"/>
    <w:rsid w:val="00F10A39"/>
    <w:rsid w:val="00F13717"/>
    <w:rsid w:val="00F20614"/>
    <w:rsid w:val="00F37FB7"/>
    <w:rsid w:val="00F44EAB"/>
    <w:rsid w:val="00F518B7"/>
    <w:rsid w:val="00F57729"/>
    <w:rsid w:val="00F60AA3"/>
    <w:rsid w:val="00F627B2"/>
    <w:rsid w:val="00F66C62"/>
    <w:rsid w:val="00F706B1"/>
    <w:rsid w:val="00F77FC4"/>
    <w:rsid w:val="00F833B7"/>
    <w:rsid w:val="00F83BA7"/>
    <w:rsid w:val="00F92EFF"/>
    <w:rsid w:val="00F933A7"/>
    <w:rsid w:val="00FA0BE9"/>
    <w:rsid w:val="00FA12D4"/>
    <w:rsid w:val="00FA3998"/>
    <w:rsid w:val="00FA5CFE"/>
    <w:rsid w:val="00FA7A7C"/>
    <w:rsid w:val="00FC123B"/>
    <w:rsid w:val="00FC28EA"/>
    <w:rsid w:val="00FC2C84"/>
    <w:rsid w:val="00FD13D5"/>
    <w:rsid w:val="00FD3336"/>
    <w:rsid w:val="00FD3C64"/>
    <w:rsid w:val="00FE0323"/>
    <w:rsid w:val="00FE573E"/>
    <w:rsid w:val="00FF0112"/>
    <w:rsid w:val="00FF0654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allout" idref="#AutoShape 51"/>
        <o:r id="V:Rule2" type="callout" idref="#AutoShape 53"/>
        <o:r id="V:Rule3" type="callout" idref="#AutoShape 54"/>
        <o:r id="V:Rule4" type="callout" idref="#AutoShape 57"/>
        <o:r id="V:Rule5" type="callout" idref="#AutoShape 55"/>
        <o:r id="V:Rule6" type="callout" idref="#AutoShape 61"/>
        <o:r id="V:Rule7" type="callout" idref="#_x0000_s1041"/>
        <o:r id="V:Rule8" type="callout" idref="#AutoShape 59"/>
        <o:r id="V:Rule9" type="callout" idref="#_x0000_s1043"/>
        <o:r id="V:Rule10" type="callout" idref="#_x0000_s104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F9A"/>
    <w:pPr>
      <w:widowControl w:val="0"/>
      <w:spacing w:line="360" w:lineRule="auto"/>
      <w:jc w:val="both"/>
    </w:pPr>
    <w:rPr>
      <w:rFonts w:ascii="Calibri" w:hAnsi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696F9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96F9A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96F9A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96F9A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96F9A"/>
    <w:rPr>
      <w:color w:val="0000FF"/>
      <w:u w:val="single"/>
    </w:rPr>
  </w:style>
  <w:style w:type="character" w:customStyle="1" w:styleId="Char">
    <w:name w:val="页眉 Char"/>
    <w:link w:val="a4"/>
    <w:uiPriority w:val="99"/>
    <w:rsid w:val="00696F9A"/>
    <w:rPr>
      <w:sz w:val="18"/>
      <w:szCs w:val="18"/>
    </w:rPr>
  </w:style>
  <w:style w:type="character" w:customStyle="1" w:styleId="Char0">
    <w:name w:val="页脚 Char"/>
    <w:link w:val="a5"/>
    <w:rsid w:val="00696F9A"/>
    <w:rPr>
      <w:sz w:val="18"/>
      <w:szCs w:val="18"/>
    </w:rPr>
  </w:style>
  <w:style w:type="character" w:customStyle="1" w:styleId="1Char">
    <w:name w:val="标题 1 Char"/>
    <w:link w:val="1"/>
    <w:rsid w:val="00696F9A"/>
    <w:rPr>
      <w:b/>
      <w:bCs/>
      <w:kern w:val="44"/>
      <w:sz w:val="44"/>
      <w:szCs w:val="44"/>
    </w:rPr>
  </w:style>
  <w:style w:type="character" w:customStyle="1" w:styleId="Char1">
    <w:name w:val="文档结构图 Char"/>
    <w:link w:val="10"/>
    <w:rsid w:val="00696F9A"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rsid w:val="00696F9A"/>
    <w:rPr>
      <w:rFonts w:ascii="Cambria" w:eastAsia="宋体" w:hAnsi="Cambria"/>
      <w:b/>
      <w:bCs/>
      <w:sz w:val="32"/>
      <w:szCs w:val="32"/>
    </w:rPr>
  </w:style>
  <w:style w:type="character" w:customStyle="1" w:styleId="4Char">
    <w:name w:val="标题 4 Char"/>
    <w:link w:val="4"/>
    <w:rsid w:val="00696F9A"/>
    <w:rPr>
      <w:rFonts w:ascii="Cambria" w:eastAsia="宋体" w:hAnsi="Cambria"/>
      <w:b/>
      <w:bCs/>
      <w:sz w:val="28"/>
      <w:szCs w:val="28"/>
    </w:rPr>
  </w:style>
  <w:style w:type="character" w:customStyle="1" w:styleId="3Char">
    <w:name w:val="标题 3 Char"/>
    <w:link w:val="3"/>
    <w:rsid w:val="00696F9A"/>
    <w:rPr>
      <w:b/>
      <w:bCs/>
      <w:sz w:val="32"/>
      <w:szCs w:val="32"/>
    </w:rPr>
  </w:style>
  <w:style w:type="character" w:customStyle="1" w:styleId="Char2">
    <w:name w:val="批注框文本 Char"/>
    <w:link w:val="a6"/>
    <w:rsid w:val="00696F9A"/>
    <w:rPr>
      <w:sz w:val="18"/>
      <w:szCs w:val="18"/>
    </w:rPr>
  </w:style>
  <w:style w:type="paragraph" w:styleId="a4">
    <w:name w:val="header"/>
    <w:basedOn w:val="a"/>
    <w:link w:val="Char"/>
    <w:uiPriority w:val="99"/>
    <w:rsid w:val="00696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rsid w:val="00696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696F9A"/>
    <w:pPr>
      <w:spacing w:line="240" w:lineRule="auto"/>
    </w:pPr>
    <w:rPr>
      <w:sz w:val="18"/>
      <w:szCs w:val="18"/>
    </w:rPr>
  </w:style>
  <w:style w:type="paragraph" w:customStyle="1" w:styleId="10">
    <w:name w:val="文档结构图1"/>
    <w:basedOn w:val="a"/>
    <w:link w:val="Char1"/>
    <w:rsid w:val="00696F9A"/>
    <w:rPr>
      <w:rFonts w:ascii="宋体"/>
      <w:sz w:val="18"/>
      <w:szCs w:val="18"/>
    </w:rPr>
  </w:style>
  <w:style w:type="paragraph" w:customStyle="1" w:styleId="11">
    <w:name w:val="列出段落1"/>
    <w:basedOn w:val="a"/>
    <w:rsid w:val="00696F9A"/>
    <w:pPr>
      <w:ind w:firstLineChars="200" w:firstLine="420"/>
    </w:pPr>
  </w:style>
  <w:style w:type="paragraph" w:customStyle="1" w:styleId="12">
    <w:name w:val="日期1"/>
    <w:basedOn w:val="a"/>
    <w:next w:val="a"/>
    <w:rsid w:val="00696F9A"/>
    <w:pPr>
      <w:jc w:val="right"/>
    </w:pPr>
    <w:rPr>
      <w:color w:val="5590CC"/>
      <w:sz w:val="24"/>
      <w:szCs w:val="24"/>
    </w:rPr>
  </w:style>
  <w:style w:type="paragraph" w:customStyle="1" w:styleId="ContactDetails">
    <w:name w:val="Contact Details"/>
    <w:basedOn w:val="a"/>
    <w:rsid w:val="00696F9A"/>
    <w:pPr>
      <w:spacing w:before="80" w:after="80"/>
    </w:pPr>
    <w:rPr>
      <w:color w:val="FFFFFF"/>
      <w:sz w:val="16"/>
      <w:szCs w:val="14"/>
    </w:rPr>
  </w:style>
  <w:style w:type="paragraph" w:customStyle="1" w:styleId="Organization">
    <w:name w:val="Organization"/>
    <w:basedOn w:val="a"/>
    <w:rsid w:val="00696F9A"/>
    <w:pPr>
      <w:spacing w:line="600" w:lineRule="exact"/>
    </w:pPr>
    <w:rPr>
      <w:color w:val="FFFFFF"/>
      <w:sz w:val="56"/>
      <w:szCs w:val="36"/>
    </w:rPr>
  </w:style>
  <w:style w:type="paragraph" w:customStyle="1" w:styleId="13">
    <w:name w:val="无间隔1"/>
    <w:rsid w:val="00696F9A"/>
    <w:rPr>
      <w:sz w:val="22"/>
    </w:rPr>
  </w:style>
  <w:style w:type="paragraph" w:styleId="a7">
    <w:name w:val="No Spacing"/>
    <w:link w:val="Char3"/>
    <w:uiPriority w:val="1"/>
    <w:qFormat/>
    <w:rsid w:val="00DE6356"/>
    <w:rPr>
      <w:rFonts w:ascii="Calibri" w:hAnsi="Calibri"/>
      <w:sz w:val="22"/>
      <w:szCs w:val="22"/>
    </w:rPr>
  </w:style>
  <w:style w:type="character" w:customStyle="1" w:styleId="Char3">
    <w:name w:val="无间隔 Char"/>
    <w:link w:val="a7"/>
    <w:uiPriority w:val="1"/>
    <w:rsid w:val="00DE6356"/>
    <w:rPr>
      <w:rFonts w:ascii="Calibri" w:hAnsi="Calibri"/>
      <w:sz w:val="22"/>
      <w:szCs w:val="22"/>
    </w:rPr>
  </w:style>
  <w:style w:type="paragraph" w:styleId="a8">
    <w:name w:val="List Paragraph"/>
    <w:basedOn w:val="a"/>
    <w:uiPriority w:val="34"/>
    <w:qFormat/>
    <w:rsid w:val="00B71EDD"/>
    <w:pPr>
      <w:ind w:firstLineChars="200" w:firstLine="420"/>
    </w:pPr>
  </w:style>
  <w:style w:type="paragraph" w:styleId="a9">
    <w:name w:val="Quote"/>
    <w:basedOn w:val="a"/>
    <w:next w:val="a"/>
    <w:link w:val="Char4"/>
    <w:uiPriority w:val="29"/>
    <w:qFormat/>
    <w:rsid w:val="00B050F3"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4">
    <w:name w:val="引用 Char"/>
    <w:basedOn w:val="a0"/>
    <w:link w:val="a9"/>
    <w:uiPriority w:val="29"/>
    <w:rsid w:val="00B050F3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paragraph" w:styleId="aa">
    <w:name w:val="Normal (Web)"/>
    <w:basedOn w:val="a"/>
    <w:uiPriority w:val="99"/>
    <w:semiHidden/>
    <w:unhideWhenUsed/>
    <w:rsid w:val="004D73F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">
    <w:name w:val="列出段落2"/>
    <w:basedOn w:val="a"/>
    <w:rsid w:val="00793439"/>
    <w:pPr>
      <w:ind w:firstLineChars="200" w:firstLine="420"/>
    </w:pPr>
  </w:style>
  <w:style w:type="paragraph" w:styleId="ab">
    <w:name w:val="Document Map"/>
    <w:basedOn w:val="a"/>
    <w:link w:val="Char10"/>
    <w:uiPriority w:val="99"/>
    <w:semiHidden/>
    <w:unhideWhenUsed/>
    <w:rsid w:val="00B02EF9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b"/>
    <w:uiPriority w:val="99"/>
    <w:semiHidden/>
    <w:rsid w:val="00B02EF9"/>
    <w:rPr>
      <w:rFonts w:ascii="宋体" w:hAnsi="Calibri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02E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B02EF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02EF9"/>
    <w:pPr>
      <w:ind w:leftChars="400" w:left="840"/>
    </w:pPr>
  </w:style>
  <w:style w:type="paragraph" w:styleId="14">
    <w:name w:val="toc 1"/>
    <w:basedOn w:val="a"/>
    <w:next w:val="a"/>
    <w:autoRedefine/>
    <w:uiPriority w:val="39"/>
    <w:semiHidden/>
    <w:unhideWhenUsed/>
    <w:qFormat/>
    <w:rsid w:val="00B02EF9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眉 Char"/>
    <w:link w:val="a4"/>
    <w:uiPriority w:val="99"/>
    <w:rPr>
      <w:sz w:val="18"/>
      <w:szCs w:val="18"/>
    </w:rPr>
  </w:style>
  <w:style w:type="character" w:customStyle="1" w:styleId="Char0">
    <w:name w:val="页脚 Char"/>
    <w:link w:val="a5"/>
    <w:rPr>
      <w:sz w:val="18"/>
      <w:szCs w:val="18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1">
    <w:name w:val="文档结构图 Char"/>
    <w:link w:val="10"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rPr>
      <w:rFonts w:ascii="Cambria" w:eastAsia="宋体" w:hAnsi="Cambria"/>
      <w:b/>
      <w:bCs/>
      <w:sz w:val="32"/>
      <w:szCs w:val="32"/>
    </w:rPr>
  </w:style>
  <w:style w:type="character" w:customStyle="1" w:styleId="4Char">
    <w:name w:val="标题 4 Char"/>
    <w:link w:val="4"/>
    <w:rPr>
      <w:rFonts w:ascii="Cambria" w:eastAsia="宋体" w:hAnsi="Cambria"/>
      <w:b/>
      <w:bCs/>
      <w:sz w:val="28"/>
      <w:szCs w:val="28"/>
    </w:rPr>
  </w:style>
  <w:style w:type="character" w:customStyle="1" w:styleId="3Char">
    <w:name w:val="标题 3 Char"/>
    <w:link w:val="3"/>
    <w:rPr>
      <w:b/>
      <w:bCs/>
      <w:sz w:val="32"/>
      <w:szCs w:val="32"/>
    </w:rPr>
  </w:style>
  <w:style w:type="character" w:customStyle="1" w:styleId="Char2">
    <w:name w:val="批注框文本 Char"/>
    <w:link w:val="a6"/>
    <w:rPr>
      <w:sz w:val="18"/>
      <w:szCs w:val="18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pPr>
      <w:spacing w:line="240" w:lineRule="auto"/>
    </w:pPr>
    <w:rPr>
      <w:sz w:val="18"/>
      <w:szCs w:val="18"/>
    </w:rPr>
  </w:style>
  <w:style w:type="paragraph" w:customStyle="1" w:styleId="10">
    <w:name w:val="文档结构图1"/>
    <w:basedOn w:val="a"/>
    <w:link w:val="Char1"/>
    <w:rPr>
      <w:rFonts w:ascii="宋体"/>
      <w:sz w:val="18"/>
      <w:szCs w:val="18"/>
    </w:rPr>
  </w:style>
  <w:style w:type="paragraph" w:customStyle="1" w:styleId="11">
    <w:name w:val="列出段落1"/>
    <w:basedOn w:val="a"/>
    <w:pPr>
      <w:ind w:firstLineChars="200" w:firstLine="420"/>
    </w:pPr>
  </w:style>
  <w:style w:type="paragraph" w:customStyle="1" w:styleId="12">
    <w:name w:val="日期1"/>
    <w:basedOn w:val="a"/>
    <w:next w:val="a"/>
    <w:pPr>
      <w:jc w:val="right"/>
    </w:pPr>
    <w:rPr>
      <w:color w:val="5590CC"/>
      <w:sz w:val="24"/>
      <w:szCs w:val="24"/>
    </w:rPr>
  </w:style>
  <w:style w:type="paragraph" w:customStyle="1" w:styleId="ContactDetails">
    <w:name w:val="Contact Details"/>
    <w:basedOn w:val="a"/>
    <w:pPr>
      <w:spacing w:before="80" w:after="80"/>
    </w:pPr>
    <w:rPr>
      <w:color w:val="FFFFFF"/>
      <w:sz w:val="16"/>
      <w:szCs w:val="14"/>
    </w:rPr>
  </w:style>
  <w:style w:type="paragraph" w:customStyle="1" w:styleId="Organization">
    <w:name w:val="Organization"/>
    <w:basedOn w:val="a"/>
    <w:pPr>
      <w:spacing w:line="600" w:lineRule="exact"/>
    </w:pPr>
    <w:rPr>
      <w:color w:val="FFFFFF"/>
      <w:sz w:val="56"/>
      <w:szCs w:val="36"/>
    </w:rPr>
  </w:style>
  <w:style w:type="paragraph" w:customStyle="1" w:styleId="13">
    <w:name w:val="无间隔1"/>
    <w:rPr>
      <w:sz w:val="22"/>
    </w:rPr>
  </w:style>
  <w:style w:type="paragraph" w:styleId="a7">
    <w:name w:val="No Spacing"/>
    <w:link w:val="Char3"/>
    <w:uiPriority w:val="1"/>
    <w:qFormat/>
    <w:rsid w:val="00DE6356"/>
    <w:rPr>
      <w:rFonts w:ascii="Calibri" w:hAnsi="Calibri"/>
      <w:sz w:val="22"/>
      <w:szCs w:val="22"/>
    </w:rPr>
  </w:style>
  <w:style w:type="character" w:customStyle="1" w:styleId="Char3">
    <w:name w:val="无间隔 Char"/>
    <w:link w:val="a7"/>
    <w:uiPriority w:val="1"/>
    <w:rsid w:val="00DE6356"/>
    <w:rPr>
      <w:rFonts w:ascii="Calibri" w:hAnsi="Calibri"/>
      <w:sz w:val="22"/>
      <w:szCs w:val="22"/>
    </w:rPr>
  </w:style>
  <w:style w:type="paragraph" w:styleId="a8">
    <w:name w:val="List Paragraph"/>
    <w:basedOn w:val="a"/>
    <w:uiPriority w:val="34"/>
    <w:qFormat/>
    <w:rsid w:val="00B71EDD"/>
    <w:pPr>
      <w:ind w:firstLineChars="200" w:firstLine="420"/>
    </w:pPr>
  </w:style>
  <w:style w:type="paragraph" w:styleId="a9">
    <w:name w:val="Quote"/>
    <w:basedOn w:val="a"/>
    <w:next w:val="a"/>
    <w:link w:val="Char4"/>
    <w:uiPriority w:val="29"/>
    <w:qFormat/>
    <w:rsid w:val="00B050F3"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4">
    <w:name w:val="引用 Char"/>
    <w:basedOn w:val="a0"/>
    <w:link w:val="a9"/>
    <w:uiPriority w:val="29"/>
    <w:rsid w:val="00B050F3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paragraph" w:styleId="aa">
    <w:name w:val="Normal (Web)"/>
    <w:basedOn w:val="a"/>
    <w:uiPriority w:val="99"/>
    <w:semiHidden/>
    <w:unhideWhenUsed/>
    <w:rsid w:val="004D73F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">
    <w:name w:val="列出段落2"/>
    <w:basedOn w:val="a"/>
    <w:rsid w:val="007934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0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cnblogs.com/newsea/archive/2011/06/12/2078864.html" TargetMode="External"/><Relationship Id="rId26" Type="http://schemas.openxmlformats.org/officeDocument/2006/relationships/hyperlink" Target="http://localhost/longfor/Admin/PowerButton/Lis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longfor/Admin/Menu/List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yyg329-405.blog.163.com/blog/static/3780926620117895954262/" TargetMode="External"/><Relationship Id="rId17" Type="http://schemas.openxmlformats.org/officeDocument/2006/relationships/hyperlink" Target="http://www.cnblogs.com/newsea/archive/2012/03/04/2379274.html" TargetMode="External"/><Relationship Id="rId25" Type="http://schemas.openxmlformats.org/officeDocument/2006/relationships/hyperlink" Target="http://localhost/longfor/Admin/PowerAction/List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nblogs.com/newsea/archive/2012/03/04/2379250.html" TargetMode="External"/><Relationship Id="rId20" Type="http://schemas.openxmlformats.org/officeDocument/2006/relationships/hyperlink" Target="http://www.cnblogs.com/newsea/archive/2012/05/28/2521368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MythYsJh/archive/2009/02/13/1389843.html" TargetMode="External"/><Relationship Id="rId24" Type="http://schemas.openxmlformats.org/officeDocument/2006/relationships/hyperlink" Target="http://localhost/longfor/Admin/PowerController/List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nblogs.com/newsea/archive/2012/06/08/2541280.html" TargetMode="External"/><Relationship Id="rId23" Type="http://schemas.openxmlformats.org/officeDocument/2006/relationships/hyperlink" Target="http://localhost/longfor/cs/TStandardRole/List.asp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www.cnblogs.com/newsea/archive/2011/07/31/2123260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hyperlink" Target="http://localhost/longfor/Admin/Menu/List.aspx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FE8EC-28A0-4D3E-9AC8-7A2C026A7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1</Pages>
  <Words>6601</Words>
  <Characters>37631</Characters>
  <Application>Microsoft Office Word</Application>
  <DocSecurity>0</DocSecurity>
  <PresentationFormat/>
  <Lines>313</Lines>
  <Paragraphs>88</Paragraphs>
  <Slides>0</Slides>
  <Notes>0</Notes>
  <HiddenSlides>0</HiddenSlides>
  <MMClips>0</MMClips>
  <ScaleCrop>false</ScaleCrop>
  <Company>hyd</Company>
  <LinksUpToDate>false</LinksUpToDate>
  <CharactersWithSpaces>44144</CharactersWithSpaces>
  <SharedDoc>false</SharedDoc>
  <HLinks>
    <vt:vector size="42" baseType="variant">
      <vt:variant>
        <vt:i4>524354</vt:i4>
      </vt:variant>
      <vt:variant>
        <vt:i4>18</vt:i4>
      </vt:variant>
      <vt:variant>
        <vt:i4>0</vt:i4>
      </vt:variant>
      <vt:variant>
        <vt:i4>5</vt:i4>
      </vt:variant>
      <vt:variant>
        <vt:lpwstr>http://www.cnblogs.com/newsea/archive/2011/06/12/2078864.html</vt:lpwstr>
      </vt:variant>
      <vt:variant>
        <vt:lpwstr/>
      </vt:variant>
      <vt:variant>
        <vt:i4>196679</vt:i4>
      </vt:variant>
      <vt:variant>
        <vt:i4>15</vt:i4>
      </vt:variant>
      <vt:variant>
        <vt:i4>0</vt:i4>
      </vt:variant>
      <vt:variant>
        <vt:i4>5</vt:i4>
      </vt:variant>
      <vt:variant>
        <vt:lpwstr>http://www.cnblogs.com/newsea/archive/2012/03/04/2379250.html</vt:lpwstr>
      </vt:variant>
      <vt:variant>
        <vt:lpwstr/>
      </vt:variant>
      <vt:variant>
        <vt:i4>458761</vt:i4>
      </vt:variant>
      <vt:variant>
        <vt:i4>12</vt:i4>
      </vt:variant>
      <vt:variant>
        <vt:i4>0</vt:i4>
      </vt:variant>
      <vt:variant>
        <vt:i4>5</vt:i4>
      </vt:variant>
      <vt:variant>
        <vt:lpwstr>http://localhost/longfor/Admin/PowerButton/List.aspx</vt:lpwstr>
      </vt:variant>
      <vt:variant>
        <vt:lpwstr/>
      </vt:variant>
      <vt:variant>
        <vt:i4>786442</vt:i4>
      </vt:variant>
      <vt:variant>
        <vt:i4>9</vt:i4>
      </vt:variant>
      <vt:variant>
        <vt:i4>0</vt:i4>
      </vt:variant>
      <vt:variant>
        <vt:i4>5</vt:i4>
      </vt:variant>
      <vt:variant>
        <vt:lpwstr>http://localhost/longfor/Admin/PowerAction/List.aspx</vt:lpwstr>
      </vt:variant>
      <vt:variant>
        <vt:lpwstr/>
      </vt:variant>
      <vt:variant>
        <vt:i4>131078</vt:i4>
      </vt:variant>
      <vt:variant>
        <vt:i4>6</vt:i4>
      </vt:variant>
      <vt:variant>
        <vt:i4>0</vt:i4>
      </vt:variant>
      <vt:variant>
        <vt:i4>5</vt:i4>
      </vt:variant>
      <vt:variant>
        <vt:lpwstr>http://localhost/longfor/Admin/PowerController/List.aspx</vt:lpwstr>
      </vt:variant>
      <vt:variant>
        <vt:lpwstr/>
      </vt:variant>
      <vt:variant>
        <vt:i4>3145771</vt:i4>
      </vt:variant>
      <vt:variant>
        <vt:i4>3</vt:i4>
      </vt:variant>
      <vt:variant>
        <vt:i4>0</vt:i4>
      </vt:variant>
      <vt:variant>
        <vt:i4>5</vt:i4>
      </vt:variant>
      <vt:variant>
        <vt:lpwstr>http://localhost/longfor/cs/TStandardRole/List.aspx</vt:lpwstr>
      </vt:variant>
      <vt:variant>
        <vt:lpwstr/>
      </vt:variant>
      <vt:variant>
        <vt:i4>458763</vt:i4>
      </vt:variant>
      <vt:variant>
        <vt:i4>0</vt:i4>
      </vt:variant>
      <vt:variant>
        <vt:i4>0</vt:i4>
      </vt:variant>
      <vt:variant>
        <vt:i4>5</vt:i4>
      </vt:variant>
      <vt:variant>
        <vt:lpwstr>http://localhost/longfor/Admin/Menu/List.aspx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MyWeb架构开发文档</dc:title>
  <dc:creator>udi</dc:creator>
  <cp:lastModifiedBy>udi</cp:lastModifiedBy>
  <cp:revision>278</cp:revision>
  <cp:lastPrinted>1900-12-31T16:00:00Z</cp:lastPrinted>
  <dcterms:created xsi:type="dcterms:W3CDTF">2012-03-25T15:22:00Z</dcterms:created>
  <dcterms:modified xsi:type="dcterms:W3CDTF">2013-08-12T01:30:00Z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